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94" w:type="dxa"/>
        <w:tblBorders>
          <w:bottom w:val="single" w:sz="24" w:space="0" w:color="538135"/>
        </w:tblBorders>
        <w:tblLook w:val="04A0" w:firstRow="1" w:lastRow="0" w:firstColumn="1" w:lastColumn="0" w:noHBand="0" w:noVBand="1"/>
      </w:tblPr>
      <w:tblGrid>
        <w:gridCol w:w="9085"/>
      </w:tblGrid>
      <w:tr w:rsidR="00F9297C" w:rsidRPr="00F9297C" w14:paraId="38B4DA2E" w14:textId="77777777" w:rsidTr="009B430A">
        <w:tc>
          <w:tcPr>
            <w:tcW w:w="9085" w:type="dxa"/>
            <w:shd w:val="clear" w:color="auto" w:fill="auto"/>
          </w:tcPr>
          <w:p w14:paraId="3AC33094" w14:textId="77777777" w:rsidR="00F9297C" w:rsidRPr="00F9297C" w:rsidRDefault="00F9297C" w:rsidP="00F9297C">
            <w:pPr>
              <w:suppressAutoHyphens/>
              <w:spacing w:after="0" w:line="240" w:lineRule="auto"/>
              <w:ind w:left="-104" w:right="-115"/>
              <w:jc w:val="center"/>
              <w:rPr>
                <w:rFonts w:ascii="Imprint MT Shadow" w:eastAsia="Times New Roman" w:hAnsi="Imprint MT Shadow" w:cs="Arial"/>
                <w:bCs/>
                <w:sz w:val="26"/>
                <w:szCs w:val="26"/>
                <w:lang w:eastAsia="id-ID"/>
              </w:rPr>
            </w:pPr>
            <w:r w:rsidRPr="00F9297C">
              <w:rPr>
                <w:rFonts w:ascii="Matura MT Script Capitals" w:eastAsia="Times New Roman" w:hAnsi="Matura MT Script Capitals" w:cs="Arial"/>
                <w:bCs/>
                <w:sz w:val="32"/>
                <w:szCs w:val="32"/>
                <w:lang w:eastAsia="id-ID"/>
              </w:rPr>
              <w:t>Al-Musannif</w:t>
            </w:r>
            <w:r w:rsidRPr="00F9297C">
              <w:rPr>
                <w:rFonts w:ascii="Arial Rounded MT Bold" w:eastAsia="Times New Roman" w:hAnsi="Arial Rounded MT Bold" w:cs="Arial"/>
                <w:bCs/>
                <w:sz w:val="32"/>
                <w:szCs w:val="32"/>
                <w:lang w:eastAsia="id-ID"/>
              </w:rPr>
              <w:t>:</w:t>
            </w:r>
            <w:r w:rsidRPr="00F9297C">
              <w:rPr>
                <w:rFonts w:ascii="Imprint MT Shadow" w:eastAsia="Times New Roman" w:hAnsi="Imprint MT Shadow" w:cs="Arial"/>
                <w:bCs/>
                <w:sz w:val="26"/>
                <w:szCs w:val="26"/>
                <w:lang w:eastAsia="id-ID"/>
              </w:rPr>
              <w:t xml:space="preserve"> Journal of Islamic Education and Teacher Training</w:t>
            </w:r>
          </w:p>
          <w:p w14:paraId="6D2B7F05" w14:textId="77777777" w:rsidR="00F9297C" w:rsidRPr="00F9297C" w:rsidRDefault="00F9297C" w:rsidP="00F9297C">
            <w:pPr>
              <w:suppressAutoHyphens/>
              <w:spacing w:after="0" w:line="360" w:lineRule="auto"/>
              <w:ind w:left="-104" w:right="-115"/>
              <w:jc w:val="center"/>
              <w:rPr>
                <w:rFonts w:ascii="Imprint MT Shadow" w:eastAsia="Times New Roman" w:hAnsi="Imprint MT Shadow" w:cs="Arial"/>
                <w:bCs/>
                <w:color w:val="009900"/>
                <w:lang w:eastAsia="id-ID"/>
              </w:rPr>
            </w:pPr>
            <w:r w:rsidRPr="00F9297C">
              <w:rPr>
                <w:rFonts w:ascii="Imprint MT Shadow" w:eastAsia="Times New Roman" w:hAnsi="Imprint MT Shadow" w:cs="Arial"/>
                <w:bCs/>
                <w:lang w:eastAsia="id-ID"/>
              </w:rPr>
              <w:t>(Al-Musannif: Jurnal Pendidikan Islam dan Keguruan)</w:t>
            </w:r>
          </w:p>
        </w:tc>
      </w:tr>
    </w:tbl>
    <w:p w14:paraId="0D22D7D4" w14:textId="77777777" w:rsidR="00F9297C" w:rsidRPr="00F9297C" w:rsidRDefault="00000000" w:rsidP="00F9297C">
      <w:pPr>
        <w:suppressAutoHyphens/>
        <w:spacing w:before="60" w:after="0" w:line="240" w:lineRule="auto"/>
        <w:ind w:right="1032"/>
        <w:jc w:val="center"/>
        <w:rPr>
          <w:rFonts w:ascii="Lucida Bright" w:eastAsia="Times New Roman" w:hAnsi="Lucida Bright" w:cs="Arial"/>
          <w:bCs/>
          <w:sz w:val="16"/>
          <w:szCs w:val="16"/>
          <w:lang w:eastAsia="id-ID"/>
        </w:rPr>
      </w:pPr>
      <w:hyperlink r:id="rId8" w:history="1">
        <w:r w:rsidR="00F9297C" w:rsidRPr="00F9297C">
          <w:rPr>
            <w:rFonts w:ascii="Lucida Bright" w:eastAsia="Times New Roman" w:hAnsi="Lucida Bright" w:cs="Arial"/>
            <w:bCs/>
            <w:sz w:val="16"/>
            <w:szCs w:val="16"/>
            <w:u w:val="single"/>
            <w:lang w:eastAsia="id-ID"/>
          </w:rPr>
          <w:t>https://jurnal.mtsddicilellang.sch.id/index.php/al-musannif</w:t>
        </w:r>
      </w:hyperlink>
    </w:p>
    <w:p w14:paraId="0CBE8D93"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8"/>
          <w:szCs w:val="28"/>
          <w:lang w:eastAsia="ar-SA"/>
        </w:rPr>
      </w:pPr>
    </w:p>
    <w:p w14:paraId="6D6DCD0A" w14:textId="4A794C69" w:rsidR="00F9297C" w:rsidRPr="00F9297C" w:rsidRDefault="005C4B97" w:rsidP="00461B9B">
      <w:pPr>
        <w:suppressAutoHyphens/>
        <w:spacing w:after="0" w:line="240" w:lineRule="auto"/>
        <w:jc w:val="center"/>
        <w:rPr>
          <w:rFonts w:ascii="Times New Roman" w:eastAsia="Times New Roman" w:hAnsi="Times New Roman" w:cs="Times New Roman"/>
          <w:b/>
          <w:bCs/>
          <w:color w:val="000000"/>
          <w:sz w:val="28"/>
          <w:szCs w:val="28"/>
          <w:lang w:eastAsia="ar-SA"/>
        </w:rPr>
      </w:pPr>
      <w:r w:rsidRPr="005C4B97">
        <w:rPr>
          <w:rFonts w:ascii="Times New Roman" w:eastAsia="Times New Roman" w:hAnsi="Times New Roman" w:cs="Times New Roman"/>
          <w:b/>
          <w:bCs/>
          <w:color w:val="000000"/>
          <w:sz w:val="28"/>
          <w:szCs w:val="28"/>
          <w:lang w:val="id-ID" w:eastAsia="ar-SA"/>
        </w:rPr>
        <w:t xml:space="preserve">Application of </w:t>
      </w:r>
      <w:r w:rsidR="00A43A07">
        <w:rPr>
          <w:rFonts w:ascii="Times New Roman" w:eastAsia="Times New Roman" w:hAnsi="Times New Roman" w:cs="Times New Roman"/>
          <w:b/>
          <w:bCs/>
          <w:color w:val="000000"/>
          <w:sz w:val="28"/>
          <w:szCs w:val="28"/>
          <w:lang w:val="id-ID" w:eastAsia="ar-SA"/>
        </w:rPr>
        <w:t>Audio-</w:t>
      </w:r>
      <w:r w:rsidR="00EB17A5">
        <w:rPr>
          <w:rFonts w:ascii="Times New Roman" w:eastAsia="Times New Roman" w:hAnsi="Times New Roman" w:cs="Times New Roman"/>
          <w:b/>
          <w:bCs/>
          <w:color w:val="000000"/>
          <w:sz w:val="28"/>
          <w:szCs w:val="28"/>
          <w:lang w:val="id-ID" w:eastAsia="ar-SA"/>
        </w:rPr>
        <w:t>Visual</w:t>
      </w:r>
      <w:r w:rsidR="00EB17A5" w:rsidRPr="005C4B97">
        <w:rPr>
          <w:rFonts w:ascii="Times New Roman" w:eastAsia="Times New Roman" w:hAnsi="Times New Roman" w:cs="Times New Roman"/>
          <w:b/>
          <w:bCs/>
          <w:color w:val="000000"/>
          <w:sz w:val="28"/>
          <w:szCs w:val="28"/>
          <w:lang w:val="id-ID" w:eastAsia="ar-SA"/>
        </w:rPr>
        <w:t xml:space="preserve"> </w:t>
      </w:r>
      <w:r w:rsidRPr="005C4B97">
        <w:rPr>
          <w:rFonts w:ascii="Times New Roman" w:eastAsia="Times New Roman" w:hAnsi="Times New Roman" w:cs="Times New Roman"/>
          <w:b/>
          <w:bCs/>
          <w:color w:val="000000"/>
          <w:sz w:val="28"/>
          <w:szCs w:val="28"/>
          <w:lang w:val="id-ID" w:eastAsia="ar-SA"/>
        </w:rPr>
        <w:t>Learning Media in Increasing Islamic Boarding School Students</w:t>
      </w:r>
      <w:r>
        <w:rPr>
          <w:rFonts w:ascii="Times New Roman" w:eastAsia="Times New Roman" w:hAnsi="Times New Roman" w:cs="Times New Roman"/>
          <w:b/>
          <w:bCs/>
          <w:color w:val="000000"/>
          <w:sz w:val="28"/>
          <w:szCs w:val="28"/>
          <w:lang w:val="id-ID" w:eastAsia="ar-SA"/>
        </w:rPr>
        <w:t>’</w:t>
      </w:r>
      <w:r w:rsidRPr="005C4B97">
        <w:rPr>
          <w:rFonts w:ascii="Times New Roman" w:eastAsia="Times New Roman" w:hAnsi="Times New Roman" w:cs="Times New Roman"/>
          <w:b/>
          <w:bCs/>
          <w:color w:val="000000"/>
          <w:sz w:val="28"/>
          <w:szCs w:val="28"/>
          <w:lang w:val="id-ID" w:eastAsia="ar-SA"/>
        </w:rPr>
        <w:t xml:space="preserve"> Tajw</w:t>
      </w:r>
      <w:r>
        <w:rPr>
          <w:rFonts w:ascii="Times New Roman" w:eastAsia="Times New Roman" w:hAnsi="Times New Roman" w:cs="Times New Roman"/>
          <w:b/>
          <w:bCs/>
          <w:color w:val="000000"/>
          <w:sz w:val="28"/>
          <w:szCs w:val="28"/>
          <w:lang w:val="id-ID" w:eastAsia="ar-SA"/>
        </w:rPr>
        <w:t>ee</w:t>
      </w:r>
      <w:r w:rsidRPr="005C4B97">
        <w:rPr>
          <w:rFonts w:ascii="Times New Roman" w:eastAsia="Times New Roman" w:hAnsi="Times New Roman" w:cs="Times New Roman"/>
          <w:b/>
          <w:bCs/>
          <w:color w:val="000000"/>
          <w:sz w:val="28"/>
          <w:szCs w:val="28"/>
          <w:lang w:val="id-ID" w:eastAsia="ar-SA"/>
        </w:rPr>
        <w:t>d Learning Outcomes</w:t>
      </w:r>
    </w:p>
    <w:p w14:paraId="285FF46B" w14:textId="77777777" w:rsidR="00F9297C" w:rsidRPr="00F9297C" w:rsidRDefault="00F9297C" w:rsidP="00F9297C">
      <w:pPr>
        <w:suppressAutoHyphens/>
        <w:spacing w:after="0" w:line="240" w:lineRule="auto"/>
        <w:jc w:val="center"/>
        <w:rPr>
          <w:rFonts w:ascii="Times New Roman" w:eastAsia="Times New Roman" w:hAnsi="Times New Roman" w:cs="Times New Roman"/>
          <w:b/>
          <w:bCs/>
          <w:color w:val="000000"/>
          <w:sz w:val="24"/>
          <w:szCs w:val="24"/>
          <w:lang w:eastAsia="ar-SA"/>
        </w:rPr>
      </w:pPr>
    </w:p>
    <w:p w14:paraId="0430630C" w14:textId="7D214AF4" w:rsidR="00F9297C" w:rsidRPr="00F9297C" w:rsidRDefault="00F9297C" w:rsidP="003B486F">
      <w:pPr>
        <w:suppressAutoHyphens/>
        <w:spacing w:after="0" w:line="240" w:lineRule="auto"/>
        <w:jc w:val="center"/>
        <w:rPr>
          <w:rFonts w:ascii="Times New Roman" w:eastAsia="Times New Roman" w:hAnsi="Times New Roman" w:cs="Times New Roman"/>
          <w:b/>
          <w:iCs/>
          <w:color w:val="000000"/>
          <w:lang w:eastAsia="ar-SA"/>
        </w:rPr>
      </w:pPr>
      <w:bookmarkStart w:id="0" w:name="_Hlk522277881"/>
      <w:r w:rsidRPr="00F9297C">
        <w:rPr>
          <w:rFonts w:ascii="Times New Roman" w:eastAsia="Times New Roman" w:hAnsi="Times New Roman" w:cs="Times New Roman"/>
          <w:b/>
          <w:iCs/>
          <w:color w:val="000000"/>
          <w:lang w:eastAsia="ar-SA"/>
        </w:rPr>
        <w:t>Abdul Hamid</w:t>
      </w:r>
      <w:proofErr w:type="gramStart"/>
      <w:r w:rsidRPr="00F9297C">
        <w:rPr>
          <w:rFonts w:ascii="Times New Roman" w:eastAsia="Times New Roman" w:hAnsi="Times New Roman" w:cs="Times New Roman"/>
          <w:b/>
          <w:iCs/>
          <w:color w:val="000000"/>
          <w:vertAlign w:val="superscript"/>
          <w:lang w:eastAsia="ar-SA"/>
        </w:rPr>
        <w:t>1</w:t>
      </w:r>
      <w:bookmarkEnd w:id="0"/>
      <w:r w:rsidR="00410847">
        <w:rPr>
          <w:rFonts w:ascii="Times New Roman" w:eastAsia="Times New Roman" w:hAnsi="Times New Roman" w:cs="Times New Roman"/>
          <w:b/>
          <w:iCs/>
          <w:color w:val="000000"/>
          <w:vertAlign w:val="superscript"/>
          <w:lang w:eastAsia="ar-SA"/>
        </w:rPr>
        <w:t>,</w:t>
      </w:r>
      <w:r w:rsidRPr="00F9297C">
        <w:rPr>
          <w:rFonts w:ascii="Times New Roman" w:eastAsia="Times New Roman" w:hAnsi="Times New Roman" w:cs="Times New Roman"/>
          <w:b/>
          <w:iCs/>
          <w:color w:val="000000"/>
          <w:lang w:eastAsia="ar-SA"/>
        </w:rPr>
        <w:t>*</w:t>
      </w:r>
      <w:proofErr w:type="gramEnd"/>
      <w:r w:rsidRPr="00F9297C">
        <w:rPr>
          <w:rFonts w:ascii="Times New Roman" w:eastAsia="Times New Roman" w:hAnsi="Times New Roman" w:cs="Times New Roman"/>
          <w:b/>
          <w:iCs/>
          <w:color w:val="000000"/>
          <w:lang w:eastAsia="ar-SA"/>
        </w:rPr>
        <w:t xml:space="preserve">, </w:t>
      </w:r>
      <w:r w:rsidR="003B486F" w:rsidRPr="003B486F">
        <w:rPr>
          <w:rFonts w:ascii="Times New Roman" w:eastAsia="Times New Roman" w:hAnsi="Times New Roman" w:cs="Times New Roman"/>
          <w:b/>
          <w:iCs/>
          <w:color w:val="000000"/>
          <w:lang w:eastAsia="ar-SA"/>
        </w:rPr>
        <w:t>Muhammad K</w:t>
      </w:r>
      <w:r w:rsidR="00C44E16">
        <w:rPr>
          <w:rFonts w:ascii="Times New Roman" w:eastAsia="Times New Roman" w:hAnsi="Times New Roman" w:cs="Times New Roman"/>
          <w:b/>
          <w:iCs/>
          <w:color w:val="000000"/>
          <w:lang w:eastAsia="ar-SA"/>
        </w:rPr>
        <w:t>.</w:t>
      </w:r>
      <w:r w:rsidR="00222EC6">
        <w:rPr>
          <w:rFonts w:ascii="Times New Roman" w:eastAsia="Times New Roman" w:hAnsi="Times New Roman" w:cs="Times New Roman"/>
          <w:b/>
          <w:iCs/>
          <w:color w:val="000000"/>
          <w:lang w:eastAsia="ar-SA"/>
        </w:rPr>
        <w:t xml:space="preserve"> </w:t>
      </w:r>
      <w:r w:rsidR="003B486F" w:rsidRPr="003B486F">
        <w:rPr>
          <w:rFonts w:ascii="Times New Roman" w:eastAsia="Times New Roman" w:hAnsi="Times New Roman" w:cs="Times New Roman"/>
          <w:b/>
          <w:iCs/>
          <w:color w:val="000000"/>
          <w:lang w:eastAsia="ar-SA"/>
        </w:rPr>
        <w:t>L</w:t>
      </w:r>
      <w:r w:rsidR="00222EC6">
        <w:rPr>
          <w:rFonts w:ascii="Times New Roman" w:eastAsia="Times New Roman" w:hAnsi="Times New Roman" w:cs="Times New Roman"/>
          <w:b/>
          <w:iCs/>
          <w:color w:val="000000"/>
          <w:lang w:eastAsia="ar-SA"/>
        </w:rPr>
        <w:t>im</w:t>
      </w:r>
      <w:r w:rsidR="003B486F" w:rsidRPr="003B486F">
        <w:rPr>
          <w:rFonts w:ascii="Times New Roman" w:eastAsia="Times New Roman" w:hAnsi="Times New Roman" w:cs="Times New Roman"/>
          <w:b/>
          <w:iCs/>
          <w:color w:val="000000"/>
          <w:lang w:eastAsia="ar-SA"/>
        </w:rPr>
        <w:t xml:space="preserve"> Abdullah</w:t>
      </w:r>
      <w:r w:rsidR="003B486F" w:rsidRPr="003B486F">
        <w:rPr>
          <w:rFonts w:ascii="Times New Roman" w:eastAsia="Times New Roman" w:hAnsi="Times New Roman" w:cs="Times New Roman"/>
          <w:b/>
          <w:iCs/>
          <w:color w:val="000000"/>
          <w:vertAlign w:val="superscript"/>
          <w:lang w:eastAsia="ar-SA"/>
        </w:rPr>
        <w:t>2</w:t>
      </w:r>
      <w:r w:rsidR="003B486F">
        <w:rPr>
          <w:rFonts w:ascii="Times New Roman" w:eastAsia="Times New Roman" w:hAnsi="Times New Roman" w:cs="Times New Roman"/>
          <w:b/>
          <w:iCs/>
          <w:color w:val="000000"/>
          <w:lang w:eastAsia="ar-SA"/>
        </w:rPr>
        <w:t xml:space="preserve">, </w:t>
      </w:r>
      <w:proofErr w:type="spellStart"/>
      <w:r w:rsidR="00C44E16">
        <w:rPr>
          <w:rFonts w:ascii="Times New Roman" w:eastAsia="Times New Roman" w:hAnsi="Times New Roman" w:cs="Times New Roman"/>
          <w:b/>
          <w:iCs/>
          <w:color w:val="000000"/>
          <w:lang w:eastAsia="ar-SA"/>
        </w:rPr>
        <w:t>Sitti</w:t>
      </w:r>
      <w:proofErr w:type="spellEnd"/>
      <w:r w:rsidR="00C44E16">
        <w:rPr>
          <w:rFonts w:ascii="Times New Roman" w:eastAsia="Times New Roman" w:hAnsi="Times New Roman" w:cs="Times New Roman"/>
          <w:b/>
          <w:iCs/>
          <w:color w:val="000000"/>
          <w:lang w:eastAsia="ar-SA"/>
        </w:rPr>
        <w:t xml:space="preserve"> Jamilah Amin</w:t>
      </w:r>
      <w:r w:rsidR="00C44E16">
        <w:rPr>
          <w:rFonts w:ascii="Times New Roman" w:eastAsia="Times New Roman" w:hAnsi="Times New Roman" w:cs="Times New Roman"/>
          <w:b/>
          <w:iCs/>
          <w:color w:val="000000"/>
          <w:vertAlign w:val="superscript"/>
          <w:lang w:eastAsia="ar-SA"/>
        </w:rPr>
        <w:t>3</w:t>
      </w:r>
      <w:r w:rsidR="00C44E16">
        <w:rPr>
          <w:rFonts w:ascii="Times New Roman" w:eastAsia="Times New Roman" w:hAnsi="Times New Roman" w:cs="Times New Roman"/>
          <w:b/>
          <w:iCs/>
          <w:color w:val="000000"/>
          <w:lang w:eastAsia="ar-SA"/>
        </w:rPr>
        <w:t xml:space="preserve">, </w:t>
      </w:r>
      <w:r w:rsidRPr="00F9297C">
        <w:rPr>
          <w:rFonts w:ascii="Times New Roman" w:eastAsia="Times New Roman" w:hAnsi="Times New Roman" w:cs="Times New Roman"/>
          <w:b/>
          <w:iCs/>
          <w:color w:val="000000"/>
          <w:lang w:eastAsia="ar-SA"/>
        </w:rPr>
        <w:t>Abdul Halik</w:t>
      </w:r>
      <w:r w:rsidR="00461B9B">
        <w:rPr>
          <w:rFonts w:ascii="Times New Roman" w:eastAsia="Times New Roman" w:hAnsi="Times New Roman" w:cs="Times New Roman"/>
          <w:b/>
          <w:iCs/>
          <w:color w:val="000000"/>
          <w:vertAlign w:val="superscript"/>
          <w:lang w:eastAsia="ar-SA"/>
        </w:rPr>
        <w:t>3</w:t>
      </w:r>
      <w:r w:rsidRPr="00F9297C">
        <w:rPr>
          <w:rFonts w:ascii="Times New Roman" w:eastAsia="Times New Roman" w:hAnsi="Times New Roman" w:cs="Times New Roman"/>
          <w:b/>
          <w:iCs/>
          <w:color w:val="000000"/>
          <w:lang w:eastAsia="ar-SA"/>
        </w:rPr>
        <w:t xml:space="preserve">, </w:t>
      </w:r>
      <w:proofErr w:type="spellStart"/>
      <w:r w:rsidR="003B486F">
        <w:rPr>
          <w:rFonts w:ascii="Times New Roman" w:eastAsia="Times New Roman" w:hAnsi="Times New Roman" w:cs="Times New Roman"/>
          <w:b/>
          <w:iCs/>
          <w:color w:val="000000"/>
          <w:lang w:eastAsia="ar-SA"/>
        </w:rPr>
        <w:t>Ahdar</w:t>
      </w:r>
      <w:proofErr w:type="spellEnd"/>
      <w:r w:rsidR="003B486F">
        <w:rPr>
          <w:rFonts w:ascii="Times New Roman" w:eastAsia="Times New Roman" w:hAnsi="Times New Roman" w:cs="Times New Roman"/>
          <w:b/>
          <w:iCs/>
          <w:color w:val="000000"/>
          <w:lang w:eastAsia="ar-SA"/>
        </w:rPr>
        <w:t xml:space="preserve"> Ahdar</w:t>
      </w:r>
      <w:r w:rsidR="00461B9B">
        <w:rPr>
          <w:rFonts w:ascii="Times New Roman" w:eastAsia="Times New Roman" w:hAnsi="Times New Roman" w:cs="Times New Roman"/>
          <w:b/>
          <w:iCs/>
          <w:color w:val="000000"/>
          <w:vertAlign w:val="superscript"/>
          <w:lang w:eastAsia="ar-SA"/>
        </w:rPr>
        <w:t>3</w:t>
      </w:r>
    </w:p>
    <w:p w14:paraId="4F548359" w14:textId="0FC4662F" w:rsidR="00F9297C" w:rsidRPr="00F9297C" w:rsidRDefault="00F9297C" w:rsidP="00BB2F56">
      <w:pPr>
        <w:suppressAutoHyphens/>
        <w:spacing w:after="0" w:line="240" w:lineRule="auto"/>
        <w:jc w:val="center"/>
        <w:rPr>
          <w:rFonts w:ascii="Times New Roman" w:eastAsia="Times New Roman" w:hAnsi="Times New Roman" w:cs="Times New Roman"/>
          <w:sz w:val="20"/>
          <w:szCs w:val="20"/>
          <w:lang w:val="en-ID" w:eastAsia="ar-SA"/>
        </w:rPr>
      </w:pPr>
      <w:r w:rsidRPr="00F9297C">
        <w:rPr>
          <w:rFonts w:ascii="Times New Roman" w:eastAsia="Times New Roman" w:hAnsi="Times New Roman" w:cs="Times New Roman"/>
          <w:sz w:val="20"/>
          <w:szCs w:val="20"/>
          <w:vertAlign w:val="superscript"/>
          <w:lang w:val="id-ID" w:eastAsia="ar-SA"/>
        </w:rPr>
        <w:t>1</w:t>
      </w:r>
      <w:r w:rsidR="003B486F">
        <w:rPr>
          <w:rFonts w:ascii="Times New Roman" w:eastAsia="Times New Roman" w:hAnsi="Times New Roman" w:cs="Times New Roman"/>
          <w:sz w:val="20"/>
          <w:szCs w:val="20"/>
          <w:lang w:val="en-ID" w:eastAsia="ar-SA"/>
        </w:rPr>
        <w:t>Student of</w:t>
      </w:r>
      <w:r w:rsidRPr="00F9297C">
        <w:rPr>
          <w:rFonts w:ascii="Times New Roman" w:eastAsia="Times New Roman" w:hAnsi="Times New Roman" w:cs="Times New Roman"/>
          <w:sz w:val="20"/>
          <w:szCs w:val="20"/>
          <w:lang w:val="en-ID" w:eastAsia="ar-SA"/>
        </w:rPr>
        <w:t xml:space="preserve"> </w:t>
      </w:r>
      <w:proofErr w:type="spellStart"/>
      <w:r w:rsidRPr="00F9297C">
        <w:rPr>
          <w:rFonts w:ascii="Times New Roman" w:eastAsia="Times New Roman" w:hAnsi="Times New Roman" w:cs="Times New Roman"/>
          <w:sz w:val="20"/>
          <w:szCs w:val="20"/>
          <w:lang w:val="en-ID" w:eastAsia="ar-SA"/>
        </w:rPr>
        <w:t>Pasca</w:t>
      </w:r>
      <w:r w:rsidR="003B486F">
        <w:rPr>
          <w:rFonts w:ascii="Times New Roman" w:eastAsia="Times New Roman" w:hAnsi="Times New Roman" w:cs="Times New Roman"/>
          <w:sz w:val="20"/>
          <w:szCs w:val="20"/>
          <w:lang w:val="en-ID" w:eastAsia="ar-SA"/>
        </w:rPr>
        <w:t>s</w:t>
      </w:r>
      <w:r w:rsidRPr="00F9297C">
        <w:rPr>
          <w:rFonts w:ascii="Times New Roman" w:eastAsia="Times New Roman" w:hAnsi="Times New Roman" w:cs="Times New Roman"/>
          <w:sz w:val="20"/>
          <w:szCs w:val="20"/>
          <w:lang w:val="en-ID" w:eastAsia="ar-SA"/>
        </w:rPr>
        <w:t>arjana</w:t>
      </w:r>
      <w:proofErr w:type="spellEnd"/>
      <w:r w:rsidRPr="00F9297C">
        <w:rPr>
          <w:rFonts w:ascii="Times New Roman" w:eastAsia="Times New Roman" w:hAnsi="Times New Roman" w:cs="Times New Roman"/>
          <w:sz w:val="20"/>
          <w:szCs w:val="20"/>
          <w:lang w:val="en-ID" w:eastAsia="ar-SA"/>
        </w:rPr>
        <w:t>,</w:t>
      </w:r>
      <w:r w:rsidR="003B486F">
        <w:rPr>
          <w:rFonts w:ascii="Times New Roman" w:eastAsia="Times New Roman" w:hAnsi="Times New Roman" w:cs="Times New Roman"/>
          <w:sz w:val="20"/>
          <w:szCs w:val="20"/>
          <w:lang w:val="en-ID" w:eastAsia="ar-SA"/>
        </w:rPr>
        <w:t xml:space="preserve"> </w:t>
      </w:r>
      <w:r w:rsidR="003B486F" w:rsidRPr="003B486F">
        <w:rPr>
          <w:rFonts w:ascii="Times New Roman" w:eastAsia="Times New Roman" w:hAnsi="Times New Roman" w:cs="Times New Roman"/>
          <w:sz w:val="20"/>
          <w:szCs w:val="20"/>
          <w:lang w:val="id-ID" w:eastAsia="ar-SA"/>
        </w:rPr>
        <w:t>State Islamic Institute</w:t>
      </w:r>
      <w:r w:rsidR="003B486F">
        <w:rPr>
          <w:rFonts w:ascii="Times New Roman" w:eastAsia="Times New Roman" w:hAnsi="Times New Roman" w:cs="Times New Roman"/>
          <w:sz w:val="20"/>
          <w:szCs w:val="20"/>
          <w:lang w:val="id-ID" w:eastAsia="ar-SA"/>
        </w:rPr>
        <w:t xml:space="preserve"> of</w:t>
      </w:r>
      <w:r w:rsidRPr="00F9297C">
        <w:rPr>
          <w:rFonts w:ascii="Times New Roman" w:eastAsia="Times New Roman" w:hAnsi="Times New Roman" w:cs="Times New Roman"/>
          <w:sz w:val="20"/>
          <w:szCs w:val="20"/>
          <w:lang w:val="en-ID" w:eastAsia="ar-SA"/>
        </w:rPr>
        <w:t xml:space="preserve"> </w:t>
      </w:r>
      <w:proofErr w:type="spellStart"/>
      <w:r w:rsidRPr="00F9297C">
        <w:rPr>
          <w:rFonts w:ascii="Times New Roman" w:eastAsia="Times New Roman" w:hAnsi="Times New Roman" w:cs="Times New Roman"/>
          <w:sz w:val="20"/>
          <w:szCs w:val="20"/>
          <w:lang w:val="en-ID" w:eastAsia="ar-SA"/>
        </w:rPr>
        <w:t>Parepare</w:t>
      </w:r>
      <w:proofErr w:type="spellEnd"/>
      <w:r w:rsidRPr="00F9297C">
        <w:rPr>
          <w:rFonts w:ascii="Times New Roman" w:eastAsia="Times New Roman" w:hAnsi="Times New Roman" w:cs="Times New Roman"/>
          <w:sz w:val="20"/>
          <w:szCs w:val="20"/>
          <w:lang w:val="id-ID" w:eastAsia="ar-SA"/>
        </w:rPr>
        <w:t>,</w:t>
      </w:r>
      <w:r w:rsidRPr="00F9297C">
        <w:rPr>
          <w:rFonts w:ascii="Times New Roman" w:eastAsia="Times New Roman" w:hAnsi="Times New Roman" w:cs="Times New Roman"/>
          <w:sz w:val="20"/>
          <w:szCs w:val="20"/>
          <w:lang w:val="en-ID" w:eastAsia="ar-SA"/>
        </w:rPr>
        <w:t xml:space="preserve"> Indonesia</w:t>
      </w:r>
    </w:p>
    <w:p w14:paraId="00A9DF35" w14:textId="3E1D0FFC" w:rsidR="00BB2F56" w:rsidRDefault="00BB2F56" w:rsidP="00BB2F56">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2</w:t>
      </w:r>
      <w:r w:rsidR="003B486F" w:rsidRPr="003B486F">
        <w:rPr>
          <w:rFonts w:ascii="Times New Roman" w:eastAsia="Times New Roman" w:hAnsi="Times New Roman" w:cs="Times New Roman"/>
          <w:sz w:val="20"/>
          <w:szCs w:val="20"/>
          <w:lang w:val="id-ID" w:eastAsia="ar-SA"/>
        </w:rPr>
        <w:t>Faculty of Management and Economics</w:t>
      </w:r>
      <w:r w:rsidR="00F9297C" w:rsidRPr="00F9297C">
        <w:rPr>
          <w:rFonts w:ascii="Times New Roman" w:eastAsia="Times New Roman" w:hAnsi="Times New Roman" w:cs="Times New Roman"/>
          <w:sz w:val="20"/>
          <w:szCs w:val="20"/>
          <w:lang w:val="id-ID" w:eastAsia="ar-SA"/>
        </w:rPr>
        <w:t>,</w:t>
      </w:r>
      <w:r w:rsidR="003B486F">
        <w:rPr>
          <w:rFonts w:ascii="Times New Roman" w:eastAsia="Times New Roman" w:hAnsi="Times New Roman" w:cs="Times New Roman"/>
          <w:sz w:val="20"/>
          <w:szCs w:val="20"/>
          <w:lang w:val="id-ID" w:eastAsia="ar-SA"/>
        </w:rPr>
        <w:t xml:space="preserve"> Sultan Idris Education University, Malaysia</w:t>
      </w:r>
    </w:p>
    <w:p w14:paraId="08C5EC09" w14:textId="44A46554" w:rsidR="00F9297C" w:rsidRPr="00F9297C" w:rsidRDefault="00BB2F56" w:rsidP="003B486F">
      <w:pPr>
        <w:suppressAutoHyphens/>
        <w:spacing w:after="0" w:line="240" w:lineRule="auto"/>
        <w:jc w:val="center"/>
        <w:rPr>
          <w:rFonts w:ascii="Times New Roman" w:eastAsia="Times New Roman" w:hAnsi="Times New Roman" w:cs="Times New Roman"/>
          <w:sz w:val="20"/>
          <w:szCs w:val="20"/>
          <w:lang w:val="id-ID" w:eastAsia="ar-SA"/>
        </w:rPr>
      </w:pPr>
      <w:r>
        <w:rPr>
          <w:rFonts w:ascii="Times New Roman" w:eastAsia="Times New Roman" w:hAnsi="Times New Roman" w:cs="Times New Roman"/>
          <w:sz w:val="20"/>
          <w:szCs w:val="20"/>
          <w:vertAlign w:val="superscript"/>
          <w:lang w:val="id-ID" w:eastAsia="ar-SA"/>
        </w:rPr>
        <w:t>3</w:t>
      </w:r>
      <w:r w:rsidR="003B486F">
        <w:rPr>
          <w:rFonts w:ascii="Times New Roman" w:eastAsia="Times New Roman" w:hAnsi="Times New Roman" w:cs="Times New Roman"/>
          <w:sz w:val="20"/>
          <w:szCs w:val="20"/>
          <w:lang w:val="en-ID" w:eastAsia="ar-SA"/>
        </w:rPr>
        <w:t>Faculty of Islamic Education</w:t>
      </w:r>
      <w:r w:rsidR="00F9297C" w:rsidRPr="00F9297C">
        <w:rPr>
          <w:rFonts w:ascii="Times New Roman" w:eastAsia="Times New Roman" w:hAnsi="Times New Roman" w:cs="Times New Roman"/>
          <w:sz w:val="20"/>
          <w:szCs w:val="20"/>
          <w:lang w:val="id-ID" w:eastAsia="ar-SA"/>
        </w:rPr>
        <w:t>,</w:t>
      </w:r>
      <w:r w:rsidR="003B486F">
        <w:rPr>
          <w:rFonts w:ascii="Times New Roman" w:eastAsia="Times New Roman" w:hAnsi="Times New Roman" w:cs="Times New Roman"/>
          <w:sz w:val="20"/>
          <w:szCs w:val="20"/>
          <w:lang w:val="id-ID" w:eastAsia="ar-SA"/>
        </w:rPr>
        <w:t xml:space="preserve"> </w:t>
      </w:r>
      <w:r w:rsidR="003B486F" w:rsidRPr="003B486F">
        <w:rPr>
          <w:rFonts w:ascii="Times New Roman" w:eastAsia="Times New Roman" w:hAnsi="Times New Roman" w:cs="Times New Roman"/>
          <w:sz w:val="20"/>
          <w:szCs w:val="20"/>
          <w:lang w:val="id-ID" w:eastAsia="ar-SA"/>
        </w:rPr>
        <w:t>State Islamic Institute</w:t>
      </w:r>
      <w:r w:rsidR="003B486F">
        <w:rPr>
          <w:rFonts w:ascii="Times New Roman" w:eastAsia="Times New Roman" w:hAnsi="Times New Roman" w:cs="Times New Roman"/>
          <w:sz w:val="20"/>
          <w:szCs w:val="20"/>
          <w:lang w:val="id-ID" w:eastAsia="ar-SA"/>
        </w:rPr>
        <w:t xml:space="preserve"> of</w:t>
      </w:r>
      <w:r w:rsidR="003B486F" w:rsidRPr="00F9297C">
        <w:rPr>
          <w:rFonts w:ascii="Times New Roman" w:eastAsia="Times New Roman" w:hAnsi="Times New Roman" w:cs="Times New Roman"/>
          <w:sz w:val="20"/>
          <w:szCs w:val="20"/>
          <w:lang w:val="en-ID" w:eastAsia="ar-SA"/>
        </w:rPr>
        <w:t xml:space="preserve"> </w:t>
      </w:r>
      <w:proofErr w:type="spellStart"/>
      <w:r w:rsidR="003B486F" w:rsidRPr="00F9297C">
        <w:rPr>
          <w:rFonts w:ascii="Times New Roman" w:eastAsia="Times New Roman" w:hAnsi="Times New Roman" w:cs="Times New Roman"/>
          <w:sz w:val="20"/>
          <w:szCs w:val="20"/>
          <w:lang w:val="en-ID" w:eastAsia="ar-SA"/>
        </w:rPr>
        <w:t>Parepare</w:t>
      </w:r>
      <w:proofErr w:type="spellEnd"/>
      <w:r w:rsidR="003B486F" w:rsidRPr="00F9297C">
        <w:rPr>
          <w:rFonts w:ascii="Times New Roman" w:eastAsia="Times New Roman" w:hAnsi="Times New Roman" w:cs="Times New Roman"/>
          <w:sz w:val="20"/>
          <w:szCs w:val="20"/>
          <w:lang w:val="id-ID" w:eastAsia="ar-SA"/>
        </w:rPr>
        <w:t>,</w:t>
      </w:r>
      <w:r w:rsidR="003B486F" w:rsidRPr="00F9297C">
        <w:rPr>
          <w:rFonts w:ascii="Times New Roman" w:eastAsia="Times New Roman" w:hAnsi="Times New Roman" w:cs="Times New Roman"/>
          <w:sz w:val="20"/>
          <w:szCs w:val="20"/>
          <w:lang w:val="en-ID" w:eastAsia="ar-SA"/>
        </w:rPr>
        <w:t xml:space="preserve"> Indonesia</w:t>
      </w:r>
    </w:p>
    <w:p w14:paraId="2BFCC680" w14:textId="77777777" w:rsidR="00F9297C" w:rsidRPr="00F9297C" w:rsidRDefault="00F9297C" w:rsidP="00F9297C">
      <w:pPr>
        <w:suppressAutoHyphens/>
        <w:spacing w:after="0" w:line="240" w:lineRule="auto"/>
        <w:jc w:val="center"/>
        <w:rPr>
          <w:rFonts w:ascii="Times New Roman" w:eastAsia="Times New Roman" w:hAnsi="Times New Roman" w:cs="Times New Roman"/>
          <w:bCs/>
          <w:color w:val="000000"/>
          <w:sz w:val="20"/>
          <w:szCs w:val="20"/>
          <w:lang w:eastAsia="ar-SA"/>
        </w:rPr>
      </w:pPr>
    </w:p>
    <w:tbl>
      <w:tblPr>
        <w:tblW w:w="9099" w:type="dxa"/>
        <w:tblInd w:w="94" w:type="dxa"/>
        <w:tblBorders>
          <w:insideH w:val="single" w:sz="24" w:space="0" w:color="009900"/>
          <w:insideV w:val="single" w:sz="4" w:space="0" w:color="auto"/>
        </w:tblBorders>
        <w:tblLook w:val="04A0" w:firstRow="1" w:lastRow="0" w:firstColumn="1" w:lastColumn="0" w:noHBand="0" w:noVBand="1"/>
      </w:tblPr>
      <w:tblGrid>
        <w:gridCol w:w="3416"/>
        <w:gridCol w:w="5683"/>
      </w:tblGrid>
      <w:tr w:rsidR="00F9297C" w:rsidRPr="00F9297C" w14:paraId="488108F4" w14:textId="77777777" w:rsidTr="009B430A">
        <w:tc>
          <w:tcPr>
            <w:tcW w:w="3416" w:type="dxa"/>
            <w:shd w:val="clear" w:color="auto" w:fill="auto"/>
          </w:tcPr>
          <w:p w14:paraId="1B57E871"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Article History: </w:t>
            </w:r>
          </w:p>
          <w:p w14:paraId="167D0145"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Received: xxxx xx, 20xx</w:t>
            </w:r>
          </w:p>
          <w:p w14:paraId="54A67777"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Revised: xxxx xx, 20xx </w:t>
            </w:r>
          </w:p>
          <w:p w14:paraId="1141E5B0"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 xml:space="preserve">Accepted: xxxx xx, 20xx </w:t>
            </w:r>
          </w:p>
          <w:p w14:paraId="28155DD1"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bCs/>
                <w:color w:val="000000"/>
                <w:sz w:val="20"/>
                <w:szCs w:val="20"/>
                <w:lang w:val="fi-FI" w:eastAsia="ar-SA"/>
              </w:rPr>
              <w:t>Available online xxxx xx, 20xx</w:t>
            </w:r>
          </w:p>
          <w:p w14:paraId="56BCDC56"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265DBF09"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*Correspondence:</w:t>
            </w:r>
          </w:p>
          <w:p w14:paraId="75769668"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Address:</w:t>
            </w:r>
          </w:p>
          <w:p w14:paraId="61750153" w14:textId="3EC21191" w:rsidR="00F9297C" w:rsidRPr="00F9297C" w:rsidRDefault="006F5538"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6F5538">
              <w:rPr>
                <w:rFonts w:ascii="Times New Roman" w:eastAsia="Times New Roman" w:hAnsi="Times New Roman" w:cs="Times New Roman"/>
                <w:bCs/>
                <w:color w:val="000000"/>
                <w:sz w:val="20"/>
                <w:szCs w:val="20"/>
                <w:lang w:val="fi-FI" w:eastAsia="ar-SA"/>
              </w:rPr>
              <w:t>Terminal Lingkungan 1</w:t>
            </w:r>
            <w:r w:rsidR="00377A1F">
              <w:rPr>
                <w:rFonts w:ascii="Times New Roman" w:eastAsia="Times New Roman" w:hAnsi="Times New Roman" w:cs="Times New Roman"/>
                <w:bCs/>
                <w:color w:val="000000"/>
                <w:sz w:val="20"/>
                <w:szCs w:val="20"/>
                <w:lang w:val="fi-FI" w:eastAsia="ar-SA"/>
              </w:rPr>
              <w:t xml:space="preserve"> </w:t>
            </w:r>
            <w:r w:rsidR="00377A1F" w:rsidRPr="006F5538">
              <w:rPr>
                <w:rFonts w:ascii="Times New Roman" w:eastAsia="Times New Roman" w:hAnsi="Times New Roman" w:cs="Times New Roman"/>
                <w:bCs/>
                <w:color w:val="000000"/>
                <w:sz w:val="20"/>
                <w:szCs w:val="20"/>
                <w:lang w:val="fi-FI" w:eastAsia="ar-SA"/>
              </w:rPr>
              <w:t>Streat</w:t>
            </w:r>
            <w:r w:rsidRPr="006F5538">
              <w:rPr>
                <w:rFonts w:ascii="Times New Roman" w:eastAsia="Times New Roman" w:hAnsi="Times New Roman" w:cs="Times New Roman"/>
                <w:bCs/>
                <w:color w:val="000000"/>
                <w:sz w:val="20"/>
                <w:szCs w:val="20"/>
                <w:lang w:val="fi-FI" w:eastAsia="ar-SA"/>
              </w:rPr>
              <w:t>, Sidodadi, Wonomulyo, Polewali Mandar Regency, West Sulawesi Province, Indonesia</w:t>
            </w:r>
          </w:p>
          <w:p w14:paraId="60C0BC6B" w14:textId="77777777" w:rsidR="00F9297C" w:rsidRPr="00F9297C" w:rsidRDefault="00F9297C" w:rsidP="00F9297C">
            <w:pPr>
              <w:suppressAutoHyphens/>
              <w:spacing w:after="0" w:line="240" w:lineRule="auto"/>
              <w:ind w:left="-90"/>
              <w:rPr>
                <w:rFonts w:ascii="Times New Roman" w:eastAsia="Times New Roman" w:hAnsi="Times New Roman" w:cs="Times New Roman"/>
                <w:b/>
                <w:i/>
                <w:iCs/>
                <w:color w:val="000000"/>
                <w:sz w:val="20"/>
                <w:szCs w:val="20"/>
                <w:lang w:val="fi-FI" w:eastAsia="ar-SA"/>
              </w:rPr>
            </w:pPr>
            <w:r w:rsidRPr="00F9297C">
              <w:rPr>
                <w:rFonts w:ascii="Times New Roman" w:eastAsia="Times New Roman" w:hAnsi="Times New Roman" w:cs="Times New Roman"/>
                <w:b/>
                <w:i/>
                <w:iCs/>
                <w:color w:val="000000"/>
                <w:sz w:val="20"/>
                <w:szCs w:val="20"/>
                <w:lang w:val="fi-FI" w:eastAsia="ar-SA"/>
              </w:rPr>
              <w:t>Email:</w:t>
            </w:r>
          </w:p>
          <w:p w14:paraId="5D094AF5" w14:textId="7E2C3DD4" w:rsidR="00F9297C" w:rsidRPr="008C1264" w:rsidRDefault="00000000" w:rsidP="00F9297C">
            <w:pPr>
              <w:suppressAutoHyphens/>
              <w:spacing w:after="0" w:line="240" w:lineRule="auto"/>
              <w:ind w:left="-90"/>
              <w:rPr>
                <w:rFonts w:ascii="Times New Roman" w:eastAsia="Times New Roman" w:hAnsi="Times New Roman" w:cs="Times New Roman"/>
                <w:sz w:val="20"/>
                <w:szCs w:val="20"/>
                <w:lang w:val="id-ID" w:eastAsia="ar-SA"/>
              </w:rPr>
            </w:pPr>
            <w:hyperlink r:id="rId9" w:history="1">
              <w:r w:rsidR="00F9297C" w:rsidRPr="008C1264">
                <w:rPr>
                  <w:rFonts w:ascii="Times New Roman" w:eastAsia="Times New Roman" w:hAnsi="Times New Roman" w:cs="Times New Roman"/>
                  <w:sz w:val="20"/>
                  <w:szCs w:val="20"/>
                  <w:lang w:val="fi-FI" w:eastAsia="ar-SA"/>
                </w:rPr>
                <w:t>abdullhamidapple1295@icloud.com</w:t>
              </w:r>
            </w:hyperlink>
          </w:p>
          <w:p w14:paraId="51794318" w14:textId="77777777" w:rsidR="00F9297C" w:rsidRPr="00F9297C" w:rsidRDefault="00F9297C"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p>
          <w:p w14:paraId="340FDC24" w14:textId="77777777" w:rsidR="00F9297C" w:rsidRPr="00F9297C" w:rsidRDefault="00F9297C" w:rsidP="00F9297C">
            <w:pPr>
              <w:suppressAutoHyphens/>
              <w:spacing w:after="0" w:line="240" w:lineRule="auto"/>
              <w:ind w:left="-90"/>
              <w:rPr>
                <w:rFonts w:ascii="Times New Roman" w:eastAsia="Times New Roman" w:hAnsi="Times New Roman" w:cs="Times New Roman"/>
                <w:b/>
                <w:color w:val="000000"/>
                <w:sz w:val="20"/>
                <w:szCs w:val="20"/>
                <w:lang w:val="fi-FI" w:eastAsia="ar-SA"/>
              </w:rPr>
            </w:pPr>
            <w:r w:rsidRPr="00F9297C">
              <w:rPr>
                <w:rFonts w:ascii="Times New Roman" w:eastAsia="Times New Roman" w:hAnsi="Times New Roman" w:cs="Times New Roman"/>
                <w:b/>
                <w:color w:val="000000"/>
                <w:sz w:val="20"/>
                <w:szCs w:val="20"/>
                <w:lang w:val="fi-FI" w:eastAsia="ar-SA"/>
              </w:rPr>
              <w:t xml:space="preserve">Keywords: </w:t>
            </w:r>
          </w:p>
          <w:p w14:paraId="5F7D248C" w14:textId="383814B0" w:rsidR="00F9297C" w:rsidRPr="00F9297C" w:rsidRDefault="008C1264" w:rsidP="00F9297C">
            <w:pPr>
              <w:suppressAutoHyphens/>
              <w:spacing w:after="0" w:line="240" w:lineRule="auto"/>
              <w:ind w:left="-90"/>
              <w:rPr>
                <w:rFonts w:ascii="Times New Roman" w:eastAsia="Times New Roman" w:hAnsi="Times New Roman" w:cs="Times New Roman"/>
                <w:bCs/>
                <w:color w:val="000000"/>
                <w:sz w:val="20"/>
                <w:szCs w:val="20"/>
                <w:lang w:val="fi-FI" w:eastAsia="ar-SA"/>
              </w:rPr>
            </w:pPr>
            <w:r w:rsidRPr="00F9297C">
              <w:rPr>
                <w:rFonts w:ascii="Times New Roman" w:eastAsia="Times New Roman" w:hAnsi="Times New Roman" w:cs="Times New Roman"/>
                <w:sz w:val="20"/>
                <w:szCs w:val="20"/>
                <w:lang w:val="id-ID" w:eastAsia="ar-SA"/>
              </w:rPr>
              <w:t>audio</w:t>
            </w:r>
            <w:r>
              <w:rPr>
                <w:rFonts w:ascii="Times New Roman" w:eastAsia="Times New Roman" w:hAnsi="Times New Roman" w:cs="Times New Roman"/>
                <w:sz w:val="20"/>
                <w:szCs w:val="20"/>
                <w:lang w:val="id-ID" w:eastAsia="ar-SA"/>
              </w:rPr>
              <w:t>-</w:t>
            </w:r>
            <w:r w:rsidRPr="00F9297C">
              <w:rPr>
                <w:rFonts w:ascii="Times New Roman" w:eastAsia="Times New Roman" w:hAnsi="Times New Roman" w:cs="Times New Roman"/>
                <w:sz w:val="20"/>
                <w:szCs w:val="20"/>
                <w:lang w:val="id-ID" w:eastAsia="ar-SA"/>
              </w:rPr>
              <w:t>visual</w:t>
            </w:r>
            <w:r>
              <w:rPr>
                <w:rFonts w:ascii="Times New Roman" w:eastAsia="Times New Roman" w:hAnsi="Times New Roman" w:cs="Times New Roman"/>
                <w:sz w:val="20"/>
                <w:szCs w:val="20"/>
                <w:lang w:val="id-ID" w:eastAsia="ar-SA"/>
              </w:rPr>
              <w:t xml:space="preserve"> media</w:t>
            </w:r>
            <w:r w:rsidRPr="00F9297C">
              <w:rPr>
                <w:rFonts w:ascii="Times New Roman" w:eastAsia="Times New Roman" w:hAnsi="Times New Roman" w:cs="Times New Roman"/>
                <w:sz w:val="20"/>
                <w:szCs w:val="20"/>
                <w:lang w:val="id-ID" w:eastAsia="ar-SA"/>
              </w:rPr>
              <w:t>, learning outcomes</w:t>
            </w:r>
            <w:r>
              <w:rPr>
                <w:rFonts w:ascii="Times New Roman" w:eastAsia="Times New Roman" w:hAnsi="Times New Roman" w:cs="Times New Roman"/>
                <w:sz w:val="20"/>
                <w:szCs w:val="20"/>
                <w:lang w:val="id-ID" w:eastAsia="ar-SA"/>
              </w:rPr>
              <w:t>, learning tajw</w:t>
            </w:r>
            <w:r w:rsidR="000E3F9F">
              <w:rPr>
                <w:rFonts w:ascii="Times New Roman" w:eastAsia="Times New Roman" w:hAnsi="Times New Roman" w:cs="Times New Roman"/>
                <w:sz w:val="20"/>
                <w:szCs w:val="20"/>
                <w:lang w:val="id-ID" w:eastAsia="ar-SA"/>
              </w:rPr>
              <w:t>ee</w:t>
            </w:r>
            <w:r>
              <w:rPr>
                <w:rFonts w:ascii="Times New Roman" w:eastAsia="Times New Roman" w:hAnsi="Times New Roman" w:cs="Times New Roman"/>
                <w:sz w:val="20"/>
                <w:szCs w:val="20"/>
                <w:lang w:val="id-ID" w:eastAsia="ar-SA"/>
              </w:rPr>
              <w:t>d</w:t>
            </w:r>
          </w:p>
        </w:tc>
        <w:tc>
          <w:tcPr>
            <w:tcW w:w="5683" w:type="dxa"/>
            <w:shd w:val="clear" w:color="auto" w:fill="auto"/>
          </w:tcPr>
          <w:p w14:paraId="5EEFF609" w14:textId="77777777" w:rsidR="00F9297C" w:rsidRPr="00F9297C" w:rsidRDefault="00F9297C" w:rsidP="00F9297C">
            <w:pPr>
              <w:suppressAutoHyphens/>
              <w:spacing w:after="0" w:line="240" w:lineRule="auto"/>
              <w:jc w:val="both"/>
              <w:rPr>
                <w:rFonts w:ascii="Times New Roman" w:eastAsia="Times New Roman" w:hAnsi="Times New Roman" w:cs="Times New Roman"/>
                <w:b/>
                <w:bCs/>
                <w:iCs/>
                <w:color w:val="000000"/>
                <w:sz w:val="20"/>
                <w:szCs w:val="20"/>
                <w:lang w:val="fi-FI" w:eastAsia="ar-SA"/>
              </w:rPr>
            </w:pPr>
            <w:r w:rsidRPr="00F9297C">
              <w:rPr>
                <w:rFonts w:ascii="Times New Roman" w:eastAsia="Times New Roman" w:hAnsi="Times New Roman" w:cs="Times New Roman"/>
                <w:b/>
                <w:bCs/>
                <w:iCs/>
                <w:color w:val="000000"/>
                <w:sz w:val="20"/>
                <w:szCs w:val="20"/>
                <w:lang w:val="fi-FI" w:eastAsia="ar-SA"/>
              </w:rPr>
              <w:t>Abstract:</w:t>
            </w:r>
          </w:p>
          <w:p w14:paraId="36BE95AE" w14:textId="4F2EB796" w:rsidR="00F9297C" w:rsidRPr="00F9297C" w:rsidRDefault="00A374F7" w:rsidP="00ED02C3">
            <w:pPr>
              <w:suppressAutoHyphens/>
              <w:spacing w:after="0" w:line="240" w:lineRule="auto"/>
              <w:ind w:right="-98"/>
              <w:jc w:val="both"/>
              <w:rPr>
                <w:rFonts w:ascii="Times New Roman" w:eastAsia="Times New Roman" w:hAnsi="Times New Roman" w:cs="Times New Roman"/>
                <w:iCs/>
                <w:color w:val="000000"/>
                <w:sz w:val="20"/>
                <w:szCs w:val="20"/>
                <w:lang w:val="fi-FI" w:eastAsia="ar-SA"/>
              </w:rPr>
            </w:pPr>
            <w:r w:rsidRPr="00A374F7">
              <w:rPr>
                <w:rFonts w:ascii="Times New Roman" w:eastAsia="Times New Roman" w:hAnsi="Times New Roman" w:cs="Times New Roman"/>
                <w:sz w:val="20"/>
                <w:szCs w:val="20"/>
                <w:lang w:val="id-ID" w:eastAsia="ar-SA"/>
              </w:rPr>
              <w:t>Generally, learning Tajweed in Islamic boarding schools still uses the rote method so the Tajweed material seems difficult and boring. This research aims to (1) describe the application of audio-visual learning media in Tajweed learning, (2) describe the increase in students' Tajweed learning outcomes, and (3) test the effect of applying audio-visual learning media on improving students' Tajweed learning outcomes.</w:t>
            </w:r>
            <w:r w:rsidR="00E43167">
              <w:rPr>
                <w:rFonts w:ascii="Times New Roman" w:eastAsia="Times New Roman" w:hAnsi="Times New Roman" w:cs="Times New Roman"/>
                <w:sz w:val="20"/>
                <w:szCs w:val="20"/>
                <w:lang w:val="id-ID" w:eastAsia="ar-SA"/>
              </w:rPr>
              <w:t xml:space="preserve"> </w:t>
            </w:r>
            <w:r w:rsidRPr="00A374F7">
              <w:rPr>
                <w:rFonts w:ascii="Times New Roman" w:eastAsia="Times New Roman" w:hAnsi="Times New Roman" w:cs="Times New Roman"/>
                <w:sz w:val="20"/>
                <w:szCs w:val="20"/>
                <w:lang w:val="id-ID" w:eastAsia="ar-SA"/>
              </w:rPr>
              <w:t>This study used experimental research with a quasi-experimental design. The object of this research consists of two classes, namely the experimental class and the control class. The research object was chosen purposively from two classes at the Salafiyah Marhalah Ulya, Tahfidzul Qur'an As'adiyah Wonomulyo Islamic Boarding School. The experimental class was given treatment using audio-visual media, while the control class continued to use the textbook-based lecturing method. Data was collected using observation, tests, interviews, and documentation. The data analysis technique uses a gain test.</w:t>
            </w:r>
            <w:r w:rsidR="00ED02C3">
              <w:rPr>
                <w:rFonts w:ascii="Times New Roman" w:eastAsia="Times New Roman" w:hAnsi="Times New Roman" w:cs="Times New Roman"/>
                <w:sz w:val="20"/>
                <w:szCs w:val="20"/>
                <w:lang w:val="id-ID" w:eastAsia="ar-SA"/>
              </w:rPr>
              <w:t xml:space="preserve"> </w:t>
            </w:r>
            <w:r w:rsidR="00236B23" w:rsidRPr="00236B23">
              <w:rPr>
                <w:rFonts w:ascii="Times New Roman" w:eastAsia="Times New Roman" w:hAnsi="Times New Roman" w:cs="Times New Roman"/>
                <w:sz w:val="20"/>
                <w:szCs w:val="20"/>
                <w:lang w:val="id-ID" w:eastAsia="ar-SA"/>
              </w:rPr>
              <w:t>The research results show that the application of audio-visual media has an effect on increasing students' Tajweed learning outcomes. This research has implications for the importance of innovative and creative efforts by Islamic education teachers in creating audiovisual media for learning the Quran to welcome 21</w:t>
            </w:r>
            <w:r w:rsidR="00236B23" w:rsidRPr="00236B23">
              <w:rPr>
                <w:rFonts w:ascii="Times New Roman" w:eastAsia="Times New Roman" w:hAnsi="Times New Roman" w:cs="Times New Roman"/>
                <w:sz w:val="20"/>
                <w:szCs w:val="20"/>
                <w:vertAlign w:val="superscript"/>
                <w:lang w:val="id-ID" w:eastAsia="ar-SA"/>
              </w:rPr>
              <w:t>st</w:t>
            </w:r>
            <w:r w:rsidR="00236B23" w:rsidRPr="00236B23">
              <w:rPr>
                <w:rFonts w:ascii="Times New Roman" w:eastAsia="Times New Roman" w:hAnsi="Times New Roman" w:cs="Times New Roman"/>
                <w:sz w:val="20"/>
                <w:szCs w:val="20"/>
                <w:lang w:val="id-ID" w:eastAsia="ar-SA"/>
              </w:rPr>
              <w:t>-century education.</w:t>
            </w:r>
          </w:p>
        </w:tc>
      </w:tr>
    </w:tbl>
    <w:p w14:paraId="19416331" w14:textId="77777777" w:rsidR="00F9297C" w:rsidRPr="00F9297C" w:rsidRDefault="00F9297C" w:rsidP="00F9297C">
      <w:pPr>
        <w:suppressAutoHyphens/>
        <w:spacing w:after="0"/>
        <w:jc w:val="center"/>
        <w:rPr>
          <w:rFonts w:ascii="Times New Roman" w:eastAsia="Times New Roman" w:hAnsi="Times New Roman" w:cs="Arial"/>
          <w:b/>
          <w:sz w:val="24"/>
          <w:szCs w:val="24"/>
          <w:lang w:eastAsia="id-ID"/>
        </w:rPr>
      </w:pPr>
    </w:p>
    <w:p w14:paraId="10C08096" w14:textId="5B5DFFB9" w:rsidR="006D494A" w:rsidRPr="00BA3691" w:rsidRDefault="00A43D5F" w:rsidP="00F9297C">
      <w:pPr>
        <w:spacing w:after="60"/>
        <w:jc w:val="both"/>
        <w:rPr>
          <w:rFonts w:asciiTheme="majorBidi" w:hAnsiTheme="majorBidi" w:cstheme="majorBidi"/>
          <w:b/>
          <w:bCs/>
          <w:sz w:val="24"/>
          <w:szCs w:val="24"/>
          <w:lang w:val="id-ID"/>
        </w:rPr>
      </w:pPr>
      <w:r w:rsidRPr="00A43D5F">
        <w:rPr>
          <w:rFonts w:asciiTheme="majorBidi" w:hAnsiTheme="majorBidi" w:cstheme="majorBidi"/>
          <w:b/>
          <w:bCs/>
          <w:sz w:val="24"/>
          <w:szCs w:val="24"/>
          <w:lang w:val="id-ID"/>
        </w:rPr>
        <w:t>INTRODUCTION</w:t>
      </w:r>
    </w:p>
    <w:p w14:paraId="0470AA39" w14:textId="44D9C88C" w:rsidR="00010978" w:rsidRPr="009211E0" w:rsidRDefault="00010978" w:rsidP="00433CA0">
      <w:pPr>
        <w:spacing w:after="0"/>
        <w:ind w:firstLine="720"/>
        <w:jc w:val="both"/>
        <w:rPr>
          <w:rFonts w:ascii="Times New Roman" w:hAnsi="Times New Roman" w:cs="Times New Roman"/>
          <w:sz w:val="24"/>
          <w:szCs w:val="24"/>
        </w:rPr>
      </w:pPr>
      <w:r w:rsidRPr="00010978">
        <w:rPr>
          <w:rFonts w:ascii="Times New Roman" w:hAnsi="Times New Roman" w:cs="Times New Roman"/>
          <w:sz w:val="24"/>
          <w:szCs w:val="24"/>
        </w:rPr>
        <w:t xml:space="preserve">Learning media is known as a teaching aid that should be utilized by teachers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{"citationItems":[{"id":"ITEM-1","itemData":{"DOI":"10.1007/s11423-020-09749-6","ISSN":"1556-6501","author":[{"dropping-particle":"","family":"Mayer","given":"Richard E","non-dropping-particle":"","parse-names":false,"suffix":""},{"dropping-particle":"","family":"Fiorella","given":"Logan","non-dropping-particle":"","parse-names":false,"suffix":""},{"dropping-particle":"","family":"Stull","given":"Andrew","non-dropping-particle":"","parse-names":false,"suffix":""}],"container-title":"Educational Technology Research and Development","id":"ITEM-1","issue":"3","issued":{"date-parts":[["2020"]]},"page":"837-852","publisher":"Springer","title":"Five ways to increase the effectiveness of instructional video","type":"article-journal","volume":"68"},"uris":["http://www.mendeley.com/documents/?uuid=7110e41e-b88c-4472-b5cd-df434dc23299"]}],"mendeley":{"formattedCitation":"(Mayer, Fiorella, and Stull 2020)","plainTextFormattedCitation":"(Mayer, Fiorella, and Stull 2020)","previouslyFormattedCitation":"(Mayer, Fiorella, and Stull 2020)"},"properties":{"noteIndex":0},"schema":"https://github.com/citation-style-language/schema/raw/master/csl-citation.json"}</w:instrText>
      </w:r>
      <w:r>
        <w:rPr>
          <w:rFonts w:ascii="Times New Roman" w:hAnsi="Times New Roman" w:cs="Times New Roman"/>
          <w:sz w:val="24"/>
          <w:szCs w:val="24"/>
          <w:lang w:val="id-ID"/>
        </w:rPr>
        <w:fldChar w:fldCharType="separate"/>
      </w:r>
      <w:r w:rsidRPr="00B72D1B">
        <w:rPr>
          <w:rFonts w:ascii="Times New Roman" w:hAnsi="Times New Roman" w:cs="Times New Roman"/>
          <w:noProof/>
          <w:sz w:val="24"/>
          <w:szCs w:val="24"/>
          <w:lang w:val="id-ID"/>
        </w:rPr>
        <w:t>(Mayer, Fiorella, and Stull 2020)</w:t>
      </w:r>
      <w:r>
        <w:rPr>
          <w:rFonts w:ascii="Times New Roman" w:hAnsi="Times New Roman" w:cs="Times New Roman"/>
          <w:sz w:val="24"/>
          <w:szCs w:val="24"/>
          <w:lang w:val="id-ID"/>
        </w:rPr>
        <w:fldChar w:fldCharType="end"/>
      </w:r>
      <w:r w:rsidRPr="00010978">
        <w:rPr>
          <w:rFonts w:ascii="Times New Roman" w:hAnsi="Times New Roman" w:cs="Times New Roman"/>
          <w:sz w:val="24"/>
          <w:szCs w:val="24"/>
        </w:rPr>
        <w:t xml:space="preserve">. Unfortunately, the use of media is often neglected in learning. Teachers' problems in using media in learning are generally caused by various reasons, for example, limited teaching preparation time, difficulty finding the right media, costs not being available, or teachers' limitations in using technology </w:t>
      </w:r>
      <w:r w:rsidR="00414C1F">
        <w:rPr>
          <w:rFonts w:ascii="Times New Roman" w:hAnsi="Times New Roman" w:cs="Times New Roman"/>
          <w:sz w:val="24"/>
          <w:szCs w:val="24"/>
          <w:lang w:val="id-ID"/>
        </w:rPr>
        <w:fldChar w:fldCharType="begin" w:fldLock="1"/>
      </w:r>
      <w:r w:rsidR="00414C1F">
        <w:rPr>
          <w:rFonts w:ascii="Times New Roman" w:hAnsi="Times New Roman" w:cs="Times New Roman"/>
          <w:sz w:val="24"/>
          <w:szCs w:val="24"/>
          <w:lang w:val="id-ID"/>
        </w:rPr>
        <w:instrText>ADDIN CSL_CITATION {"citationItems":[{"id":"ITEM-1","itemData":{"DOI":"10.1016/j.compedu.2020.103857","ISSN":"0360-1315","author":[{"dropping-particle":"","family":"Liu","given":"Qian","non-dropping-particle":"","parse-names":false,"suffix":""},{"dropping-particle":"","family":"Geertshuis","given":"Susan","non-dropping-particle":"","parse-names":false,"suffix":""},{"dropping-particle":"","family":"Grainger","given":"Rebecca","non-dropping-particle":"","parse-names":false,"suffix":""}],"container-title":"Computers &amp; Education","id":"ITEM-1","issued":{"date-parts":[["2020"]]},"page":"103857","publisher":"Elsevier","title":"Understanding academics' adoption of learning technologies: A systematic review","type":"article-journal","volume":"151"},"uris":["http://www.mendeley.com/documents/?uuid=d0fd2d51-af52-4c9b-88de-5ab2df6b6a15"]}],"mendeley":{"formattedCitation":"(Liu, Geertshuis, and Grainger 2020)","plainTextFormattedCitation":"(Liu, Geertshuis, and Grainger 2020)","previouslyFormattedCitation":"(Liu, Geertshuis, and Grainger 2020)"},"properties":{"noteIndex":0},"schema":"https://github.com/citation-style-language/schema/raw/master/csl-citation.json"}</w:instrText>
      </w:r>
      <w:r w:rsidR="00414C1F">
        <w:rPr>
          <w:rFonts w:ascii="Times New Roman" w:hAnsi="Times New Roman" w:cs="Times New Roman"/>
          <w:sz w:val="24"/>
          <w:szCs w:val="24"/>
          <w:lang w:val="id-ID"/>
        </w:rPr>
        <w:fldChar w:fldCharType="separate"/>
      </w:r>
      <w:r w:rsidR="00414C1F" w:rsidRPr="00195578">
        <w:rPr>
          <w:rFonts w:ascii="Times New Roman" w:hAnsi="Times New Roman" w:cs="Times New Roman"/>
          <w:noProof/>
          <w:sz w:val="24"/>
          <w:szCs w:val="24"/>
          <w:lang w:val="id-ID"/>
        </w:rPr>
        <w:t>(Liu, Geertshuis, and Grainger 2020)</w:t>
      </w:r>
      <w:r w:rsidR="00414C1F">
        <w:rPr>
          <w:rFonts w:ascii="Times New Roman" w:hAnsi="Times New Roman" w:cs="Times New Roman"/>
          <w:sz w:val="24"/>
          <w:szCs w:val="24"/>
          <w:lang w:val="id-ID"/>
        </w:rPr>
        <w:fldChar w:fldCharType="end"/>
      </w:r>
      <w:r w:rsidRPr="00010978">
        <w:rPr>
          <w:rFonts w:ascii="Times New Roman" w:hAnsi="Times New Roman" w:cs="Times New Roman"/>
          <w:sz w:val="24"/>
          <w:szCs w:val="24"/>
        </w:rPr>
        <w:t xml:space="preserve">. This is a challenge for teachers in the 21st century, especially Islamic education teachers who generally still teach classical Islamic books and teach hadith and Quran conventionally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{"citationItems":[{"id":"ITEM-1","itemData":{"DOI":"10.24042/atjpi.v13i1.9438","ISSN":"2528-2476","author":[{"dropping-particle":"","family":"Mun'im Amaly","given":"Abdul","non-dropping-particle":"","parse-names":false,"suffix":""},{"dropping-particle":"","family":"Ruswandi","given":"Uus","non-dropping-particle":"","parse-names":false,"suffix":""},{"dropping-particle":"","family":"Muhammad","given":"Giantomi","non-dropping-particle":"","parse-names":false,"suffix":""},{"dropping-particle":"","family":"Erihadiana","given":"Muhammad","non-dropping-particle":"","parse-names":false,"suffix":""}],"container-title":"Al-Tadzkiyyah: Jurnal Pendidikan Islam","id":"ITEM-1","issue":"1","issued":{"date-parts":[["2022"]]},"page":"47-62","title":"PAI (Islamic Religious Education) Teacher in Facing The Millenial Era Challenges","type":"article-journal","volume":"13"},"uris":["http://www.mendeley.com/documents/?uuid=1e8bf81e-84bb-4004-9b44-a42585fc1f86"]}],"mendeley":{"formattedCitation":"(Mun’im Amaly et al. 2022)","manualFormatting":"(Mun’im Amaly et al. 2022;","plainTextFormattedCitation":"(Mun’im Amaly et al. 2022)","previouslyFormattedCitation":"(Mun’im Amaly et al. 2022)"},"properties":{"noteIndex":0},"schema":"https://github.com/citation-style-language/schema/raw/master/csl-citation.json"}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085564">
        <w:rPr>
          <w:rFonts w:ascii="Times New Roman" w:hAnsi="Times New Roman" w:cs="Times New Roman"/>
          <w:noProof/>
          <w:sz w:val="24"/>
          <w:szCs w:val="24"/>
        </w:rPr>
        <w:t>(Mun’im Amaly et al. 2022</w:t>
      </w:r>
      <w:r w:rsidR="00414C1F">
        <w:rPr>
          <w:rFonts w:ascii="Times New Roman" w:hAnsi="Times New Roman" w:cs="Times New Roman"/>
          <w:noProof/>
          <w:sz w:val="24"/>
          <w:szCs w:val="24"/>
        </w:rPr>
        <w:t>;</w:t>
      </w:r>
      <w:r w:rsidR="00414C1F">
        <w:rPr>
          <w:rFonts w:ascii="Times New Roman" w:hAnsi="Times New Roman" w:cs="Times New Roman"/>
          <w:sz w:val="24"/>
          <w:szCs w:val="24"/>
        </w:rPr>
        <w:fldChar w:fldCharType="end"/>
      </w:r>
      <w:r w:rsidR="00414C1F">
        <w:rPr>
          <w:rFonts w:ascii="Times New Roman" w:hAnsi="Times New Roman" w:cs="Times New Roman"/>
          <w:sz w:val="24"/>
          <w:szCs w:val="24"/>
        </w:rPr>
        <w:t xml:space="preserve">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{"citationItems":[{"id":"ITEM-1","itemData":{"DOI":"10.51773/ajrs.v1i1.33","ISSN":"2775-2550","author":[{"dropping-particle":"","family":"Kholili","given":"Yusroful","non-dropping-particle":"","parse-names":false,"suffix":""}],"container-title":"AMCA Journal of Religion and Society","id":"ITEM-1","issue":"1","issued":{"date-parts":[["2021"]]},"page":"8-12","title":"Challenges for pesantren in the revolution era of society 5.0","type":"article-journal","volume":"1"},"uris":["http://www.mendeley.com/documents/?uuid=6a587df7-b9be-41c3-84f3-882378d132d5"]}],"mendeley":{"formattedCitation":"(Kholili 2021)","manualFormatting":"Kholili 2021;","plainTextFormattedCitation":"(Kholili 2021)","previouslyFormattedCitation":"(Kholili 2021)"},"properties":{"noteIndex":0},"schema":"https://github.com/citation-style-language/schema/raw/master/csl-citation.json"}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5A2265">
        <w:rPr>
          <w:rFonts w:ascii="Times New Roman" w:hAnsi="Times New Roman" w:cs="Times New Roman"/>
          <w:noProof/>
          <w:sz w:val="24"/>
          <w:szCs w:val="24"/>
        </w:rPr>
        <w:t>Kholili 2021</w:t>
      </w:r>
      <w:r w:rsidR="00414C1F">
        <w:rPr>
          <w:rFonts w:ascii="Times New Roman" w:hAnsi="Times New Roman" w:cs="Times New Roman"/>
          <w:noProof/>
          <w:sz w:val="24"/>
          <w:szCs w:val="24"/>
        </w:rPr>
        <w:t>;</w:t>
      </w:r>
      <w:r w:rsidR="00414C1F">
        <w:rPr>
          <w:rFonts w:ascii="Times New Roman" w:hAnsi="Times New Roman" w:cs="Times New Roman"/>
          <w:sz w:val="24"/>
          <w:szCs w:val="24"/>
        </w:rPr>
        <w:fldChar w:fldCharType="end"/>
      </w:r>
      <w:r w:rsidR="00414C1F">
        <w:rPr>
          <w:rFonts w:ascii="Times New Roman" w:hAnsi="Times New Roman" w:cs="Times New Roman"/>
          <w:sz w:val="24"/>
          <w:szCs w:val="24"/>
        </w:rPr>
        <w:t xml:space="preserve"> </w:t>
      </w:r>
      <w:r w:rsidR="00414C1F">
        <w:rPr>
          <w:rFonts w:ascii="Times New Roman" w:hAnsi="Times New Roman" w:cs="Times New Roman"/>
          <w:sz w:val="24"/>
          <w:szCs w:val="24"/>
        </w:rPr>
        <w:fldChar w:fldCharType="begin" w:fldLock="1"/>
      </w:r>
      <w:r w:rsidR="00414C1F">
        <w:rPr>
          <w:rFonts w:ascii="Times New Roman" w:hAnsi="Times New Roman" w:cs="Times New Roman"/>
          <w:sz w:val="24"/>
          <w:szCs w:val="24"/>
        </w:rPr>
        <w:instrText>ADDIN CSL_CITATION {"citationItems":[{"id":"ITEM-1","itemData":{"ISSN":"2600-9315","author":[{"dropping-particle":"","family":"Abdullah","given":"Muhammad Khairuddin Lim","non-dropping-particle":"","parse-names":false,"suffix":""},{"dropping-particle":"","family":"Ali","given":"Azham Mohd","non-dropping-particle":"","parse-names":false,"suffix":""},{"dropping-particle":"","family":"Abd Wahid","given":"Hariyaty","non-dropping-particle":"","parse-names":false,"suffix":""},{"dropping-particle":"","family":"Hudin","given":"Norlaile Salleh","non-dropping-particle":"","parse-names":false,"suffix":""}],"container-title":"Management Research Journal","id":"ITEM-1","issued":{"date-parts":[["2020"]]},"page":"36-42","title":"Integrated Model of The Implementation of Pedagogical Skills in Teaching and Learning of the 21st century among lecturers of Universiti Pendidikan Sultan Idris: Model Bersepadu Penerapan Kemahiran Pedagogi Pengajaran dan Pembelajaran abad ke 21 dalam kala","type":"article-journal","volume":"9"},"uris":["http://www.mendeley.com/documents/?uuid=83ef0726-70f6-484f-b3d7-1352d9549331"]}],"mendeley":{"formattedCitation":"(Abdullah et al. 2020)","manualFormatting":"Abdullah et al. 2020)","plainTextFormattedCitation":"(Abdullah et al. 2020)","previouslyFormattedCitation":"(Abdullah et al. 2020)"},"properties":{"noteIndex":0},"schema":"https://github.com/citation-style-language/schema/raw/master/csl-citation.json"}</w:instrText>
      </w:r>
      <w:r w:rsidR="00414C1F">
        <w:rPr>
          <w:rFonts w:ascii="Times New Roman" w:hAnsi="Times New Roman" w:cs="Times New Roman"/>
          <w:sz w:val="24"/>
          <w:szCs w:val="24"/>
        </w:rPr>
        <w:fldChar w:fldCharType="separate"/>
      </w:r>
      <w:r w:rsidR="00414C1F" w:rsidRPr="00766A85">
        <w:rPr>
          <w:rFonts w:ascii="Times New Roman" w:hAnsi="Times New Roman" w:cs="Times New Roman"/>
          <w:noProof/>
          <w:sz w:val="24"/>
          <w:szCs w:val="24"/>
        </w:rPr>
        <w:t>Abdullah et al. 2020)</w:t>
      </w:r>
      <w:r w:rsidR="00414C1F">
        <w:rPr>
          <w:rFonts w:ascii="Times New Roman" w:hAnsi="Times New Roman" w:cs="Times New Roman"/>
          <w:sz w:val="24"/>
          <w:szCs w:val="24"/>
        </w:rPr>
        <w:fldChar w:fldCharType="end"/>
      </w:r>
      <w:r w:rsidRPr="00010978">
        <w:rPr>
          <w:rFonts w:ascii="Times New Roman" w:hAnsi="Times New Roman" w:cs="Times New Roman"/>
          <w:sz w:val="24"/>
          <w:szCs w:val="24"/>
        </w:rPr>
        <w:t>.</w:t>
      </w:r>
    </w:p>
    <w:p w14:paraId="0B433B66" w14:textId="2D1DB114" w:rsidR="00414C1F" w:rsidRPr="009211E0" w:rsidRDefault="00414C1F" w:rsidP="00C9509C">
      <w:pPr>
        <w:spacing w:after="0"/>
        <w:ind w:firstLine="720"/>
        <w:jc w:val="both"/>
        <w:rPr>
          <w:rFonts w:ascii="Times New Roman" w:hAnsi="Times New Roman" w:cs="Times New Roman"/>
          <w:color w:val="000000"/>
          <w:sz w:val="24"/>
          <w:szCs w:val="24"/>
        </w:rPr>
      </w:pPr>
      <w:r w:rsidRPr="00414C1F">
        <w:rPr>
          <w:rFonts w:ascii="Times New Roman" w:hAnsi="Times New Roman" w:cs="Times New Roman"/>
          <w:color w:val="000000"/>
          <w:sz w:val="24"/>
          <w:szCs w:val="24"/>
        </w:rPr>
        <w:t>Survey results from the Institute of Al-Qur</w:t>
      </w:r>
      <w:r>
        <w:rPr>
          <w:rFonts w:ascii="Times New Roman" w:hAnsi="Times New Roman" w:cs="Times New Roman"/>
          <w:color w:val="000000"/>
          <w:sz w:val="24"/>
          <w:szCs w:val="24"/>
        </w:rPr>
        <w:t>’</w:t>
      </w:r>
      <w:r w:rsidRPr="00414C1F">
        <w:rPr>
          <w:rFonts w:ascii="Times New Roman" w:hAnsi="Times New Roman" w:cs="Times New Roman"/>
          <w:color w:val="000000"/>
          <w:sz w:val="24"/>
          <w:szCs w:val="24"/>
        </w:rPr>
        <w:t xml:space="preserve">an Sciences (IIQ) Jakarta found that 65% of Muslims in Indonesia are still illiterate in the Quran, 35% can only read the Quran, while those who can read the Quran correctly (according to Tajweed science) are only 20% </w:t>
      </w:r>
      <w:r w:rsidRPr="009211E0">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{"citationItems":[{"id":"ITEM-1","itemData":{"author":[{"dropping-particle":"","family":"Luk","given":"Luil Inayati","non-dropping-particle":"","parse-names":false,"suffix":""}],"id":"ITEM-1","issued":{"date-parts":[["2021"]]},"publisher":"Fakultas Agama Islam Universitas Muhammadiyah, Jakarta","title":"UPAYA GURU DALAM MENINGKATKAN KEMAMPUAN MEMBACA AL-QUR‟ AN SESUAI ILMU TAJWID PADA PEMBELAJARAN AL-QUR‟ AN ONLINE (STUDI KASUS DI YAYASAN AL IKHWAN MERUYA)","type":"article"},"uris":["http://www.mendeley.com/documents/?uuid=0201a39d-5260-490a-921a-aafcfcd79efd"]}],"mendeley":{"formattedCitation":"(Luk 2021)","plainTextFormattedCitation":"(Luk 2021)","previouslyFormattedCitation":"(Luk 2021)"},"properties":{"noteIndex":0},"schema":"https://github.com/citation-style-language/schema/raw/master/csl-citation.json"}</w:instrText>
      </w:r>
      <w:r w:rsidRPr="009211E0">
        <w:rPr>
          <w:rFonts w:ascii="Times New Roman" w:hAnsi="Times New Roman" w:cs="Times New Roman"/>
          <w:color w:val="000000"/>
          <w:sz w:val="24"/>
          <w:szCs w:val="24"/>
        </w:rPr>
        <w:fldChar w:fldCharType="separate"/>
      </w:r>
      <w:r w:rsidRPr="00B72D1B">
        <w:rPr>
          <w:rFonts w:ascii="Times New Roman" w:hAnsi="Times New Roman" w:cs="Times New Roman"/>
          <w:noProof/>
          <w:color w:val="000000"/>
          <w:sz w:val="24"/>
          <w:szCs w:val="24"/>
        </w:rPr>
        <w:t>(Luk 2021)</w:t>
      </w:r>
      <w:r w:rsidRPr="009211E0">
        <w:rPr>
          <w:rFonts w:ascii="Times New Roman" w:hAnsi="Times New Roman" w:cs="Times New Roman"/>
          <w:color w:val="000000"/>
          <w:sz w:val="24"/>
          <w:szCs w:val="24"/>
        </w:rPr>
        <w:fldChar w:fldCharType="end"/>
      </w:r>
      <w:r w:rsidRPr="00414C1F">
        <w:rPr>
          <w:rFonts w:ascii="Times New Roman" w:hAnsi="Times New Roman" w:cs="Times New Roman"/>
          <w:color w:val="000000"/>
          <w:sz w:val="24"/>
          <w:szCs w:val="24"/>
        </w:rPr>
        <w:t xml:space="preserve">. The results of this survey are truly sad. With the majority of Muslims in Indonesia, apparently there are still many Muslims who cannot read the </w:t>
      </w:r>
      <w:r>
        <w:rPr>
          <w:rFonts w:ascii="Times New Roman" w:hAnsi="Times New Roman" w:cs="Times New Roman"/>
          <w:color w:val="000000"/>
          <w:sz w:val="24"/>
          <w:szCs w:val="24"/>
        </w:rPr>
        <w:t>Qu</w:t>
      </w:r>
      <w:r w:rsidRPr="00414C1F">
        <w:rPr>
          <w:rFonts w:ascii="Times New Roman" w:hAnsi="Times New Roman" w:cs="Times New Roman"/>
          <w:color w:val="000000"/>
          <w:sz w:val="24"/>
          <w:szCs w:val="24"/>
        </w:rPr>
        <w:t xml:space="preserve">ran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{"citationItems":[{"id":"ITEM-1","itemData":{"ISSN":"2962-536X","author":[{"dropping-particle":"","family":"Burga","given":"Muhammad Alqadri","non-dropping-particle":"","parse-names":false,"suffix":""}],"container-title":"Ash-Shahabah: Jurnal Pengabdian Masyarakat","id":"ITEM-1","issue":"1","issued":{"date-parts":[["2023"]]},"page":"8-14","title":"Pendampingan Baca Tulis Al-Qur’an (BTQ) Mahasiswa Melalui Pesantren Arbain pada Universitas Islam Makassar","type":"article-journal","volume":"2"},"uris":["http://www.mendeley.com/documents/?uuid=a1eeb10e-c846-453d-b888-00f7a4df9571"]}],"mendeley":{"formattedCitation":"(Burga 2023)","plainTextFormattedCitation":"(Burga 2023)","previouslyFormattedCitation":"(Burga 2023)"},"properties":{"noteIndex":0},"schema":"https://github.com/citation-style-language/schema/raw/master/csl-citation.json"}</w:instrText>
      </w:r>
      <w:r>
        <w:rPr>
          <w:rFonts w:ascii="Times New Roman" w:hAnsi="Times New Roman" w:cs="Times New Roman"/>
          <w:color w:val="000000"/>
          <w:sz w:val="24"/>
          <w:szCs w:val="24"/>
        </w:rPr>
        <w:fldChar w:fldCharType="separate"/>
      </w:r>
      <w:r w:rsidRPr="005A2265">
        <w:rPr>
          <w:rFonts w:ascii="Times New Roman" w:hAnsi="Times New Roman" w:cs="Times New Roman"/>
          <w:noProof/>
          <w:color w:val="000000"/>
          <w:sz w:val="24"/>
          <w:szCs w:val="24"/>
        </w:rPr>
        <w:t>(Burga 2023)</w:t>
      </w:r>
      <w:r>
        <w:rPr>
          <w:rFonts w:ascii="Times New Roman" w:hAnsi="Times New Roman" w:cs="Times New Roman"/>
          <w:color w:val="000000"/>
          <w:sz w:val="24"/>
          <w:szCs w:val="24"/>
        </w:rPr>
        <w:fldChar w:fldCharType="end"/>
      </w:r>
      <w:r w:rsidRPr="00414C1F">
        <w:rPr>
          <w:rFonts w:ascii="Times New Roman" w:hAnsi="Times New Roman" w:cs="Times New Roman"/>
          <w:color w:val="000000"/>
          <w:sz w:val="24"/>
          <w:szCs w:val="24"/>
        </w:rPr>
        <w:t>.</w:t>
      </w:r>
    </w:p>
    <w:p w14:paraId="3A124BC3" w14:textId="713486DA" w:rsidR="0088626E" w:rsidRPr="009211E0" w:rsidRDefault="0088626E" w:rsidP="00C9509C">
      <w:pPr>
        <w:spacing w:after="0"/>
        <w:ind w:firstLine="720"/>
        <w:jc w:val="both"/>
        <w:rPr>
          <w:rFonts w:ascii="Times New Roman" w:hAnsi="Times New Roman" w:cs="Times New Roman"/>
          <w:color w:val="000000"/>
          <w:sz w:val="24"/>
          <w:szCs w:val="24"/>
        </w:rPr>
      </w:pPr>
      <w:r w:rsidRPr="0088626E">
        <w:rPr>
          <w:rFonts w:ascii="Times New Roman" w:hAnsi="Times New Roman" w:cs="Times New Roman"/>
          <w:color w:val="000000"/>
          <w:sz w:val="24"/>
          <w:szCs w:val="24"/>
        </w:rPr>
        <w:lastRenderedPageBreak/>
        <w:t xml:space="preserve">This problem is the main concern of the </w:t>
      </w:r>
      <w:proofErr w:type="spellStart"/>
      <w:r w:rsidRPr="0088626E">
        <w:rPr>
          <w:rFonts w:ascii="Times New Roman" w:hAnsi="Times New Roman" w:cs="Times New Roman"/>
          <w:color w:val="000000"/>
          <w:sz w:val="24"/>
          <w:szCs w:val="24"/>
        </w:rPr>
        <w:t>Tahfidzul</w:t>
      </w:r>
      <w:proofErr w:type="spellEnd"/>
      <w:r w:rsidRPr="0088626E">
        <w:rPr>
          <w:rFonts w:ascii="Times New Roman" w:hAnsi="Times New Roman" w:cs="Times New Roman"/>
          <w:color w:val="000000"/>
          <w:sz w:val="24"/>
          <w:szCs w:val="24"/>
        </w:rPr>
        <w:t xml:space="preserve"> Qur'an </w:t>
      </w:r>
      <w:proofErr w:type="spellStart"/>
      <w:r w:rsidRPr="0088626E">
        <w:rPr>
          <w:rFonts w:ascii="Times New Roman" w:hAnsi="Times New Roman" w:cs="Times New Roman"/>
          <w:color w:val="000000"/>
          <w:sz w:val="24"/>
          <w:szCs w:val="24"/>
        </w:rPr>
        <w:t>As'adiyah</w:t>
      </w:r>
      <w:proofErr w:type="spellEnd"/>
      <w:r w:rsidRPr="0088626E">
        <w:rPr>
          <w:rFonts w:ascii="Times New Roman" w:hAnsi="Times New Roman" w:cs="Times New Roman"/>
          <w:color w:val="000000"/>
          <w:sz w:val="24"/>
          <w:szCs w:val="24"/>
        </w:rPr>
        <w:t xml:space="preserve"> </w:t>
      </w:r>
      <w:proofErr w:type="spellStart"/>
      <w:r w:rsidRPr="0088626E">
        <w:rPr>
          <w:rFonts w:ascii="Times New Roman" w:hAnsi="Times New Roman" w:cs="Times New Roman"/>
          <w:color w:val="000000"/>
          <w:sz w:val="24"/>
          <w:szCs w:val="24"/>
        </w:rPr>
        <w:t>Wonomulyo</w:t>
      </w:r>
      <w:proofErr w:type="spellEnd"/>
      <w:r w:rsidRPr="0088626E">
        <w:rPr>
          <w:rFonts w:ascii="Times New Roman" w:hAnsi="Times New Roman" w:cs="Times New Roman"/>
          <w:color w:val="000000"/>
          <w:sz w:val="24"/>
          <w:szCs w:val="24"/>
        </w:rPr>
        <w:t xml:space="preserve"> Islamic Boarding School, </w:t>
      </w:r>
      <w:proofErr w:type="spellStart"/>
      <w:r w:rsidRPr="0088626E">
        <w:rPr>
          <w:rFonts w:ascii="Times New Roman" w:hAnsi="Times New Roman" w:cs="Times New Roman"/>
          <w:color w:val="000000"/>
          <w:sz w:val="24"/>
          <w:szCs w:val="24"/>
        </w:rPr>
        <w:t>Polewali</w:t>
      </w:r>
      <w:proofErr w:type="spellEnd"/>
      <w:r w:rsidRPr="0088626E">
        <w:rPr>
          <w:rFonts w:ascii="Times New Roman" w:hAnsi="Times New Roman" w:cs="Times New Roman"/>
          <w:color w:val="000000"/>
          <w:sz w:val="24"/>
          <w:szCs w:val="24"/>
        </w:rPr>
        <w:t xml:space="preserve"> Mandar Regency. This Islamic boarding school innovates learning by applying audio-visual media in learning Al-Qur'an Hadith with Tajweed material. This is to increase student motivation and interest while eliminating student boredom in learning Tajweed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{"citationItems":[{"id":"ITEM-1","itemData":{"DOI":"10.30829/raudhah.v10i2.2004","ISSN":"2716-2435","author":[{"dropping-particle":"","family":"Lubis","given":"Tari Cantika","non-dropping-particle":"","parse-names":false,"suffix":""},{"dropping-particle":"","family":"Mavianti","given":"Mavianti","non-dropping-particle":"","parse-names":false,"suffix":""}],"container-title":"Jurnal Raudhah","id":"ITEM-1","issue":"2","issued":{"date-parts":[["2022"]]},"page":"45-53","title":"Penerapan Media Audio Visual Dalam Meningkatkan Motivasi Belajar Pendidikan Agama Islam Pada Anak","type":"article-journal","volume":"10"},"uris":["http://www.mendeley.com/documents/?uuid=81282f00-0b46-437c-ae30-87ad413e8456"]}],"mendeley":{"formattedCitation":"(Lubis and Mavianti 2022)","plainTextFormattedCitation":"(Lubis and Mavianti 2022)","previouslyFormattedCitation":"(Lubis and Mavianti 2022)"},"properties":{"noteIndex":0},"schema":"https://github.com/citation-style-language/schema/raw/master/csl-citation.json"}</w:instrText>
      </w:r>
      <w:r>
        <w:rPr>
          <w:rFonts w:ascii="Times New Roman" w:hAnsi="Times New Roman" w:cs="Times New Roman"/>
          <w:sz w:val="24"/>
          <w:szCs w:val="24"/>
          <w:lang w:val="id-ID"/>
        </w:rPr>
        <w:fldChar w:fldCharType="separate"/>
      </w:r>
      <w:r w:rsidRPr="00C319D3">
        <w:rPr>
          <w:rFonts w:ascii="Times New Roman" w:hAnsi="Times New Roman" w:cs="Times New Roman"/>
          <w:noProof/>
          <w:sz w:val="24"/>
          <w:szCs w:val="24"/>
          <w:lang w:val="id-ID"/>
        </w:rPr>
        <w:t>(Lubis and Mavianti 2022)</w:t>
      </w:r>
      <w:r>
        <w:rPr>
          <w:rFonts w:ascii="Times New Roman" w:hAnsi="Times New Roman" w:cs="Times New Roman"/>
          <w:sz w:val="24"/>
          <w:szCs w:val="24"/>
          <w:lang w:val="id-ID"/>
        </w:rPr>
        <w:fldChar w:fldCharType="end"/>
      </w:r>
      <w:r w:rsidRPr="0088626E">
        <w:rPr>
          <w:rFonts w:ascii="Times New Roman" w:hAnsi="Times New Roman" w:cs="Times New Roman"/>
          <w:color w:val="000000"/>
          <w:sz w:val="24"/>
          <w:szCs w:val="24"/>
        </w:rPr>
        <w:t xml:space="preserve">. This innovation is very important because generally learning Tajweed in Islamic boarding schools still uses the rote method. This makes Tajweed material seem difficult, boring, students' interest continues to decrease, and learning outcomes are not optimal </w:t>
      </w:r>
      <w:r>
        <w:rPr>
          <w:rFonts w:ascii="Times New Roman" w:hAnsi="Times New Roman" w:cs="Times New Roman"/>
          <w:sz w:val="24"/>
          <w:szCs w:val="24"/>
          <w:lang w:val="id-ID"/>
        </w:rPr>
        <w:fldChar w:fldCharType="begin" w:fldLock="1"/>
      </w:r>
      <w:r>
        <w:rPr>
          <w:rFonts w:ascii="Times New Roman" w:hAnsi="Times New Roman" w:cs="Times New Roman"/>
          <w:sz w:val="24"/>
          <w:szCs w:val="24"/>
          <w:lang w:val="id-ID"/>
        </w:rPr>
        <w:instrText>ADDIN CSL_CITATION {"citationItems":[{"id":"ITEM-1","itemData":{"DOI":"10.35931/aq.v17i6.2225","ISSN":"2621-0681","author":[{"dropping-particle":"","family":"Ulfah","given":"Siti Ariani","non-dropping-particle":"","parse-names":false,"suffix":""},{"dropping-particle":"","family":"Raihanah","given":"Raihanah","non-dropping-particle":"","parse-names":false,"suffix":""}],"container-title":"Al Qalam: Jurnal Ilmiah Keagamaan dan Kemasyarakatan","id":"ITEM-1","issue":"6","issued":{"date-parts":[["2023"]]},"page":"4251-4260","title":"Problematika Pembelajaran Tajwid Tahsin Lembaga Pengajian dan Pengkajian Al-Qur’an (LPPQ) UIN Antasari Banjarmasin","type":"article-journal","volume":"17"},"uris":["http://www.mendeley.com/documents/?uuid=41a14da5-851f-4282-b87f-63ca31c69f48"]}],"mendeley":{"formattedCitation":"(Ulfah and Raihanah 2023)","plainTextFormattedCitation":"(Ulfah and Raihanah 2023)","previouslyFormattedCitation":"(Ulfah and Raihanah 2023)"},"properties":{"noteIndex":0},"schema":"https://github.com/citation-style-language/schema/raw/master/csl-citation.json"}</w:instrText>
      </w:r>
      <w:r>
        <w:rPr>
          <w:rFonts w:ascii="Times New Roman" w:hAnsi="Times New Roman" w:cs="Times New Roman"/>
          <w:sz w:val="24"/>
          <w:szCs w:val="24"/>
          <w:lang w:val="id-ID"/>
        </w:rPr>
        <w:fldChar w:fldCharType="separate"/>
      </w:r>
      <w:r w:rsidRPr="00C319D3">
        <w:rPr>
          <w:rFonts w:ascii="Times New Roman" w:hAnsi="Times New Roman" w:cs="Times New Roman"/>
          <w:noProof/>
          <w:sz w:val="24"/>
          <w:szCs w:val="24"/>
          <w:lang w:val="id-ID"/>
        </w:rPr>
        <w:t>(Ulfah and Raihanah 2023)</w:t>
      </w:r>
      <w:r>
        <w:rPr>
          <w:rFonts w:ascii="Times New Roman" w:hAnsi="Times New Roman" w:cs="Times New Roman"/>
          <w:sz w:val="24"/>
          <w:szCs w:val="24"/>
          <w:lang w:val="id-ID"/>
        </w:rPr>
        <w:fldChar w:fldCharType="end"/>
      </w:r>
      <w:r w:rsidRPr="0088626E">
        <w:rPr>
          <w:rFonts w:ascii="Times New Roman" w:hAnsi="Times New Roman" w:cs="Times New Roman"/>
          <w:color w:val="000000"/>
          <w:sz w:val="24"/>
          <w:szCs w:val="24"/>
        </w:rPr>
        <w:t>.</w:t>
      </w:r>
    </w:p>
    <w:p w14:paraId="2FFBEB34" w14:textId="1ABFF4E6" w:rsidR="009C563E" w:rsidRPr="009211E0" w:rsidRDefault="009C563E" w:rsidP="009B4540">
      <w:pPr>
        <w:spacing w:after="0"/>
        <w:ind w:firstLine="720"/>
        <w:jc w:val="both"/>
        <w:rPr>
          <w:rFonts w:ascii="Times New Roman" w:hAnsi="Times New Roman" w:cs="Times New Roman"/>
          <w:sz w:val="24"/>
          <w:szCs w:val="24"/>
        </w:rPr>
      </w:pPr>
      <w:r w:rsidRPr="009C563E">
        <w:rPr>
          <w:rFonts w:ascii="Times New Roman" w:hAnsi="Times New Roman" w:cs="Times New Roman"/>
          <w:sz w:val="24"/>
          <w:szCs w:val="24"/>
        </w:rPr>
        <w:t xml:space="preserve">The solution to these learning difficulties is the use of audio-visual media in learning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10.24203/ajas.v10i1.6864","author":[{"dropping-particle":"","family":"Nurhayati","given":"Nurhayati","non-dropping-particle":"","parse-names":false,"suffix":""},{"dropping-particle":"","family":"Husain","given":"Syam","non-dropping-particle":"","parse-names":false,"suffix":""},{"dropping-particle":"","family":"Samad","given":"Sulaiman","non-dropping-particle":"","parse-names":false,"suffix":""}],"container-title":"Asian Journal of Applied Sciences","id":"ITEM-1","issue":"1","issued":{"date-parts":[["2022"]]},"page":"53-58","title":"Development of Audio-Visual Learning Media for Islamic Religious Education in High School","type":"article-journal","volume":"10"},"uris":["http://www.mendeley.com/documents/?uuid=b0962a1b-d05c-4430-b0e1-d0ebaf0e8893"]}],"mendeley":{"formattedCitation":"(Nurhayati, Husain, and Samad 2022)","manualFormatting":"(Nurhayati, Husain, and Samad 2022;","plainTextFormattedCitation":"(Nurhayati, Husain, and Samad 2022)","previouslyFormattedCitation":"(Nurhayati, Husain, and Samad 2022)"},"properties":{"noteIndex":0},"schema":"https://github.com/citation-style-language/schema/raw/master/csl-citation.json"}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(Nurhayati, Husain, and Samad 2022</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2715-4572","author":[{"dropping-particle":"","family":"Winarto","given":"Winarto","non-dropping-particle":"","parse-names":false,"suffix":""},{"dropping-particle":"","family":"Syahid","given":"Ahmad","non-dropping-particle":"","parse-names":false,"suffix":""},{"dropping-particle":"","family":"Saguni","given":"Fatimah","non-dropping-particle":"","parse-names":false,"suffix":""}],"container-title":"International Journal of Contemporary Islamic Education","id":"ITEM-1","issue":"1","issued":{"date-parts":[["2020"]]},"page":"81-107","title":"Effectiveness the use of audio visual media in teaching islamic religious education","type":"article-journal","volume":"2"},"uris":["http://www.mendeley.com/documents/?uuid=7fd7a387-1819-4add-a653-4c1dcdfbd67f"]}],"mendeley":{"formattedCitation":"(Winarto, Syahid, and Saguni 2020)","manualFormatting":"Winarto, Syahid, and Saguni 2020)","plainTextFormattedCitation":"(Winarto, Syahid, and Saguni 2020)","previouslyFormattedCitation":"(Winarto, Syahid, and Saguni 2020)"},"properties":{"noteIndex":0},"schema":"https://github.com/citation-style-language/schema/raw/master/csl-citation.json"}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Winarto, Syahid, and Saguni 2020)</w:t>
      </w:r>
      <w:r>
        <w:rPr>
          <w:rFonts w:ascii="Times New Roman" w:hAnsi="Times New Roman" w:cs="Times New Roman"/>
          <w:sz w:val="24"/>
          <w:szCs w:val="24"/>
        </w:rPr>
        <w:fldChar w:fldCharType="end"/>
      </w:r>
      <w:r w:rsidRPr="009C563E">
        <w:rPr>
          <w:rFonts w:ascii="Times New Roman" w:hAnsi="Times New Roman" w:cs="Times New Roman"/>
          <w:sz w:val="24"/>
          <w:szCs w:val="24"/>
        </w:rPr>
        <w:t xml:space="preserve">. This assumption is based on the theory of three main cognitive learning styles: auditory (learning with hearing instruments), visual (learning by what he sees), and kinesthetic (learning by practicing)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{"citationItems":[{"id":"ITEM-1","itemData":{"ISBN":"6238059273","author":[{"dropping-particle":"","family":"Ikmal","given":"Hepi","non-dropping-particle":"","parse-names":false,"suffix":""}],"id":"ITEM-1","issued":{"date-parts":[["2023"]]},"publisher":"Nawa Litera Publishing","publisher-place":"Lamongan","title":"Media Pembelajaran Pendidikan Agama Islam: Konsep, Pemilihan, Pengembangan dan Evaluasi","type":"book"},"uris":["http://www.mendeley.com/documents/?uuid=2ebf96fd-0877-47de-8a68-61b2b82b9973"]}],"mendeley":{"formattedCitation":"(Ikmal 2023)","plainTextFormattedCitation":"(Ikmal 2023)","previouslyFormattedCitation":"(Ikmal 2023)"},"properties":{"noteIndex":0},"schema":"https://github.com/citation-style-language/schema/raw/master/csl-citation.json"}</w:instrText>
      </w:r>
      <w:r>
        <w:rPr>
          <w:rFonts w:ascii="Times New Roman" w:hAnsi="Times New Roman" w:cs="Times New Roman"/>
          <w:sz w:val="24"/>
          <w:szCs w:val="24"/>
        </w:rPr>
        <w:fldChar w:fldCharType="separate"/>
      </w:r>
      <w:r w:rsidRPr="00B62594">
        <w:rPr>
          <w:rFonts w:ascii="Times New Roman" w:hAnsi="Times New Roman" w:cs="Times New Roman"/>
          <w:noProof/>
          <w:sz w:val="24"/>
          <w:szCs w:val="24"/>
        </w:rPr>
        <w:t>(Ikmal 2023)</w:t>
      </w:r>
      <w:r>
        <w:rPr>
          <w:rFonts w:ascii="Times New Roman" w:hAnsi="Times New Roman" w:cs="Times New Roman"/>
          <w:sz w:val="24"/>
          <w:szCs w:val="24"/>
        </w:rPr>
        <w:fldChar w:fldCharType="end"/>
      </w:r>
      <w:r w:rsidRPr="009C563E">
        <w:rPr>
          <w:rFonts w:ascii="Times New Roman" w:hAnsi="Times New Roman" w:cs="Times New Roman"/>
          <w:sz w:val="24"/>
          <w:szCs w:val="24"/>
        </w:rPr>
        <w:t xml:space="preserve">. Meanwhile, audio-visual learning media can be heard, seen, and practiced so that it is relevant to all students with different learning styles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10.47405/mjssh.v8i5.2329","ISSN":"2504-8562","author":[{"dropping-particle":"","family":"Mohamed","given":"Faraliza","non-dropping-particle":"","parse-names":false,"suffix":""},{"dropping-particle":"","family":"Surat","given":"Shahlan","non-dropping-particle":"","parse-names":false,"suffix":""}],"container-title":"Malaysian Journal of Social Sciences and Humanities (MJSSH)","id":"ITEM-1","issue":"5","issued":{"date-parts":[["2023"]]},"page":"e002329","title":"Pengetahuan dan Amalan Pengajaran VAK Guru dalam Prasekolah","type":"article-journal","volume":"8"},"uris":["http://www.mendeley.com/documents/?uuid=62efaccb-ff3e-495a-becb-aedc69f79059"]}],"mendeley":{"formattedCitation":"(Mohamed and Surat 2023)","plainTextFormattedCitation":"(Mohamed and Surat 2023)","previouslyFormattedCitation":"(Mohamed and Surat 2023)"},"properties":{"noteIndex":0},"schema":"https://github.com/citation-style-language/schema/raw/master/csl-citation.json"}</w:instrText>
      </w:r>
      <w:r>
        <w:rPr>
          <w:rFonts w:ascii="Times New Roman" w:hAnsi="Times New Roman" w:cs="Times New Roman"/>
          <w:sz w:val="24"/>
          <w:szCs w:val="24"/>
        </w:rPr>
        <w:fldChar w:fldCharType="separate"/>
      </w:r>
      <w:r w:rsidRPr="00766A85">
        <w:rPr>
          <w:rFonts w:ascii="Times New Roman" w:hAnsi="Times New Roman" w:cs="Times New Roman"/>
          <w:noProof/>
          <w:sz w:val="24"/>
          <w:szCs w:val="24"/>
        </w:rPr>
        <w:t>(Mohamed and Surat 2023)</w:t>
      </w:r>
      <w:r>
        <w:rPr>
          <w:rFonts w:ascii="Times New Roman" w:hAnsi="Times New Roman" w:cs="Times New Roman"/>
          <w:sz w:val="24"/>
          <w:szCs w:val="24"/>
        </w:rPr>
        <w:fldChar w:fldCharType="end"/>
      </w:r>
      <w:r w:rsidRPr="009C563E">
        <w:rPr>
          <w:rFonts w:ascii="Times New Roman" w:hAnsi="Times New Roman" w:cs="Times New Roman"/>
          <w:sz w:val="24"/>
          <w:szCs w:val="24"/>
        </w:rPr>
        <w:t>.</w:t>
      </w:r>
    </w:p>
    <w:p w14:paraId="49626C68" w14:textId="6013B89A" w:rsidR="00682D0A" w:rsidRPr="009211E0" w:rsidRDefault="00682D0A" w:rsidP="009B4540">
      <w:pPr>
        <w:spacing w:after="0"/>
        <w:ind w:firstLine="720"/>
        <w:jc w:val="both"/>
        <w:rPr>
          <w:rFonts w:ascii="Times New Roman" w:hAnsi="Times New Roman" w:cs="Times New Roman"/>
          <w:sz w:val="24"/>
          <w:szCs w:val="24"/>
        </w:rPr>
      </w:pPr>
      <w:r w:rsidRPr="00682D0A">
        <w:rPr>
          <w:rFonts w:ascii="Times New Roman" w:hAnsi="Times New Roman" w:cs="Times New Roman"/>
          <w:sz w:val="24"/>
          <w:szCs w:val="24"/>
        </w:rPr>
        <w:t>Based on previous research, audio-visual learning media has been proven to improve student learning outcomes</w:t>
      </w:r>
      <w:r w:rsidR="0032568E">
        <w:rPr>
          <w:rFonts w:ascii="Times New Roman" w:hAnsi="Times New Roman" w:cs="Times New Roman"/>
          <w:sz w:val="24"/>
          <w:szCs w:val="24"/>
        </w:rPr>
        <w:t xml:space="preserve"> </w:t>
      </w:r>
      <w:r w:rsidR="0032568E" w:rsidRPr="0032568E">
        <w:rPr>
          <w:rFonts w:ascii="Times New Roman" w:hAnsi="Times New Roman" w:cs="Times New Roman"/>
          <w:sz w:val="24"/>
          <w:szCs w:val="24"/>
        </w:rPr>
        <w:fldChar w:fldCharType="begin" w:fldLock="1"/>
      </w:r>
      <w:r w:rsidR="0032568E" w:rsidRPr="0032568E">
        <w:rPr>
          <w:rFonts w:ascii="Times New Roman" w:hAnsi="Times New Roman" w:cs="Times New Roman"/>
          <w:sz w:val="24"/>
          <w:szCs w:val="24"/>
        </w:rPr>
        <w:instrText>ADDIN CSL_CITATION {"citationItems":[{"id":"ITEM-1","itemData":{"DOI":"10.21831/jpv.v11i1.36439","ISSN":"2476-9401","author":[{"dropping-particle":"","family":"Mashudi","given":"Mashudi","non-dropping-particle":"","parse-names":false,"suffix":""},{"dropping-particle":"","family":"Komariah","given":"Kokom","non-dropping-particle":"","parse-names":false,"suffix":""},{"dropping-particle":"","family":"Irvan","given":"Moh Farizqo","non-dropping-particle":"","parse-names":false,"suffix":""}],"container-title":"Jurnal Pendidikan Vokasi","id":"ITEM-1","issue":"1","issued":{"date-parts":[["2021"]]},"page":"14-23","title":"The use of audio-visual media in improving Culinary students learning outcomes in Chicken Carcass material","type":"article-journal","volume":"11"},"uris":["http://www.mendeley.com/documents/?uuid=1f71fdda-a7fe-4bb9-a85f-9e5de339a5df"]}],"mendeley":{"formattedCitation":"(Mashudi, Komariah, and Irvan 2021)","plainTextFormattedCitation":"(Mashudi, Komariah, and Irvan 2021)","previouslyFormattedCitation":"(Mashudi, Komariah, and Irvan 2021)"},"properties":{"noteIndex":0},"schema":"https://github.com/citation-style-language/schema/raw/master/csl-citation.json"}</w:instrText>
      </w:r>
      <w:r w:rsidR="0032568E" w:rsidRPr="0032568E">
        <w:rPr>
          <w:rFonts w:ascii="Times New Roman" w:hAnsi="Times New Roman" w:cs="Times New Roman"/>
          <w:sz w:val="24"/>
          <w:szCs w:val="24"/>
        </w:rPr>
        <w:fldChar w:fldCharType="separate"/>
      </w:r>
      <w:r w:rsidR="0032568E" w:rsidRPr="0032568E">
        <w:rPr>
          <w:rFonts w:ascii="Times New Roman" w:hAnsi="Times New Roman" w:cs="Times New Roman"/>
          <w:sz w:val="24"/>
          <w:szCs w:val="24"/>
        </w:rPr>
        <w:t>(Mashudi, Komariah, and Irvan 2021)</w:t>
      </w:r>
      <w:r w:rsidR="0032568E" w:rsidRPr="0032568E">
        <w:rPr>
          <w:rFonts w:ascii="Times New Roman" w:hAnsi="Times New Roman" w:cs="Times New Roman"/>
          <w:sz w:val="24"/>
          <w:szCs w:val="24"/>
        </w:rPr>
        <w:fldChar w:fldCharType="end"/>
      </w:r>
      <w:r w:rsidRPr="00682D0A">
        <w:rPr>
          <w:rFonts w:ascii="Times New Roman" w:hAnsi="Times New Roman" w:cs="Times New Roman"/>
          <w:sz w:val="24"/>
          <w:szCs w:val="24"/>
        </w:rPr>
        <w:t xml:space="preserve">. However, studies on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still focus on (1) Analysis of the implementation of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in TPQ, madrasas, and Islamic boarding schools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2774-7964","author":[{"dropping-particle":"","family":"Waslah","given":"Waslah","non-dropping-particle":"","parse-names":false,"suffix":""},{"dropping-particle":"","family":"Chotimah","given":"Chusnul","non-dropping-particle":"","parse-names":false,"suffix":""},{"dropping-particle":"","family":"Hasanah","given":"Faridatul","non-dropping-particle":"","parse-names":false,"suffix":""}],"container-title":"Jumat Keagamaan: Jurnal Pengabdian Masyarakat","id":"ITEM-1","issue":"1","issued":{"date-parts":[["2020"]]},"page":"21-24","title":"Pelatihan Pembelajaran Tajwid di TPQ Al Hidayah Desa Brodot Jombang","type":"article-journal","volume":"1"},"uris":["http://www.mendeley.com/documents/?uuid=cd90aed6-9958-43d2-aff4-698e0c9fc981"]}],"mendeley":{"formattedCitation":"(Waslah, Chotimah, and Hasanah 2020)","manualFormatting":"(Waslah, Chotimah, and Hasanah 2020;","plainTextFormattedCitation":"(Waslah, Chotimah, and Hasanah 2020)","previouslyFormattedCitation":"(Waslah, Chotimah, and Hasanah 2020)"},"properties":{"noteIndex":0},"schema":"https://github.com/citation-style-language/schema/raw/master/csl-citation.json"}</w:instrText>
      </w:r>
      <w:r>
        <w:rPr>
          <w:rFonts w:ascii="Times New Roman" w:hAnsi="Times New Roman" w:cs="Times New Roman"/>
          <w:sz w:val="24"/>
          <w:szCs w:val="24"/>
        </w:rPr>
        <w:fldChar w:fldCharType="separate"/>
      </w:r>
      <w:r w:rsidRPr="00847474">
        <w:rPr>
          <w:rFonts w:ascii="Times New Roman" w:hAnsi="Times New Roman" w:cs="Times New Roman"/>
          <w:noProof/>
          <w:sz w:val="24"/>
          <w:szCs w:val="24"/>
        </w:rPr>
        <w:t>(Waslah, Chotimah, and Hasanah 2020</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{"citationItems":[{"id":"ITEM-1","itemData":{"DOI":"10.18860/jpai.v5i1.6520","ISSN":"2503-300X","author":[{"dropping-particle":"","family":"Kusuma","given":"Yuanda","non-dropping-particle":"","parse-names":false,"suffix":""}],"container-title":"J-PAI: Jurnal Pendidikan Agama Islam","id":"ITEM-1","issue":"1","issued":{"date-parts":[["2018"]]},"page":"46-58","title":"Model-model perkembangan pembelajaran BTQ di TPQ/TPA di Indonesia","type":"article-journal","volume":"5"},"uris":["http://www.mendeley.com/documents/?uuid=e6bce512-c29b-4ecc-bcff-75c4cdcd05f1"]}],"mendeley":{"formattedCitation":"(Kusuma 2018)","manualFormatting":"Kusuma 2018)","plainTextFormattedCitation":"(Kusuma 2018)","previouslyFormattedCitation":"(Kusuma 2018)"},"properties":{"noteIndex":0},"schema":"https://github.com/citation-style-language/schema/raw/master/csl-citation.json"}</w:instrText>
      </w:r>
      <w:r>
        <w:rPr>
          <w:rFonts w:ascii="Times New Roman" w:hAnsi="Times New Roman" w:cs="Times New Roman"/>
          <w:sz w:val="24"/>
          <w:szCs w:val="24"/>
        </w:rPr>
        <w:fldChar w:fldCharType="separate"/>
      </w:r>
      <w:r w:rsidRPr="00847474">
        <w:rPr>
          <w:rFonts w:ascii="Times New Roman" w:hAnsi="Times New Roman" w:cs="Times New Roman"/>
          <w:noProof/>
          <w:sz w:val="24"/>
          <w:szCs w:val="24"/>
        </w:rPr>
        <w:t>Kusuma 2018)</w:t>
      </w:r>
      <w:r>
        <w:rPr>
          <w:rFonts w:ascii="Times New Roman" w:hAnsi="Times New Roman" w:cs="Times New Roman"/>
          <w:sz w:val="24"/>
          <w:szCs w:val="24"/>
        </w:rPr>
        <w:fldChar w:fldCharType="end"/>
      </w:r>
      <w:r w:rsidRPr="00682D0A">
        <w:rPr>
          <w:rFonts w:ascii="Times New Roman" w:hAnsi="Times New Roman" w:cs="Times New Roman"/>
          <w:sz w:val="24"/>
          <w:szCs w:val="24"/>
        </w:rPr>
        <w:t xml:space="preserve">; (2) the realm of methods that examines the </w:t>
      </w:r>
      <w:proofErr w:type="spellStart"/>
      <w:r w:rsidRPr="00682D0A">
        <w:rPr>
          <w:rFonts w:ascii="Times New Roman" w:hAnsi="Times New Roman" w:cs="Times New Roman"/>
          <w:sz w:val="24"/>
          <w:szCs w:val="24"/>
        </w:rPr>
        <w:t>iqra</w:t>
      </w:r>
      <w:proofErr w:type="spellEnd"/>
      <w:r w:rsidRPr="00682D0A">
        <w:rPr>
          <w:rFonts w:ascii="Times New Roman" w:hAnsi="Times New Roman" w:cs="Times New Roman"/>
          <w:sz w:val="24"/>
          <w:szCs w:val="24"/>
        </w:rPr>
        <w:t xml:space="preserve">', ummi, </w:t>
      </w:r>
      <w:proofErr w:type="spellStart"/>
      <w:r w:rsidRPr="00682D0A">
        <w:rPr>
          <w:rFonts w:ascii="Times New Roman" w:hAnsi="Times New Roman" w:cs="Times New Roman"/>
          <w:sz w:val="24"/>
          <w:szCs w:val="24"/>
        </w:rPr>
        <w:t>qira'ati</w:t>
      </w:r>
      <w:proofErr w:type="spellEnd"/>
      <w:r w:rsidRPr="00682D0A">
        <w:rPr>
          <w:rFonts w:ascii="Times New Roman" w:hAnsi="Times New Roman" w:cs="Times New Roman"/>
          <w:sz w:val="24"/>
          <w:szCs w:val="24"/>
        </w:rPr>
        <w:t xml:space="preserve">, </w:t>
      </w:r>
      <w:proofErr w:type="spellStart"/>
      <w:r w:rsidRPr="00682D0A">
        <w:rPr>
          <w:rFonts w:ascii="Times New Roman" w:hAnsi="Times New Roman" w:cs="Times New Roman"/>
          <w:sz w:val="24"/>
          <w:szCs w:val="24"/>
        </w:rPr>
        <w:t>tartil</w:t>
      </w:r>
      <w:proofErr w:type="spellEnd"/>
      <w:r w:rsidRPr="00682D0A">
        <w:rPr>
          <w:rFonts w:ascii="Times New Roman" w:hAnsi="Times New Roman" w:cs="Times New Roman"/>
          <w:sz w:val="24"/>
          <w:szCs w:val="24"/>
        </w:rPr>
        <w:t xml:space="preserve">, </w:t>
      </w:r>
      <w:proofErr w:type="spellStart"/>
      <w:r w:rsidRPr="00682D0A">
        <w:rPr>
          <w:rFonts w:ascii="Times New Roman" w:hAnsi="Times New Roman" w:cs="Times New Roman"/>
          <w:sz w:val="24"/>
          <w:szCs w:val="24"/>
        </w:rPr>
        <w:t>yanbu'a</w:t>
      </w:r>
      <w:proofErr w:type="spellEnd"/>
      <w:r w:rsidRPr="00682D0A">
        <w:rPr>
          <w:rFonts w:ascii="Times New Roman" w:hAnsi="Times New Roman" w:cs="Times New Roman"/>
          <w:sz w:val="24"/>
          <w:szCs w:val="24"/>
        </w:rPr>
        <w:t>, al-</w:t>
      </w:r>
      <w:proofErr w:type="spellStart"/>
      <w:r w:rsidRPr="00682D0A">
        <w:rPr>
          <w:rFonts w:ascii="Times New Roman" w:hAnsi="Times New Roman" w:cs="Times New Roman"/>
          <w:sz w:val="24"/>
          <w:szCs w:val="24"/>
        </w:rPr>
        <w:t>nahdliyah</w:t>
      </w:r>
      <w:proofErr w:type="spellEnd"/>
      <w:r w:rsidRPr="00682D0A">
        <w:rPr>
          <w:rFonts w:ascii="Times New Roman" w:hAnsi="Times New Roman" w:cs="Times New Roman"/>
          <w:sz w:val="24"/>
          <w:szCs w:val="24"/>
        </w:rPr>
        <w:t>, and al-</w:t>
      </w:r>
      <w:proofErr w:type="spellStart"/>
      <w:r w:rsidRPr="00682D0A">
        <w:rPr>
          <w:rFonts w:ascii="Times New Roman" w:hAnsi="Times New Roman" w:cs="Times New Roman"/>
          <w:sz w:val="24"/>
          <w:szCs w:val="24"/>
        </w:rPr>
        <w:t>barqy</w:t>
      </w:r>
      <w:proofErr w:type="spellEnd"/>
      <w:r w:rsidRPr="00682D0A">
        <w:rPr>
          <w:rFonts w:ascii="Times New Roman" w:hAnsi="Times New Roman" w:cs="Times New Roman"/>
          <w:sz w:val="24"/>
          <w:szCs w:val="24"/>
        </w:rPr>
        <w:t xml:space="preserve"> methods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{"citationItems":[{"id":"ITEM-1","itemData":{"ISSN":"2621-0460","author":[{"dropping-particle":"","family":"Fitriyah","given":"Siti Lailatul","non-dropping-particle":"","parse-names":false,"suffix":""},{"dropping-particle":"","family":"Aisyah","given":"Nur","non-dropping-particle":"","parse-names":false,"suffix":""}],"container-title":"TA'LIM: Jurnal Studi Pendidikan Islam","id":"ITEM-1","issue":"1","issued":{"date-parts":[["2021"]]},"page":"22-41","title":"Penerapan Metode Yanbu’a Dalam Meningkatkan Kemampuan Membaca Al-Qur’an Anak Didik Tpq Al-Azhar Prenduan Kepanjen Jember","type":"article-journal","volume":"4"},"uris":["http://www.mendeley.com/documents/?uuid=d07a255c-f931-471f-a6d0-ec9a2a925ef3"]}],"mendeley":{"formattedCitation":"(Fitriyah and Aisyah 2021)","manualFormatting":"(Fitriyah and Aisyah 2021;","plainTextFormattedCitation":"(Fitriyah and Aisyah 2021)","previouslyFormattedCitation":"(Fitriyah and Aisyah 2021)"},"properties":{"noteIndex":0},"schema":"https://github.com/citation-style-language/schema/raw/master/csl-citation.json"}</w:instrText>
      </w:r>
      <w:r>
        <w:rPr>
          <w:rFonts w:ascii="Times New Roman" w:hAnsi="Times New Roman" w:cs="Times New Roman"/>
          <w:sz w:val="24"/>
          <w:szCs w:val="24"/>
        </w:rPr>
        <w:fldChar w:fldCharType="separate"/>
      </w:r>
      <w:r w:rsidRPr="005215AB">
        <w:rPr>
          <w:rFonts w:ascii="Times New Roman" w:hAnsi="Times New Roman" w:cs="Times New Roman"/>
          <w:noProof/>
          <w:sz w:val="24"/>
          <w:szCs w:val="24"/>
        </w:rPr>
        <w:t>(Fitriyah and Aisyah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{"citationItems":[{"id":"ITEM-1","itemData":{"author":[{"dropping-particle":"","family":"Qiftia","given":"Mariatul","non-dropping-particle":"","parse-names":false,"suffix":""}],"container-title":"Alphateach (Jurnal Profesi Kependidikan dan Keguruan)","id":"ITEM-1","issue":"2","issued":{"date-parts":[["2021"]]},"page":"1-9","title":"Implementasi Pembelajaran Ilmu Tajwid Dengan Metode Iqra’di Pondok Pesantren Tahfidzul Qur’an Al-Asy’ariyyah Kalibeber Mojotengah Wonosobo","type":"article-journal","volume":"1"},"uris":["http://www.mendeley.com/documents/?uuid=1f56d060-41e0-446c-adf7-cb5081128065"]}],"mendeley":{"formattedCitation":"(Qiftia 2021)","manualFormatting":"Qiftia 2021;","plainTextFormattedCitation":"(Qiftia 2021)","previouslyFormattedCitation":"(Qiftia 2021)"},"properties":{"noteIndex":0},"schema":"https://github.com/citation-style-language/schema/raw/master/csl-citation.json"}</w:instrText>
      </w:r>
      <w:r>
        <w:rPr>
          <w:rFonts w:ascii="Times New Roman" w:hAnsi="Times New Roman" w:cs="Times New Roman"/>
          <w:sz w:val="24"/>
          <w:szCs w:val="24"/>
        </w:rPr>
        <w:fldChar w:fldCharType="separate"/>
      </w:r>
      <w:r w:rsidRPr="005215AB">
        <w:rPr>
          <w:rFonts w:ascii="Times New Roman" w:hAnsi="Times New Roman" w:cs="Times New Roman"/>
          <w:noProof/>
          <w:sz w:val="24"/>
          <w:szCs w:val="24"/>
        </w:rPr>
        <w:t>Qiftia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10.24036/annuha.v1i4.131","ISSN":"2775-7617","author":[{"dropping-particle":"","family":"Ainun","given":"Nur","non-dropping-particle":"","parse-names":false,"suffix":""},{"dropping-particle":"","family":"Kosasih","given":"Ahmad","non-dropping-particle":"","parse-names":false,"suffix":""}],"container-title":"An-Nuha","id":"ITEM-1","issue":"4","issued":{"date-parts":[["2021"]]},"page":"566-572","title":"Implementasi Metode Qira’ati dalam Pembelajaran Ilmu Tajwid","type":"article-journal","volume":"1"},"uris":["http://www.mendeley.com/documents/?uuid=c1a8d419-9969-49b5-b621-0c38ba55e7d4"]}],"mendeley":{"formattedCitation":"(Ainun and Kosasih 2021)","manualFormatting":"Ainun and Kosasih 2021;","plainTextFormattedCitation":"(Ainun and Kosasih 2021)","previouslyFormattedCitation":"(Ainun and Kosasih 2021)"},"properties":{"noteIndex":0},"schema":"https://github.com/citation-style-language/schema/raw/master/csl-citation.json"}</w:instrText>
      </w:r>
      <w:r>
        <w:rPr>
          <w:rFonts w:ascii="Times New Roman" w:hAnsi="Times New Roman" w:cs="Times New Roman"/>
          <w:sz w:val="24"/>
          <w:szCs w:val="24"/>
        </w:rPr>
        <w:fldChar w:fldCharType="separate"/>
      </w:r>
      <w:r w:rsidRPr="00B8348D">
        <w:rPr>
          <w:rFonts w:ascii="Times New Roman" w:hAnsi="Times New Roman" w:cs="Times New Roman"/>
          <w:noProof/>
          <w:sz w:val="24"/>
          <w:szCs w:val="24"/>
        </w:rPr>
        <w:t>Ainun and Kosasih 2021</w:t>
      </w:r>
      <w:r>
        <w:rPr>
          <w:rFonts w:ascii="Times New Roman" w:hAnsi="Times New Roman" w:cs="Times New Roman"/>
          <w:noProof/>
          <w:sz w:val="24"/>
          <w:szCs w:val="24"/>
        </w:rPr>
        <w:t>;</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{"citationItems":[{"id":"ITEM-1","itemData":{"DOI":"10.36835/al-fikrah.v4i1.110","ISSN":"2620-4304","author":[{"dropping-particle":"","family":"Nobisa","given":"Junaidin","non-dropping-particle":"","parse-names":false,"suffix":""}],"container-title":"AL-FIKRAH: Jurnal Studi Ilmu Pendidikan Dan Keislaman","id":"ITEM-1","issue":"1","issued":{"date-parts":[["2021"]]},"page":"44-70","title":"Pengunaan Metode Ummi dalam Pembelajaran Al-Qur’an","type":"article-journal","volume":"4"},"uris":["http://www.mendeley.com/documents/?uuid=38218c74-ee8f-4b6f-9121-1d51409edb8a"]}],"mendeley":{"formattedCitation":"(Nobisa 2021)","manualFormatting":"Nobisa 2021)","plainTextFormattedCitation":"(Nobisa 2021)","previouslyFormattedCitation":"(Nobisa 2021)"},"properties":{"noteIndex":0},"schema":"https://github.com/citation-style-language/schema/raw/master/csl-citation.json"}</w:instrText>
      </w:r>
      <w:r>
        <w:rPr>
          <w:rFonts w:ascii="Times New Roman" w:hAnsi="Times New Roman" w:cs="Times New Roman"/>
          <w:sz w:val="24"/>
          <w:szCs w:val="24"/>
        </w:rPr>
        <w:fldChar w:fldCharType="separate"/>
      </w:r>
      <w:r w:rsidRPr="00867D9A">
        <w:rPr>
          <w:rFonts w:ascii="Times New Roman" w:hAnsi="Times New Roman" w:cs="Times New Roman"/>
          <w:noProof/>
          <w:sz w:val="24"/>
          <w:szCs w:val="24"/>
        </w:rPr>
        <w:t>Nobisa 2021)</w:t>
      </w:r>
      <w:r>
        <w:rPr>
          <w:rFonts w:ascii="Times New Roman" w:hAnsi="Times New Roman" w:cs="Times New Roman"/>
          <w:sz w:val="24"/>
          <w:szCs w:val="24"/>
        </w:rPr>
        <w:fldChar w:fldCharType="end"/>
      </w:r>
      <w:r w:rsidRPr="00682D0A">
        <w:rPr>
          <w:rFonts w:ascii="Times New Roman" w:hAnsi="Times New Roman" w:cs="Times New Roman"/>
          <w:sz w:val="24"/>
          <w:szCs w:val="24"/>
        </w:rPr>
        <w:t xml:space="preserve">; (3) the realm of media examines the development of print media, Android-based media, and rotary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media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{"citationItems":[{"id":"ITEM-1","itemData":{"author":[{"dropping-particle":"","family":"Istiqomah","given":"Nur","non-dropping-particle":"","parse-names":false,"suffix":""}],"id":"ITEM-1","issued":{"date-parts":[["2022"]]},"publisher":"UIN SMH BANTEN","publisher-place":"Tesis. Banten","title":"Media Cetak Pembelajaran Tajwid Putar dalam Meningkatkan Kemampuan Membaca Al-Qur’an pada Mata Pelajaran Pendidikan Agama Islam di SMKN 4 Kota Serang","type":"article"},"uris":["http://www.mendeley.com/documents/?uuid=98001b51-a45a-4c68-a274-562b8880e652"]}],"mendeley":{"formattedCitation":"(Istiqomah 2022)","manualFormatting":"(Istiqomah 2022;","plainTextFormattedCitation":"(Istiqomah 2022)","previouslyFormattedCitation":"(Istiqomah 2022)"},"properties":{"noteIndex":0},"schema":"https://github.com/citation-style-language/schema/raw/master/csl-citation.json"}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BA5C61">
        <w:rPr>
          <w:rFonts w:ascii="Times New Roman" w:hAnsi="Times New Roman" w:cs="Times New Roman"/>
          <w:noProof/>
          <w:sz w:val="24"/>
          <w:szCs w:val="24"/>
        </w:rPr>
        <w:t>(Istiqomah 2022</w:t>
      </w:r>
      <w:r w:rsidR="00EB6727">
        <w:rPr>
          <w:rFonts w:ascii="Times New Roman" w:hAnsi="Times New Roman" w:cs="Times New Roman"/>
          <w:noProof/>
          <w:sz w:val="24"/>
          <w:szCs w:val="24"/>
        </w:rPr>
        <w:t>;</w:t>
      </w:r>
      <w:r w:rsidR="00EB6727">
        <w:rPr>
          <w:rFonts w:ascii="Times New Roman" w:hAnsi="Times New Roman" w:cs="Times New Roman"/>
          <w:sz w:val="24"/>
          <w:szCs w:val="24"/>
        </w:rPr>
        <w:fldChar w:fldCharType="end"/>
      </w:r>
      <w:r w:rsidR="00EB6727">
        <w:rPr>
          <w:rFonts w:ascii="Times New Roman" w:hAnsi="Times New Roman" w:cs="Times New Roman"/>
          <w:sz w:val="24"/>
          <w:szCs w:val="24"/>
        </w:rPr>
        <w:t xml:space="preserve">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{"citationItems":[{"id":"ITEM-1","itemData":{"DOI":"10.31004/basicedu.v6i2.2280","ISSN":"2580-1147","author":[{"dropping-particle":"","family":"Maulana","given":"Muhammad Ryan","non-dropping-particle":"","parse-names":false,"suffix":""},{"dropping-particle":"","family":"Nasir","given":"Muhammad","non-dropping-particle":"","parse-names":false,"suffix":""}],"container-title":"Jurnal Basicedu","id":"ITEM-1","issue":"2","issued":{"date-parts":[["2022"]]},"page":"1756-1765","publisher":"Universitas Pahlawan Tuanku Tambusai","title":"Pengembangan Media Interaktif Berbasis Aplikasi Android pada Pembelajaran Ilmu Tahsin dan Tajwid","type":"article-journal","volume":"6"},"uris":["http://www.mendeley.com/documents/?uuid=dc17a6a9-ebed-435a-8f9b-465a674382bf"]}],"mendeley":{"formattedCitation":"(Maulana and Nasir 2022)","manualFormatting":"Maulana and Nasir 2022;","plainTextFormattedCitation":"(Maulana and Nasir 2022)","previouslyFormattedCitation":"(Maulana and Nasir 2022)"},"properties":{"noteIndex":0},"schema":"https://github.com/citation-style-language/schema/raw/master/csl-citation.json"}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4505F5">
        <w:rPr>
          <w:rFonts w:ascii="Times New Roman" w:hAnsi="Times New Roman" w:cs="Times New Roman"/>
          <w:noProof/>
          <w:sz w:val="24"/>
          <w:szCs w:val="24"/>
        </w:rPr>
        <w:t>Maulana and Nasir 2022</w:t>
      </w:r>
      <w:r w:rsidR="00EB6727">
        <w:rPr>
          <w:rFonts w:ascii="Times New Roman" w:hAnsi="Times New Roman" w:cs="Times New Roman"/>
          <w:noProof/>
          <w:sz w:val="24"/>
          <w:szCs w:val="24"/>
        </w:rPr>
        <w:t>;</w:t>
      </w:r>
      <w:r w:rsidR="00EB6727">
        <w:rPr>
          <w:rFonts w:ascii="Times New Roman" w:hAnsi="Times New Roman" w:cs="Times New Roman"/>
          <w:sz w:val="24"/>
          <w:szCs w:val="24"/>
        </w:rPr>
        <w:fldChar w:fldCharType="end"/>
      </w:r>
      <w:r w:rsidR="00EB6727">
        <w:rPr>
          <w:rFonts w:ascii="Times New Roman" w:hAnsi="Times New Roman" w:cs="Times New Roman"/>
          <w:sz w:val="24"/>
          <w:szCs w:val="24"/>
        </w:rPr>
        <w:t xml:space="preserve"> </w:t>
      </w:r>
      <w:r w:rsidR="00EB6727">
        <w:rPr>
          <w:rFonts w:ascii="Times New Roman" w:hAnsi="Times New Roman" w:cs="Times New Roman"/>
          <w:sz w:val="24"/>
          <w:szCs w:val="24"/>
        </w:rPr>
        <w:fldChar w:fldCharType="begin" w:fldLock="1"/>
      </w:r>
      <w:r w:rsidR="00EB6727">
        <w:rPr>
          <w:rFonts w:ascii="Times New Roman" w:hAnsi="Times New Roman" w:cs="Times New Roman"/>
          <w:sz w:val="24"/>
          <w:szCs w:val="24"/>
        </w:rPr>
        <w:instrText>ADDIN CSL_CITATION {"citationItems":[{"id":"ITEM-1","itemData":{"DOI":"10.32528/tarlim.v3i2.3479","ISSN":"2621-847X","author":[{"dropping-particle":"","family":"Fadlilah","given":"Yesi","non-dropping-particle":"","parse-names":false,"suffix":""},{"dropping-particle":"","family":"Abidin","given":"Zainal","non-dropping-particle":"","parse-names":false,"suffix":""}],"container-title":"Tarlim: Jurnal Pendidikan Agama Islam","id":"ITEM-1","issue":"2","issued":{"date-parts":[["2020"]]},"page":"147-157","title":"Implementasi Media Tajwid Putar dalam Pembelajaran Ilmu Tajwid","type":"article-journal","volume":"3"},"uris":["http://www.mendeley.com/documents/?uuid=7dfe2c90-404d-411f-ab9e-abeab000cdd7"]}],"mendeley":{"formattedCitation":"(Fadlilah and Abidin 2020)","manualFormatting":"Fadlilah and Abidin 2020)","plainTextFormattedCitation":"(Fadlilah and Abidin 2020)","previouslyFormattedCitation":"(Fadlilah and Abidin 2020)"},"properties":{"noteIndex":0},"schema":"https://github.com/citation-style-language/schema/raw/master/csl-citation.json"}</w:instrText>
      </w:r>
      <w:r w:rsidR="00EB6727">
        <w:rPr>
          <w:rFonts w:ascii="Times New Roman" w:hAnsi="Times New Roman" w:cs="Times New Roman"/>
          <w:sz w:val="24"/>
          <w:szCs w:val="24"/>
        </w:rPr>
        <w:fldChar w:fldCharType="separate"/>
      </w:r>
      <w:r w:rsidR="00EB6727" w:rsidRPr="00BA5C61">
        <w:rPr>
          <w:rFonts w:ascii="Times New Roman" w:hAnsi="Times New Roman" w:cs="Times New Roman"/>
          <w:noProof/>
          <w:sz w:val="24"/>
          <w:szCs w:val="24"/>
        </w:rPr>
        <w:t>Fadlilah and Abidin 2020)</w:t>
      </w:r>
      <w:r w:rsidR="00EB6727">
        <w:rPr>
          <w:rFonts w:ascii="Times New Roman" w:hAnsi="Times New Roman" w:cs="Times New Roman"/>
          <w:sz w:val="24"/>
          <w:szCs w:val="24"/>
        </w:rPr>
        <w:fldChar w:fldCharType="end"/>
      </w:r>
      <w:r w:rsidRPr="00682D0A">
        <w:rPr>
          <w:rFonts w:ascii="Times New Roman" w:hAnsi="Times New Roman" w:cs="Times New Roman"/>
          <w:sz w:val="24"/>
          <w:szCs w:val="24"/>
        </w:rPr>
        <w:t xml:space="preserve">; (4) there is indeed research on managing </w:t>
      </w:r>
      <w:proofErr w:type="spellStart"/>
      <w:r w:rsidRPr="00682D0A">
        <w:rPr>
          <w:rFonts w:ascii="Times New Roman" w:hAnsi="Times New Roman" w:cs="Times New Roman"/>
          <w:sz w:val="24"/>
          <w:szCs w:val="24"/>
        </w:rPr>
        <w:t>tajweed</w:t>
      </w:r>
      <w:proofErr w:type="spellEnd"/>
      <w:r w:rsidRPr="00682D0A">
        <w:rPr>
          <w:rFonts w:ascii="Times New Roman" w:hAnsi="Times New Roman" w:cs="Times New Roman"/>
          <w:sz w:val="24"/>
          <w:szCs w:val="24"/>
        </w:rPr>
        <w:t xml:space="preserve"> learning based on audio-visual media using R&amp;D methods, but measuring the suitability of audio-visual media is not based on improving learning outcomes only </w:t>
      </w:r>
      <w:r w:rsidR="00142083">
        <w:rPr>
          <w:rFonts w:ascii="Times New Roman" w:hAnsi="Times New Roman" w:cs="Times New Roman"/>
          <w:sz w:val="24"/>
          <w:szCs w:val="24"/>
        </w:rPr>
        <w:fldChar w:fldCharType="begin" w:fldLock="1"/>
      </w:r>
      <w:r w:rsidR="00142083">
        <w:rPr>
          <w:rFonts w:ascii="Times New Roman" w:hAnsi="Times New Roman" w:cs="Times New Roman"/>
          <w:sz w:val="24"/>
          <w:szCs w:val="24"/>
        </w:rPr>
        <w:instrText>ADDIN CSL_CITATION {"citationItems":[{"id":"ITEM-1","itemData":{"DOI":"10.35568/naturalistic.v5i2.1180","ISSN":"2548-8589","author":[{"dropping-particle":"","family":"Hambali","given":"Hambali","non-dropping-particle":"","parse-names":false,"suffix":""},{"dropping-particle":"","family":"Rozi","given":"Fathor","non-dropping-particle":"","parse-names":false,"suffix":""},{"dropping-particle":"","family":"Farida","given":"Nor","non-dropping-particle":"","parse-names":false,"suffix":""}],"container-title":"Naturalistic: Jurnal Kajian dan Penelitian Pendidikan dan Pembelajaran","id":"ITEM-1","issue":"2","issued":{"date-parts":[["2021"]]},"page":"872-881","title":"Pengelolaan Pembelajaran Ilmu Tajwid Melalui Media Audio Visual","type":"article-journal","volume":"5"},"uris":["http://www.mendeley.com/documents/?uuid=82cbfd54-bb38-4827-b4d4-45ca796e6a2a"]}],"mendeley":{"formattedCitation":"(Hambali, Rozi, and Farida 2021)","plainTextFormattedCitation":"(Hambali, Rozi, and Farida 2021)","previouslyFormattedCitation":"(Hambali, Rozi, and Farida 2021)"},"properties":{"noteIndex":0},"schema":"https://github.com/citation-style-language/schema/raw/master/csl-citation.json"}</w:instrText>
      </w:r>
      <w:r w:rsidR="00142083">
        <w:rPr>
          <w:rFonts w:ascii="Times New Roman" w:hAnsi="Times New Roman" w:cs="Times New Roman"/>
          <w:sz w:val="24"/>
          <w:szCs w:val="24"/>
        </w:rPr>
        <w:fldChar w:fldCharType="separate"/>
      </w:r>
      <w:r w:rsidR="00142083" w:rsidRPr="00B8348D">
        <w:rPr>
          <w:rFonts w:ascii="Times New Roman" w:hAnsi="Times New Roman" w:cs="Times New Roman"/>
          <w:noProof/>
          <w:sz w:val="24"/>
          <w:szCs w:val="24"/>
        </w:rPr>
        <w:t>(Hambali, Rozi, and Farida 2021)</w:t>
      </w:r>
      <w:r w:rsidR="00142083">
        <w:rPr>
          <w:rFonts w:ascii="Times New Roman" w:hAnsi="Times New Roman" w:cs="Times New Roman"/>
          <w:sz w:val="24"/>
          <w:szCs w:val="24"/>
        </w:rPr>
        <w:fldChar w:fldCharType="end"/>
      </w:r>
      <w:r w:rsidRPr="00682D0A">
        <w:rPr>
          <w:rFonts w:ascii="Times New Roman" w:hAnsi="Times New Roman" w:cs="Times New Roman"/>
          <w:sz w:val="24"/>
          <w:szCs w:val="24"/>
        </w:rPr>
        <w:t>. This shows that there has been no research that specifically examines the influence of the use of audio-visual media on the Tajweed learning outcomes of Islamic boarding school students</w:t>
      </w:r>
      <w:r w:rsidR="007D3FAF">
        <w:rPr>
          <w:rFonts w:ascii="Times New Roman" w:hAnsi="Times New Roman" w:cs="Times New Roman"/>
          <w:sz w:val="24"/>
          <w:szCs w:val="24"/>
        </w:rPr>
        <w:t>.</w:t>
      </w:r>
    </w:p>
    <w:p w14:paraId="2462C34A" w14:textId="5E55715B" w:rsidR="00F9297C" w:rsidRPr="009211E0" w:rsidRDefault="000C43BC" w:rsidP="009211E0">
      <w:pPr>
        <w:spacing w:after="0"/>
        <w:ind w:firstLine="720"/>
        <w:jc w:val="both"/>
        <w:rPr>
          <w:rFonts w:ascii="Times New Roman" w:hAnsi="Times New Roman" w:cs="Times New Roman"/>
          <w:sz w:val="24"/>
          <w:szCs w:val="24"/>
        </w:rPr>
      </w:pPr>
      <w:r w:rsidRPr="000C43BC">
        <w:rPr>
          <w:rFonts w:ascii="Times New Roman" w:hAnsi="Times New Roman" w:cs="Times New Roman"/>
          <w:sz w:val="24"/>
          <w:szCs w:val="24"/>
        </w:rPr>
        <w:t xml:space="preserve">This research aims to (1) analyze the use of audio-visual media in learning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(2) describe the improvement in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learning outcomes of students; and (3) test the effect of using audio-visual media on improving the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 xml:space="preserve"> learning outcomes of students. This research is very important because it not only looks at the influence of learning media on improving student learning outcomes but also shows the success of innovative and creative efforts of Islamic education teachers in creating audio-visual media for learning </w:t>
      </w:r>
      <w:proofErr w:type="spellStart"/>
      <w:r w:rsidRPr="000C43BC">
        <w:rPr>
          <w:rFonts w:ascii="Times New Roman" w:hAnsi="Times New Roman" w:cs="Times New Roman"/>
          <w:sz w:val="24"/>
          <w:szCs w:val="24"/>
        </w:rPr>
        <w:t>tajweed</w:t>
      </w:r>
      <w:proofErr w:type="spellEnd"/>
      <w:r w:rsidRPr="000C43BC">
        <w:rPr>
          <w:rFonts w:ascii="Times New Roman" w:hAnsi="Times New Roman" w:cs="Times New Roman"/>
          <w:sz w:val="24"/>
          <w:szCs w:val="24"/>
        </w:rPr>
        <w:t>.</w:t>
      </w:r>
    </w:p>
    <w:p w14:paraId="3458FE11" w14:textId="77777777" w:rsidR="007B1B37" w:rsidRPr="00BA3691" w:rsidRDefault="007B1B37" w:rsidP="009211E0">
      <w:pPr>
        <w:tabs>
          <w:tab w:val="left" w:pos="426"/>
        </w:tabs>
        <w:spacing w:after="0" w:line="240" w:lineRule="auto"/>
        <w:ind w:right="-3"/>
        <w:jc w:val="both"/>
        <w:rPr>
          <w:rFonts w:asciiTheme="majorBidi" w:hAnsiTheme="majorBidi" w:cstheme="majorBidi"/>
          <w:b/>
          <w:bCs/>
          <w:iCs/>
          <w:sz w:val="24"/>
          <w:szCs w:val="24"/>
          <w:lang w:val="id-ID"/>
        </w:rPr>
      </w:pPr>
    </w:p>
    <w:p w14:paraId="75C4EB53" w14:textId="128DBC32" w:rsidR="002F5EEE" w:rsidRPr="00BA3691" w:rsidRDefault="006D494A" w:rsidP="005F2CC2">
      <w:pPr>
        <w:spacing w:after="60"/>
        <w:jc w:val="both"/>
        <w:rPr>
          <w:rFonts w:asciiTheme="majorBidi" w:hAnsiTheme="majorBidi" w:cstheme="majorBidi"/>
          <w:b/>
          <w:bCs/>
          <w:iCs/>
          <w:sz w:val="24"/>
          <w:szCs w:val="24"/>
          <w:lang w:val="id-ID"/>
        </w:rPr>
      </w:pPr>
      <w:r w:rsidRPr="005F2CC2">
        <w:rPr>
          <w:rFonts w:asciiTheme="majorBidi" w:hAnsiTheme="majorBidi" w:cstheme="majorBidi"/>
          <w:b/>
          <w:bCs/>
          <w:sz w:val="24"/>
          <w:szCs w:val="24"/>
          <w:lang w:val="id-ID"/>
        </w:rPr>
        <w:t>MET</w:t>
      </w:r>
      <w:r w:rsidR="00245807" w:rsidRPr="005F2CC2">
        <w:rPr>
          <w:rFonts w:asciiTheme="majorBidi" w:hAnsiTheme="majorBidi" w:cstheme="majorBidi"/>
          <w:b/>
          <w:bCs/>
          <w:sz w:val="24"/>
          <w:szCs w:val="24"/>
          <w:lang w:val="id-ID"/>
        </w:rPr>
        <w:t>H</w:t>
      </w:r>
      <w:r w:rsidRPr="005F2CC2">
        <w:rPr>
          <w:rFonts w:asciiTheme="majorBidi" w:hAnsiTheme="majorBidi" w:cstheme="majorBidi"/>
          <w:b/>
          <w:bCs/>
          <w:sz w:val="24"/>
          <w:szCs w:val="24"/>
          <w:lang w:val="id-ID"/>
        </w:rPr>
        <w:t>OD</w:t>
      </w:r>
      <w:r w:rsidR="00245807" w:rsidRPr="005F2CC2">
        <w:rPr>
          <w:rFonts w:asciiTheme="majorBidi" w:hAnsiTheme="majorBidi" w:cstheme="majorBidi"/>
          <w:b/>
          <w:bCs/>
          <w:sz w:val="24"/>
          <w:szCs w:val="24"/>
          <w:lang w:val="id-ID"/>
        </w:rPr>
        <w:t>S</w:t>
      </w:r>
    </w:p>
    <w:p w14:paraId="3F693D77" w14:textId="3AA8B337" w:rsidR="00F8584C" w:rsidRPr="00BA3691" w:rsidRDefault="00F8584C" w:rsidP="00BB2F56">
      <w:pPr>
        <w:spacing w:after="0"/>
        <w:ind w:firstLine="709"/>
        <w:jc w:val="both"/>
        <w:rPr>
          <w:rFonts w:asciiTheme="majorBidi" w:hAnsiTheme="majorBidi" w:cstheme="majorBidi"/>
          <w:sz w:val="24"/>
          <w:szCs w:val="24"/>
          <w:lang w:val="id-ID"/>
        </w:rPr>
      </w:pPr>
      <w:r w:rsidRPr="00F8584C">
        <w:rPr>
          <w:rFonts w:asciiTheme="majorBidi" w:hAnsiTheme="majorBidi" w:cstheme="majorBidi"/>
          <w:sz w:val="24"/>
          <w:szCs w:val="24"/>
          <w:lang w:val="id-ID"/>
        </w:rPr>
        <w:t xml:space="preserve">This type of research is experimental research with a qualitative approach. Experimental research was chosen because the researcher will experiment with the application of audio-visual media in tajweed learning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{"citationItems":[{"id":"ITEM-1","itemData":{"author":[{"dropping-particle":"","family":"Trianto","given":"Trianto","non-dropping-particle":"","parse-names":false,"suffix":""}],"id":"ITEM-1","issued":{"date-parts":[["2017"]]},"publisher":"Kencana Prenada Media Group","publisher-place":"Jakarta","title":"Pengantar Penelitian Pendidikan Bagi Pengembangan Profesi Pendidik dan Tenaga Kependidikan","type":"book"},"uris":["http://www.mendeley.com/documents/?uuid=edb68d2d-eae7-49b2-9cd4-98299b080deb"]}],"mendeley":{"formattedCitation":"(Trianto 2017)","plainTextFormattedCitation":"(Trianto 2017)","previouslyFormattedCitation":"(Trianto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(Trianto 2017)</w:t>
      </w:r>
      <w:r>
        <w:rPr>
          <w:rFonts w:asciiTheme="majorBidi" w:hAnsiTheme="majorBidi" w:cstheme="majorBidi"/>
          <w:sz w:val="24"/>
          <w:szCs w:val="24"/>
          <w:lang w:val="id-ID"/>
        </w:rPr>
        <w:fldChar w:fldCharType="end"/>
      </w:r>
      <w:r w:rsidRPr="00F8584C">
        <w:rPr>
          <w:rFonts w:asciiTheme="majorBidi" w:hAnsiTheme="majorBidi" w:cstheme="majorBidi"/>
          <w:sz w:val="24"/>
          <w:szCs w:val="24"/>
          <w:lang w:val="id-ID"/>
        </w:rPr>
        <w:t>. The quantitative approach chosen by this research seeks to obtain objective, valid, and reliable data in the form of statistical figures related to the application of audio-visual media in tajweed learning and its influence on students</w:t>
      </w:r>
      <w:r w:rsidR="00AD57DC">
        <w:rPr>
          <w:rFonts w:asciiTheme="majorBidi" w:hAnsiTheme="majorBidi" w:cstheme="majorBidi"/>
          <w:sz w:val="24"/>
          <w:szCs w:val="24"/>
          <w:lang w:val="id-ID"/>
        </w:rPr>
        <w:t>’</w:t>
      </w:r>
      <w:r w:rsidRPr="00F8584C">
        <w:rPr>
          <w:rFonts w:asciiTheme="majorBidi" w:hAnsiTheme="majorBidi" w:cstheme="majorBidi"/>
          <w:sz w:val="24"/>
          <w:szCs w:val="24"/>
          <w:lang w:val="id-ID"/>
        </w:rPr>
        <w:t xml:space="preserve"> tajweed learning outcomes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F8584C">
        <w:rPr>
          <w:rFonts w:asciiTheme="majorBidi" w:hAnsiTheme="majorBidi" w:cstheme="majorBidi"/>
          <w:sz w:val="24"/>
          <w:szCs w:val="24"/>
          <w:lang w:val="id-ID"/>
        </w:rPr>
        <w:t>.</w:t>
      </w:r>
    </w:p>
    <w:p w14:paraId="63B96B76" w14:textId="1582E60C" w:rsidR="00AD57DC" w:rsidRDefault="00AD57DC" w:rsidP="00BB2F56">
      <w:pPr>
        <w:spacing w:after="0"/>
        <w:ind w:firstLine="709"/>
        <w:jc w:val="both"/>
        <w:rPr>
          <w:rFonts w:asciiTheme="majorBidi" w:hAnsiTheme="majorBidi" w:cstheme="majorBidi"/>
          <w:sz w:val="24"/>
          <w:szCs w:val="24"/>
        </w:rPr>
      </w:pPr>
      <w:r w:rsidRPr="00AD57DC">
        <w:rPr>
          <w:rFonts w:asciiTheme="majorBidi" w:hAnsiTheme="majorBidi" w:cstheme="majorBidi"/>
          <w:sz w:val="24"/>
          <w:szCs w:val="24"/>
        </w:rPr>
        <w:t xml:space="preserve">This research design is a quasi-experimental design. In this research, researchers can control all external variables that influence the course of the experiment. Thus, internal validity can be higher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{"citationItems":[{"id":"ITEM-1","itemData":{"author":[{"dropping-particle":"","family":"Trianto","given":"Trianto","non-dropping-particle":"","parse-names":false,"suffix":""}],"id":"ITEM-1","issued":{"date-parts":[["2017"]]},"publisher":"Kencana Prenada Media Group","publisher-place":"Jakarta","title":"Pengantar Penelitian Pendidikan Bagi Pengembangan Profesi Pendidik dan Tenaga Kependidikan","type":"book"},"uris":["http://www.mendeley.com/documents/?uuid=edb68d2d-eae7-49b2-9cd4-98299b080deb"]}],"mendeley":{"formattedCitation":"(Trianto 2017)","plainTextFormattedCitation":"(Trianto 2017)","previouslyFormattedCitation":"(Trianto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(Trianto 2017)</w:t>
      </w:r>
      <w:r>
        <w:rPr>
          <w:rFonts w:asciiTheme="majorBidi" w:hAnsiTheme="majorBidi" w:cstheme="majorBidi"/>
          <w:sz w:val="24"/>
          <w:szCs w:val="24"/>
          <w:lang w:val="id-ID"/>
        </w:rPr>
        <w:fldChar w:fldCharType="end"/>
      </w:r>
      <w:r w:rsidRPr="00AD57DC">
        <w:rPr>
          <w:rFonts w:asciiTheme="majorBidi" w:hAnsiTheme="majorBidi" w:cstheme="majorBidi"/>
          <w:sz w:val="24"/>
          <w:szCs w:val="24"/>
        </w:rPr>
        <w:t xml:space="preserve">. The characteristics of this research design are that there are samples in the form of an </w:t>
      </w:r>
      <w:r w:rsidRPr="00AD57DC">
        <w:rPr>
          <w:rFonts w:asciiTheme="majorBidi" w:hAnsiTheme="majorBidi" w:cstheme="majorBidi"/>
          <w:sz w:val="24"/>
          <w:szCs w:val="24"/>
        </w:rPr>
        <w:lastRenderedPageBreak/>
        <w:t xml:space="preserve">experimental group and a control group. The sample was chosen deliberately with certain considerations or purposive sampling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AD57DC">
        <w:rPr>
          <w:rFonts w:asciiTheme="majorBidi" w:hAnsiTheme="majorBidi" w:cstheme="majorBidi"/>
          <w:sz w:val="24"/>
          <w:szCs w:val="24"/>
        </w:rPr>
        <w:t>.</w:t>
      </w:r>
    </w:p>
    <w:p w14:paraId="5139B175" w14:textId="74E7C942" w:rsidR="0079021E" w:rsidRDefault="00E75FB1" w:rsidP="00BB2F56">
      <w:pPr>
        <w:spacing w:after="0"/>
        <w:ind w:firstLine="709"/>
        <w:jc w:val="both"/>
        <w:rPr>
          <w:rFonts w:asciiTheme="majorBidi" w:hAnsiTheme="majorBidi" w:cstheme="majorBidi"/>
          <w:sz w:val="24"/>
          <w:szCs w:val="24"/>
        </w:rPr>
      </w:pPr>
      <w:r w:rsidRPr="00E75FB1">
        <w:rPr>
          <w:rFonts w:asciiTheme="majorBidi" w:hAnsiTheme="majorBidi" w:cstheme="majorBidi"/>
          <w:sz w:val="24"/>
          <w:szCs w:val="24"/>
        </w:rPr>
        <w:t xml:space="preserve">The location of this research is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w:t>
      </w:r>
      <w:proofErr w:type="spellStart"/>
      <w:r w:rsidRPr="00E75FB1">
        <w:rPr>
          <w:rFonts w:asciiTheme="majorBidi" w:hAnsiTheme="majorBidi" w:cstheme="majorBidi"/>
          <w:sz w:val="24"/>
          <w:szCs w:val="24"/>
        </w:rPr>
        <w:t>Tahfidzul</w:t>
      </w:r>
      <w:proofErr w:type="spellEnd"/>
      <w:r w:rsidRPr="00E75FB1">
        <w:rPr>
          <w:rFonts w:asciiTheme="majorBidi" w:hAnsiTheme="majorBidi" w:cstheme="majorBidi"/>
          <w:sz w:val="24"/>
          <w:szCs w:val="24"/>
        </w:rPr>
        <w:t xml:space="preserve"> Qur'an </w:t>
      </w:r>
      <w:proofErr w:type="spellStart"/>
      <w:r w:rsidRPr="00E75FB1">
        <w:rPr>
          <w:rFonts w:asciiTheme="majorBidi" w:hAnsiTheme="majorBidi" w:cstheme="majorBidi"/>
          <w:sz w:val="24"/>
          <w:szCs w:val="24"/>
        </w:rPr>
        <w:t>As'adiyah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Wonomulyo</w:t>
      </w:r>
      <w:proofErr w:type="spellEnd"/>
      <w:r w:rsidRPr="00E75FB1">
        <w:rPr>
          <w:rFonts w:asciiTheme="majorBidi" w:hAnsiTheme="majorBidi" w:cstheme="majorBidi"/>
          <w:sz w:val="24"/>
          <w:szCs w:val="24"/>
        </w:rPr>
        <w:t xml:space="preserve"> Islamic Boarding School, </w:t>
      </w:r>
      <w:proofErr w:type="spellStart"/>
      <w:r w:rsidRPr="00E75FB1">
        <w:rPr>
          <w:rFonts w:asciiTheme="majorBidi" w:hAnsiTheme="majorBidi" w:cstheme="majorBidi"/>
          <w:sz w:val="24"/>
          <w:szCs w:val="24"/>
        </w:rPr>
        <w:t>Polewali</w:t>
      </w:r>
      <w:proofErr w:type="spellEnd"/>
      <w:r w:rsidRPr="00E75FB1">
        <w:rPr>
          <w:rFonts w:asciiTheme="majorBidi" w:hAnsiTheme="majorBidi" w:cstheme="majorBidi"/>
          <w:sz w:val="24"/>
          <w:szCs w:val="24"/>
        </w:rPr>
        <w:t xml:space="preserve"> Mandar Regency. The experimental group for this research was Class X-A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totaling 21 students. Meanwhile, the control group was Class X-B </w:t>
      </w:r>
      <w:proofErr w:type="spellStart"/>
      <w:r w:rsidRPr="00E75FB1">
        <w:rPr>
          <w:rFonts w:asciiTheme="majorBidi" w:hAnsiTheme="majorBidi" w:cstheme="majorBidi"/>
          <w:sz w:val="24"/>
          <w:szCs w:val="24"/>
        </w:rPr>
        <w:t>Salafiyah</w:t>
      </w:r>
      <w:proofErr w:type="spellEnd"/>
      <w:r w:rsidRPr="00E75FB1">
        <w:rPr>
          <w:rFonts w:asciiTheme="majorBidi" w:hAnsiTheme="majorBidi" w:cstheme="majorBidi"/>
          <w:sz w:val="24"/>
          <w:szCs w:val="24"/>
        </w:rPr>
        <w:t xml:space="preserve"> </w:t>
      </w:r>
      <w:proofErr w:type="spellStart"/>
      <w:r w:rsidRPr="00E75FB1">
        <w:rPr>
          <w:rFonts w:asciiTheme="majorBidi" w:hAnsiTheme="majorBidi" w:cstheme="majorBidi"/>
          <w:sz w:val="24"/>
          <w:szCs w:val="24"/>
        </w:rPr>
        <w:t>Marhala</w:t>
      </w:r>
      <w:proofErr w:type="spellEnd"/>
      <w:r w:rsidRPr="00E75FB1">
        <w:rPr>
          <w:rFonts w:asciiTheme="majorBidi" w:hAnsiTheme="majorBidi" w:cstheme="majorBidi"/>
          <w:sz w:val="24"/>
          <w:szCs w:val="24"/>
        </w:rPr>
        <w:t xml:space="preserve"> Ulya, totaling 21 students. The consideration for choosing this class was because both of them studied Tajweed material in the Al-Qur'an Hadith subject. Apart from that, both are classes with heterogeneous student abilities and have almost the same (not much different) average class learning outcomes in the Al-Qur'an Hadith subject.</w:t>
      </w:r>
    </w:p>
    <w:p w14:paraId="685F068B" w14:textId="37CF06F3" w:rsidR="004926D8" w:rsidRDefault="009C29C1" w:rsidP="00BB2F56">
      <w:pPr>
        <w:spacing w:after="0"/>
        <w:ind w:firstLine="709"/>
        <w:jc w:val="both"/>
        <w:rPr>
          <w:rFonts w:asciiTheme="majorBidi" w:hAnsiTheme="majorBidi" w:cstheme="majorBidi"/>
          <w:sz w:val="24"/>
          <w:szCs w:val="24"/>
          <w:lang w:val="id-ID"/>
        </w:rPr>
      </w:pPr>
      <w:r w:rsidRPr="009C29C1">
        <w:rPr>
          <w:rFonts w:asciiTheme="majorBidi" w:hAnsiTheme="majorBidi" w:cstheme="majorBidi"/>
          <w:sz w:val="24"/>
          <w:szCs w:val="24"/>
        </w:rPr>
        <w:t xml:space="preserve">Data was collected by observation, questionnaires, documentation, and tests. Observations were made on the process of implementing </w:t>
      </w:r>
      <w:proofErr w:type="spellStart"/>
      <w:r w:rsidRPr="009C29C1">
        <w:rPr>
          <w:rFonts w:asciiTheme="majorBidi" w:hAnsiTheme="majorBidi" w:cstheme="majorBidi"/>
          <w:sz w:val="24"/>
          <w:szCs w:val="24"/>
        </w:rPr>
        <w:t>tajweed</w:t>
      </w:r>
      <w:proofErr w:type="spellEnd"/>
      <w:r w:rsidRPr="009C29C1">
        <w:rPr>
          <w:rFonts w:asciiTheme="majorBidi" w:hAnsiTheme="majorBidi" w:cstheme="majorBidi"/>
          <w:sz w:val="24"/>
          <w:szCs w:val="24"/>
        </w:rPr>
        <w:t xml:space="preserve"> learning using audio-visual media. Questionnaires were conducted on teachers and students to obtain data on the level of practicality of audio-visual media. Documentation was carried out to collect theoretical data about audio-visual learning media and student learning outcomes. The test was carried out using a Quasi-Experimental Design in the form of a Pretest-Posttest Control Group Design in the experimental class and control class.</w:t>
      </w:r>
    </w:p>
    <w:p w14:paraId="5C3CCA09" w14:textId="0A8D2216" w:rsidR="00AF47F1" w:rsidRDefault="00FA051C" w:rsidP="00AF47F1">
      <w:pPr>
        <w:spacing w:after="0"/>
        <w:ind w:firstLine="709"/>
        <w:jc w:val="both"/>
        <w:rPr>
          <w:rFonts w:asciiTheme="majorBidi" w:hAnsiTheme="majorBidi" w:cstheme="majorBidi"/>
          <w:sz w:val="24"/>
          <w:szCs w:val="24"/>
          <w:lang w:val="id-ID"/>
        </w:rPr>
      </w:pPr>
      <w:r w:rsidRPr="00FA051C">
        <w:rPr>
          <w:rFonts w:asciiTheme="majorBidi" w:hAnsiTheme="majorBidi" w:cstheme="majorBidi"/>
          <w:sz w:val="24"/>
          <w:szCs w:val="24"/>
          <w:lang w:val="id-ID"/>
        </w:rPr>
        <w:t>The questions used for the pretest and posttest in the experimental group and control group were first tested on students of class X-C of Salafiyah Marhala Ulya, Tahfidzul Qur'an As'adiyah Wonomulyo Islamic Boarding School. This class was chosen with the consideration of maintaining the questions that would be given to the research sample when the posttest was carried out. The results of testing the questions are the basis for testing the validity of the questions.</w:t>
      </w:r>
      <w:r w:rsidR="00AF47F1">
        <w:rPr>
          <w:rFonts w:asciiTheme="majorBidi" w:hAnsiTheme="majorBidi" w:cstheme="majorBidi"/>
          <w:sz w:val="24"/>
          <w:szCs w:val="24"/>
          <w:lang w:val="id-ID"/>
        </w:rPr>
        <w:t xml:space="preserve"> </w:t>
      </w:r>
      <w:r w:rsidR="00AF47F1" w:rsidRPr="00AF47F1">
        <w:rPr>
          <w:rFonts w:asciiTheme="majorBidi" w:hAnsiTheme="majorBidi" w:cstheme="majorBidi"/>
          <w:sz w:val="24"/>
          <w:szCs w:val="24"/>
          <w:lang w:val="id-ID"/>
        </w:rPr>
        <w:t>The level of validity of question items is based on the following intervals:</w:t>
      </w:r>
    </w:p>
    <w:p w14:paraId="4A7AE1A3" w14:textId="52B790FF" w:rsidR="002241AC" w:rsidRPr="002241AC" w:rsidRDefault="002241AC" w:rsidP="002241AC">
      <w:pPr>
        <w:spacing w:after="0"/>
        <w:ind w:firstLine="709"/>
        <w:jc w:val="both"/>
        <w:rPr>
          <w:rFonts w:asciiTheme="majorBidi" w:hAnsiTheme="majorBidi" w:cstheme="majorBidi"/>
          <w:sz w:val="24"/>
          <w:szCs w:val="24"/>
          <w:lang w:val="id-ID"/>
        </w:rPr>
      </w:pP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2241AC">
        <w:rPr>
          <w:rFonts w:asciiTheme="majorBidi" w:hAnsiTheme="majorBidi" w:cstheme="majorBidi"/>
          <w:sz w:val="24"/>
          <w:szCs w:val="24"/>
          <w:lang w:val="id-ID"/>
        </w:rPr>
        <w:t xml:space="preserve"> &gt; 1.00</w:t>
      </w:r>
      <w:r>
        <w:rPr>
          <w:rFonts w:asciiTheme="majorBidi" w:hAnsiTheme="majorBidi" w:cstheme="majorBidi"/>
          <w:sz w:val="24"/>
          <w:szCs w:val="24"/>
          <w:lang w:val="id-ID"/>
        </w:rPr>
        <w:tab/>
      </w:r>
      <w:r>
        <w:rPr>
          <w:rFonts w:asciiTheme="majorBidi" w:hAnsiTheme="majorBidi" w:cstheme="majorBidi"/>
          <w:sz w:val="24"/>
          <w:szCs w:val="24"/>
          <w:lang w:val="id-ID"/>
        </w:rPr>
        <w:tab/>
      </w:r>
      <w:r w:rsidRPr="002241AC">
        <w:rPr>
          <w:rFonts w:asciiTheme="majorBidi" w:hAnsiTheme="majorBidi" w:cstheme="majorBidi"/>
          <w:sz w:val="24"/>
          <w:szCs w:val="24"/>
          <w:lang w:val="id-ID"/>
        </w:rPr>
        <w:t>: perfect</w:t>
      </w:r>
    </w:p>
    <w:p w14:paraId="672EFD9C" w14:textId="2167BD2C" w:rsidR="002241AC" w:rsidRPr="002241AC" w:rsidRDefault="002241AC" w:rsidP="002241AC">
      <w:pPr>
        <w:spacing w:after="0"/>
        <w:ind w:firstLine="709"/>
        <w:jc w:val="both"/>
        <w:rPr>
          <w:rFonts w:asciiTheme="majorBidi" w:hAnsiTheme="majorBidi" w:cstheme="majorBidi"/>
          <w:sz w:val="24"/>
          <w:szCs w:val="24"/>
          <w:lang w:val="id-ID"/>
        </w:rPr>
      </w:pP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2241AC">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w:t>
      </w:r>
      <w:r w:rsidRPr="002241AC">
        <w:rPr>
          <w:rFonts w:asciiTheme="majorBidi" w:hAnsiTheme="majorBidi" w:cstheme="majorBidi"/>
          <w:sz w:val="24"/>
          <w:szCs w:val="24"/>
          <w:lang w:val="id-ID"/>
        </w:rPr>
        <w:t>0.81-1.00</w:t>
      </w:r>
      <w:r>
        <w:rPr>
          <w:rFonts w:asciiTheme="majorBidi" w:hAnsiTheme="majorBidi" w:cstheme="majorBidi"/>
          <w:sz w:val="24"/>
          <w:szCs w:val="24"/>
          <w:lang w:val="id-ID"/>
        </w:rPr>
        <w:tab/>
      </w:r>
      <w:r w:rsidRPr="002241AC">
        <w:rPr>
          <w:rFonts w:asciiTheme="majorBidi" w:hAnsiTheme="majorBidi" w:cstheme="majorBidi"/>
          <w:sz w:val="24"/>
          <w:szCs w:val="24"/>
          <w:lang w:val="id-ID"/>
        </w:rPr>
        <w:t>: very high</w:t>
      </w:r>
    </w:p>
    <w:p w14:paraId="10C429E2" w14:textId="25936E32" w:rsidR="002241AC" w:rsidRPr="002241AC" w:rsidRDefault="002241AC" w:rsidP="002241AC">
      <w:pPr>
        <w:spacing w:after="0"/>
        <w:ind w:firstLine="709"/>
        <w:jc w:val="both"/>
        <w:rPr>
          <w:rFonts w:asciiTheme="majorBidi" w:hAnsiTheme="majorBidi" w:cstheme="majorBidi"/>
          <w:sz w:val="24"/>
          <w:szCs w:val="24"/>
          <w:lang w:val="id-ID"/>
        </w:rPr>
      </w:pP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2241AC">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w:t>
      </w:r>
      <w:r w:rsidRPr="002241AC">
        <w:rPr>
          <w:rFonts w:asciiTheme="majorBidi" w:hAnsiTheme="majorBidi" w:cstheme="majorBidi"/>
          <w:sz w:val="24"/>
          <w:szCs w:val="24"/>
          <w:lang w:val="id-ID"/>
        </w:rPr>
        <w:t>0.61-0.80</w:t>
      </w:r>
      <w:r>
        <w:rPr>
          <w:rFonts w:asciiTheme="majorBidi" w:hAnsiTheme="majorBidi" w:cstheme="majorBidi"/>
          <w:sz w:val="24"/>
          <w:szCs w:val="24"/>
          <w:lang w:val="id-ID"/>
        </w:rPr>
        <w:tab/>
      </w:r>
      <w:r w:rsidRPr="002241AC">
        <w:rPr>
          <w:rFonts w:asciiTheme="majorBidi" w:hAnsiTheme="majorBidi" w:cstheme="majorBidi"/>
          <w:sz w:val="24"/>
          <w:szCs w:val="24"/>
          <w:lang w:val="id-ID"/>
        </w:rPr>
        <w:t>: high</w:t>
      </w:r>
    </w:p>
    <w:p w14:paraId="50877F45" w14:textId="0EE61376" w:rsidR="002241AC" w:rsidRPr="002241AC" w:rsidRDefault="002241AC" w:rsidP="002241AC">
      <w:pPr>
        <w:spacing w:after="0"/>
        <w:ind w:firstLine="709"/>
        <w:jc w:val="both"/>
        <w:rPr>
          <w:rFonts w:asciiTheme="majorBidi" w:hAnsiTheme="majorBidi" w:cstheme="majorBidi"/>
          <w:sz w:val="24"/>
          <w:szCs w:val="24"/>
          <w:lang w:val="id-ID"/>
        </w:rPr>
      </w:pP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2241AC">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w:t>
      </w:r>
      <w:r w:rsidRPr="002241AC">
        <w:rPr>
          <w:rFonts w:asciiTheme="majorBidi" w:hAnsiTheme="majorBidi" w:cstheme="majorBidi"/>
          <w:sz w:val="24"/>
          <w:szCs w:val="24"/>
          <w:lang w:val="id-ID"/>
        </w:rPr>
        <w:t>0.41-0.60</w:t>
      </w:r>
      <w:r>
        <w:rPr>
          <w:rFonts w:asciiTheme="majorBidi" w:hAnsiTheme="majorBidi" w:cstheme="majorBidi"/>
          <w:sz w:val="24"/>
          <w:szCs w:val="24"/>
          <w:lang w:val="id-ID"/>
        </w:rPr>
        <w:tab/>
      </w:r>
      <w:r w:rsidRPr="002241AC">
        <w:rPr>
          <w:rFonts w:asciiTheme="majorBidi" w:hAnsiTheme="majorBidi" w:cstheme="majorBidi"/>
          <w:sz w:val="24"/>
          <w:szCs w:val="24"/>
          <w:lang w:val="id-ID"/>
        </w:rPr>
        <w:t>: medium</w:t>
      </w:r>
    </w:p>
    <w:p w14:paraId="792A4E6F" w14:textId="354FB024" w:rsidR="002241AC" w:rsidRPr="002241AC" w:rsidRDefault="002241AC" w:rsidP="002241AC">
      <w:pPr>
        <w:spacing w:after="0"/>
        <w:ind w:firstLine="709"/>
        <w:jc w:val="both"/>
        <w:rPr>
          <w:rFonts w:asciiTheme="majorBidi" w:hAnsiTheme="majorBidi" w:cstheme="majorBidi"/>
          <w:sz w:val="24"/>
          <w:szCs w:val="24"/>
          <w:lang w:val="id-ID"/>
        </w:rPr>
      </w:pP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2241AC">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w:t>
      </w:r>
      <w:r w:rsidRPr="002241AC">
        <w:rPr>
          <w:rFonts w:asciiTheme="majorBidi" w:hAnsiTheme="majorBidi" w:cstheme="majorBidi"/>
          <w:sz w:val="24"/>
          <w:szCs w:val="24"/>
          <w:lang w:val="id-ID"/>
        </w:rPr>
        <w:t>0.21-0.40</w:t>
      </w:r>
      <w:r>
        <w:rPr>
          <w:rFonts w:asciiTheme="majorBidi" w:hAnsiTheme="majorBidi" w:cstheme="majorBidi"/>
          <w:sz w:val="24"/>
          <w:szCs w:val="24"/>
          <w:lang w:val="id-ID"/>
        </w:rPr>
        <w:tab/>
      </w:r>
      <w:r w:rsidRPr="002241AC">
        <w:rPr>
          <w:rFonts w:asciiTheme="majorBidi" w:hAnsiTheme="majorBidi" w:cstheme="majorBidi"/>
          <w:sz w:val="24"/>
          <w:szCs w:val="24"/>
          <w:lang w:val="id-ID"/>
        </w:rPr>
        <w:t>: low</w:t>
      </w:r>
    </w:p>
    <w:p w14:paraId="2B21E634" w14:textId="7781FA08" w:rsidR="00AF47F1" w:rsidRPr="00FA051C" w:rsidRDefault="002241AC" w:rsidP="002241AC">
      <w:pPr>
        <w:spacing w:after="0"/>
        <w:ind w:firstLine="709"/>
        <w:jc w:val="both"/>
        <w:rPr>
          <w:rFonts w:asciiTheme="majorBidi" w:hAnsiTheme="majorBidi" w:cstheme="majorBidi"/>
          <w:sz w:val="24"/>
          <w:szCs w:val="24"/>
          <w:lang w:val="id-ID"/>
        </w:rPr>
      </w:pP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2241AC">
        <w:rPr>
          <w:rFonts w:asciiTheme="majorBidi" w:hAnsiTheme="majorBidi" w:cstheme="majorBidi"/>
          <w:sz w:val="24"/>
          <w:szCs w:val="24"/>
          <w:lang w:val="id-ID"/>
        </w:rPr>
        <w:t xml:space="preserve"> </w:t>
      </w:r>
      <w:r>
        <w:rPr>
          <w:rFonts w:asciiTheme="majorBidi" w:hAnsiTheme="majorBidi" w:cstheme="majorBidi"/>
          <w:sz w:val="24"/>
          <w:szCs w:val="24"/>
          <w:lang w:val="id-ID"/>
        </w:rPr>
        <w:t xml:space="preserve">= </w:t>
      </w:r>
      <w:r w:rsidRPr="002241AC">
        <w:rPr>
          <w:rFonts w:asciiTheme="majorBidi" w:hAnsiTheme="majorBidi" w:cstheme="majorBidi"/>
          <w:sz w:val="24"/>
          <w:szCs w:val="24"/>
          <w:lang w:val="id-ID"/>
        </w:rPr>
        <w:t>0.00-0.20</w:t>
      </w:r>
      <w:r>
        <w:rPr>
          <w:rFonts w:asciiTheme="majorBidi" w:hAnsiTheme="majorBidi" w:cstheme="majorBidi"/>
          <w:sz w:val="24"/>
          <w:szCs w:val="24"/>
          <w:lang w:val="id-ID"/>
        </w:rPr>
        <w:tab/>
      </w:r>
      <w:r w:rsidRPr="002241AC">
        <w:rPr>
          <w:rFonts w:asciiTheme="majorBidi" w:hAnsiTheme="majorBidi" w:cstheme="majorBidi"/>
          <w:sz w:val="24"/>
          <w:szCs w:val="24"/>
          <w:lang w:val="id-ID"/>
        </w:rPr>
        <w:t>: very low</w:t>
      </w:r>
      <w:r w:rsidR="0040745D">
        <w:rPr>
          <w:rFonts w:asciiTheme="majorBidi" w:hAnsiTheme="majorBidi" w:cstheme="majorBidi"/>
          <w:sz w:val="24"/>
          <w:szCs w:val="24"/>
          <w:lang w:val="id-ID"/>
        </w:rPr>
        <w:t xml:space="preserve"> (</w:t>
      </w:r>
      <w:r w:rsidR="0040745D" w:rsidRPr="00C20090">
        <w:rPr>
          <w:rFonts w:asciiTheme="majorBidi" w:hAnsiTheme="majorBidi" w:cstheme="majorBidi"/>
          <w:sz w:val="24"/>
          <w:szCs w:val="24"/>
          <w:lang w:val="id-ID"/>
        </w:rPr>
        <w:t>Riduan and Sunarto 2015)</w:t>
      </w:r>
    </w:p>
    <w:p w14:paraId="4FFF9CA3" w14:textId="49838A61" w:rsidR="00FA051C" w:rsidRPr="00BA3691" w:rsidRDefault="00FA051C" w:rsidP="00FA051C">
      <w:pPr>
        <w:spacing w:after="0"/>
        <w:ind w:firstLine="709"/>
        <w:jc w:val="both"/>
        <w:rPr>
          <w:rFonts w:asciiTheme="majorBidi" w:hAnsiTheme="majorBidi" w:cstheme="majorBidi"/>
          <w:sz w:val="24"/>
          <w:szCs w:val="24"/>
          <w:lang w:val="id-ID"/>
        </w:rPr>
      </w:pPr>
      <w:r w:rsidRPr="00FA051C">
        <w:rPr>
          <w:rFonts w:asciiTheme="majorBidi" w:hAnsiTheme="majorBidi" w:cstheme="majorBidi"/>
          <w:sz w:val="24"/>
          <w:szCs w:val="24"/>
          <w:lang w:val="id-ID"/>
        </w:rPr>
        <w:t xml:space="preserve">The pretest was carried out to determine the initial conditions or differences between the experimental group and the control group </w:t>
      </w: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Pr>
          <w:rFonts w:asciiTheme="majorBidi" w:hAnsiTheme="majorBidi" w:cstheme="majorBidi"/>
          <w:sz w:val="24"/>
          <w:szCs w:val="24"/>
          <w:lang w:val="id-ID"/>
        </w:rPr>
        <w:fldChar w:fldCharType="separate"/>
      </w:r>
      <w:r w:rsidRPr="00BA5C61">
        <w:rPr>
          <w:rFonts w:asciiTheme="majorBidi" w:hAnsiTheme="majorBidi" w:cstheme="majorBidi"/>
          <w:noProof/>
          <w:sz w:val="24"/>
          <w:szCs w:val="24"/>
          <w:lang w:val="id-ID"/>
        </w:rPr>
        <w:t>(Sugiyono 2017)</w:t>
      </w:r>
      <w:r>
        <w:rPr>
          <w:rFonts w:asciiTheme="majorBidi" w:hAnsiTheme="majorBidi" w:cstheme="majorBidi"/>
          <w:sz w:val="24"/>
          <w:szCs w:val="24"/>
          <w:lang w:val="id-ID"/>
        </w:rPr>
        <w:fldChar w:fldCharType="end"/>
      </w:r>
      <w:r w:rsidRPr="00FA051C">
        <w:rPr>
          <w:rFonts w:asciiTheme="majorBidi" w:hAnsiTheme="majorBidi" w:cstheme="majorBidi"/>
          <w:sz w:val="24"/>
          <w:szCs w:val="24"/>
          <w:lang w:val="id-ID"/>
        </w:rPr>
        <w:t>. Furthermore, the experimental group was given treatment in the form of learning using audio-visual media, while the control group was still taught using the textbook-based lecture learning method. At the end of the experiment, both groups were given a posttest.</w:t>
      </w:r>
    </w:p>
    <w:p w14:paraId="4E70F15B" w14:textId="0F9B5607" w:rsidR="00CB5415" w:rsidRPr="00BA3691" w:rsidRDefault="00CB5415" w:rsidP="006608AC">
      <w:pPr>
        <w:spacing w:after="0"/>
        <w:ind w:firstLine="720"/>
        <w:jc w:val="both"/>
        <w:rPr>
          <w:rFonts w:asciiTheme="majorBidi" w:hAnsiTheme="majorBidi" w:cstheme="majorBidi"/>
          <w:sz w:val="24"/>
          <w:szCs w:val="24"/>
          <w:lang w:val="id-ID"/>
        </w:rPr>
      </w:pPr>
      <w:r w:rsidRPr="00CB5415">
        <w:rPr>
          <w:rFonts w:asciiTheme="majorBidi" w:hAnsiTheme="majorBidi" w:cstheme="majorBidi"/>
          <w:sz w:val="24"/>
          <w:szCs w:val="24"/>
          <w:lang w:val="id-ID"/>
        </w:rPr>
        <w:t>This research data analysis technique was carried out by calculating the gain or difference between the pretest and posttest scores. Data processing and statistical tests in this research were assisted by the SPSS Version 26 data processing program. The conclusion in the reliability test is based on: if the alpha score (R</w:t>
      </w:r>
      <w:r w:rsidR="0019007A">
        <w:rPr>
          <w:rFonts w:asciiTheme="majorBidi" w:hAnsiTheme="majorBidi" w:cstheme="majorBidi"/>
          <w:sz w:val="24"/>
          <w:szCs w:val="24"/>
          <w:vertAlign w:val="subscript"/>
          <w:lang w:val="id-ID"/>
        </w:rPr>
        <w:t>cout</w:t>
      </w:r>
      <w:r w:rsidRPr="00CB5415">
        <w:rPr>
          <w:rFonts w:asciiTheme="majorBidi" w:hAnsiTheme="majorBidi" w:cstheme="majorBidi"/>
          <w:sz w:val="24"/>
          <w:szCs w:val="24"/>
          <w:lang w:val="id-ID"/>
        </w:rPr>
        <w:t>) is greater than the R</w:t>
      </w:r>
      <w:r w:rsidRPr="00CB5415">
        <w:rPr>
          <w:rFonts w:asciiTheme="majorBidi" w:hAnsiTheme="majorBidi" w:cstheme="majorBidi"/>
          <w:sz w:val="24"/>
          <w:szCs w:val="24"/>
          <w:vertAlign w:val="subscript"/>
          <w:lang w:val="id-ID"/>
        </w:rPr>
        <w:t>table</w:t>
      </w:r>
      <w:r w:rsidRPr="00CB5415">
        <w:rPr>
          <w:rFonts w:asciiTheme="majorBidi" w:hAnsiTheme="majorBidi" w:cstheme="majorBidi"/>
          <w:sz w:val="24"/>
          <w:szCs w:val="24"/>
          <w:lang w:val="id-ID"/>
        </w:rPr>
        <w:t xml:space="preserve"> score, then the instrument items are declared reliable; conversely, if the score alpha (R</w:t>
      </w:r>
      <w:r w:rsidR="0019007A">
        <w:rPr>
          <w:rFonts w:asciiTheme="majorBidi" w:hAnsiTheme="majorBidi" w:cstheme="majorBidi"/>
          <w:sz w:val="24"/>
          <w:szCs w:val="24"/>
          <w:vertAlign w:val="subscript"/>
          <w:lang w:val="id-ID"/>
        </w:rPr>
        <w:t>count</w:t>
      </w:r>
      <w:r w:rsidRPr="00CB5415">
        <w:rPr>
          <w:rFonts w:asciiTheme="majorBidi" w:hAnsiTheme="majorBidi" w:cstheme="majorBidi"/>
          <w:sz w:val="24"/>
          <w:szCs w:val="24"/>
          <w:lang w:val="id-ID"/>
        </w:rPr>
        <w:t>) is smaller than the R</w:t>
      </w:r>
      <w:r w:rsidRPr="00CB5415">
        <w:rPr>
          <w:rFonts w:asciiTheme="majorBidi" w:hAnsiTheme="majorBidi" w:cstheme="majorBidi"/>
          <w:sz w:val="24"/>
          <w:szCs w:val="24"/>
          <w:vertAlign w:val="subscript"/>
          <w:lang w:val="id-ID"/>
        </w:rPr>
        <w:t>table</w:t>
      </w:r>
      <w:r w:rsidRPr="00CB5415">
        <w:rPr>
          <w:rFonts w:asciiTheme="majorBidi" w:hAnsiTheme="majorBidi" w:cstheme="majorBidi"/>
          <w:sz w:val="24"/>
          <w:szCs w:val="24"/>
          <w:lang w:val="id-ID"/>
        </w:rPr>
        <w:t>, then the question items are declared unreliable or inconsistent</w:t>
      </w:r>
      <w:r w:rsidR="00EB706B">
        <w:rPr>
          <w:rFonts w:asciiTheme="majorBidi" w:hAnsiTheme="majorBidi" w:cstheme="majorBidi"/>
          <w:sz w:val="24"/>
          <w:szCs w:val="24"/>
          <w:lang w:val="id-ID"/>
        </w:rPr>
        <w:t xml:space="preserve">. </w:t>
      </w:r>
      <w:r w:rsidR="00EB706B" w:rsidRPr="00EB706B">
        <w:rPr>
          <w:rFonts w:asciiTheme="majorBidi" w:hAnsiTheme="majorBidi" w:cstheme="majorBidi"/>
          <w:sz w:val="24"/>
          <w:szCs w:val="24"/>
          <w:lang w:val="id-ID"/>
        </w:rPr>
        <w:t>It is known that the</w:t>
      </w:r>
      <w:r w:rsidR="00EB706B">
        <w:rPr>
          <w:rFonts w:asciiTheme="majorBidi" w:hAnsiTheme="majorBidi" w:cstheme="majorBidi"/>
          <w:sz w:val="24"/>
          <w:szCs w:val="24"/>
          <w:lang w:val="id-ID"/>
        </w:rPr>
        <w:t xml:space="preserve"> </w:t>
      </w:r>
      <w:r w:rsidR="00EB706B" w:rsidRPr="00CB5415">
        <w:rPr>
          <w:rFonts w:asciiTheme="majorBidi" w:hAnsiTheme="majorBidi" w:cstheme="majorBidi"/>
          <w:sz w:val="24"/>
          <w:szCs w:val="24"/>
          <w:lang w:val="id-ID"/>
        </w:rPr>
        <w:t>R</w:t>
      </w:r>
      <w:r w:rsidR="00EB706B" w:rsidRPr="00CB5415">
        <w:rPr>
          <w:rFonts w:asciiTheme="majorBidi" w:hAnsiTheme="majorBidi" w:cstheme="majorBidi"/>
          <w:sz w:val="24"/>
          <w:szCs w:val="24"/>
          <w:vertAlign w:val="subscript"/>
          <w:lang w:val="id-ID"/>
        </w:rPr>
        <w:t>table</w:t>
      </w:r>
      <w:r w:rsidR="00EB706B" w:rsidRPr="00CB5415">
        <w:rPr>
          <w:rFonts w:asciiTheme="majorBidi" w:hAnsiTheme="majorBidi" w:cstheme="majorBidi"/>
          <w:sz w:val="24"/>
          <w:szCs w:val="24"/>
          <w:lang w:val="id-ID"/>
        </w:rPr>
        <w:t xml:space="preserve"> score</w:t>
      </w:r>
      <w:r w:rsidR="00EB706B">
        <w:rPr>
          <w:rFonts w:asciiTheme="majorBidi" w:hAnsiTheme="majorBidi" w:cstheme="majorBidi"/>
          <w:sz w:val="24"/>
          <w:szCs w:val="24"/>
          <w:lang w:val="id-ID"/>
        </w:rPr>
        <w:t xml:space="preserve"> is 0.360</w:t>
      </w:r>
      <w:r w:rsidRPr="00CB5415">
        <w:rPr>
          <w:rFonts w:asciiTheme="majorBidi" w:hAnsiTheme="majorBidi" w:cstheme="majorBidi"/>
          <w:sz w:val="24"/>
          <w:szCs w:val="24"/>
          <w:lang w:val="id-ID"/>
        </w:rPr>
        <w:t xml:space="preserve"> </w:t>
      </w:r>
      <w:r w:rsidR="00875362">
        <w:rPr>
          <w:rFonts w:asciiTheme="majorBidi" w:hAnsiTheme="majorBidi" w:cstheme="majorBidi"/>
          <w:sz w:val="24"/>
          <w:szCs w:val="24"/>
          <w:lang w:val="id-ID"/>
        </w:rPr>
        <w:fldChar w:fldCharType="begin" w:fldLock="1"/>
      </w:r>
      <w:r w:rsidR="00875362">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00875362">
        <w:rPr>
          <w:rFonts w:asciiTheme="majorBidi" w:hAnsiTheme="majorBidi" w:cstheme="majorBidi"/>
          <w:sz w:val="24"/>
          <w:szCs w:val="24"/>
          <w:lang w:val="id-ID"/>
        </w:rPr>
        <w:fldChar w:fldCharType="separate"/>
      </w:r>
      <w:r w:rsidR="00875362" w:rsidRPr="00BA5C61">
        <w:rPr>
          <w:rFonts w:asciiTheme="majorBidi" w:hAnsiTheme="majorBidi" w:cstheme="majorBidi"/>
          <w:noProof/>
          <w:sz w:val="24"/>
          <w:szCs w:val="24"/>
          <w:lang w:val="id-ID"/>
        </w:rPr>
        <w:t>(Sugiyono 201</w:t>
      </w:r>
      <w:r w:rsidR="0040745D">
        <w:rPr>
          <w:rFonts w:asciiTheme="majorBidi" w:hAnsiTheme="majorBidi" w:cstheme="majorBidi"/>
          <w:noProof/>
          <w:sz w:val="24"/>
          <w:szCs w:val="24"/>
          <w:lang w:val="id-ID"/>
        </w:rPr>
        <w:t>7)</w:t>
      </w:r>
      <w:r w:rsidR="00875362">
        <w:rPr>
          <w:rFonts w:asciiTheme="majorBidi" w:hAnsiTheme="majorBidi" w:cstheme="majorBidi"/>
          <w:sz w:val="24"/>
          <w:szCs w:val="24"/>
          <w:lang w:val="id-ID"/>
        </w:rPr>
        <w:fldChar w:fldCharType="end"/>
      </w:r>
      <w:r w:rsidRPr="00CB5415">
        <w:rPr>
          <w:rFonts w:asciiTheme="majorBidi" w:hAnsiTheme="majorBidi" w:cstheme="majorBidi"/>
          <w:sz w:val="24"/>
          <w:szCs w:val="24"/>
          <w:lang w:val="id-ID"/>
        </w:rPr>
        <w:t xml:space="preserve">. Normality test using </w:t>
      </w:r>
      <w:r>
        <w:rPr>
          <w:rFonts w:asciiTheme="majorBidi" w:hAnsiTheme="majorBidi" w:cstheme="majorBidi"/>
          <w:sz w:val="24"/>
          <w:szCs w:val="24"/>
          <w:lang w:val="id-ID"/>
        </w:rPr>
        <w:t>“</w:t>
      </w:r>
      <w:r w:rsidRPr="00CB5415">
        <w:rPr>
          <w:rFonts w:asciiTheme="majorBidi" w:hAnsiTheme="majorBidi" w:cstheme="majorBidi"/>
          <w:sz w:val="24"/>
          <w:szCs w:val="24"/>
          <w:lang w:val="id-ID"/>
        </w:rPr>
        <w:t>One</w:t>
      </w:r>
      <w:r w:rsidR="00DF01BC">
        <w:rPr>
          <w:rFonts w:asciiTheme="majorBidi" w:hAnsiTheme="majorBidi" w:cstheme="majorBidi"/>
          <w:sz w:val="24"/>
          <w:szCs w:val="24"/>
          <w:lang w:val="id-ID"/>
        </w:rPr>
        <w:t>-</w:t>
      </w:r>
      <w:r w:rsidRPr="00CB5415">
        <w:rPr>
          <w:rFonts w:asciiTheme="majorBidi" w:hAnsiTheme="majorBidi" w:cstheme="majorBidi"/>
          <w:sz w:val="24"/>
          <w:szCs w:val="24"/>
          <w:lang w:val="id-ID"/>
        </w:rPr>
        <w:t>Sample Kolmogorov Smirnov.</w:t>
      </w:r>
      <w:r>
        <w:rPr>
          <w:rFonts w:asciiTheme="majorBidi" w:hAnsiTheme="majorBidi" w:cstheme="majorBidi"/>
          <w:sz w:val="24"/>
          <w:szCs w:val="24"/>
          <w:lang w:val="id-ID"/>
        </w:rPr>
        <w:t>”</w:t>
      </w:r>
      <w:r w:rsidR="006608AC">
        <w:rPr>
          <w:rFonts w:asciiTheme="majorBidi" w:hAnsiTheme="majorBidi" w:cstheme="majorBidi"/>
          <w:sz w:val="24"/>
          <w:szCs w:val="24"/>
          <w:lang w:val="id-ID"/>
        </w:rPr>
        <w:t xml:space="preserve"> </w:t>
      </w:r>
      <w:r w:rsidR="006608AC" w:rsidRPr="006608AC">
        <w:rPr>
          <w:rFonts w:asciiTheme="majorBidi" w:hAnsiTheme="majorBidi" w:cstheme="majorBidi"/>
          <w:sz w:val="24"/>
          <w:szCs w:val="24"/>
          <w:lang w:val="id-ID"/>
        </w:rPr>
        <w:t xml:space="preserve">Data is said to be normal if </w:t>
      </w:r>
      <w:r w:rsidR="006608AC">
        <w:rPr>
          <w:rFonts w:asciiTheme="majorBidi" w:hAnsiTheme="majorBidi" w:cstheme="majorBidi"/>
          <w:sz w:val="24"/>
          <w:szCs w:val="24"/>
          <w:lang w:val="id-ID"/>
        </w:rPr>
        <w:t xml:space="preserve">the </w:t>
      </w:r>
      <w:r w:rsidR="006608AC" w:rsidRPr="006608AC">
        <w:rPr>
          <w:rFonts w:asciiTheme="majorBidi" w:hAnsiTheme="majorBidi" w:cstheme="majorBidi"/>
          <w:sz w:val="24"/>
          <w:szCs w:val="24"/>
          <w:lang w:val="id-ID"/>
        </w:rPr>
        <w:t>calculation results</w:t>
      </w:r>
      <w:r w:rsidR="006608AC">
        <w:rPr>
          <w:rFonts w:asciiTheme="majorBidi" w:hAnsiTheme="majorBidi" w:cstheme="majorBidi"/>
          <w:sz w:val="24"/>
          <w:szCs w:val="24"/>
          <w:lang w:val="id-ID"/>
        </w:rPr>
        <w:t xml:space="preserve"> of </w:t>
      </w:r>
      <w:r w:rsidR="006608AC" w:rsidRPr="006608AC">
        <w:rPr>
          <w:rFonts w:asciiTheme="majorBidi" w:hAnsiTheme="majorBidi" w:cstheme="majorBidi"/>
          <w:sz w:val="24"/>
          <w:szCs w:val="24"/>
          <w:lang w:val="id-ID"/>
        </w:rPr>
        <w:t>Asymp. Sig &gt; 0.05</w:t>
      </w:r>
      <w:r w:rsidR="006608AC">
        <w:rPr>
          <w:rFonts w:asciiTheme="majorBidi" w:hAnsiTheme="majorBidi" w:cstheme="majorBidi"/>
          <w:sz w:val="24"/>
          <w:szCs w:val="24"/>
          <w:lang w:val="id-ID"/>
        </w:rPr>
        <w:t>.</w:t>
      </w:r>
      <w:r w:rsidR="006608AC" w:rsidRPr="006608AC">
        <w:rPr>
          <w:rFonts w:asciiTheme="majorBidi" w:hAnsiTheme="majorBidi" w:cstheme="majorBidi"/>
          <w:sz w:val="24"/>
          <w:szCs w:val="24"/>
          <w:lang w:val="id-ID"/>
        </w:rPr>
        <w:t xml:space="preserve"> </w:t>
      </w:r>
      <w:r w:rsidRPr="00CB5415">
        <w:rPr>
          <w:rFonts w:asciiTheme="majorBidi" w:hAnsiTheme="majorBidi" w:cstheme="majorBidi"/>
          <w:sz w:val="24"/>
          <w:szCs w:val="24"/>
          <w:lang w:val="id-ID"/>
        </w:rPr>
        <w:t xml:space="preserve">Hypothesis testing uses a t-test (paired sample t-test) with the condition that the data used is normally distributed </w:t>
      </w:r>
      <w:r w:rsidR="00875362">
        <w:rPr>
          <w:rFonts w:asciiTheme="majorBidi" w:hAnsiTheme="majorBidi" w:cstheme="majorBidi"/>
          <w:sz w:val="24"/>
          <w:szCs w:val="24"/>
          <w:lang w:val="id-ID"/>
        </w:rPr>
        <w:fldChar w:fldCharType="begin" w:fldLock="1"/>
      </w:r>
      <w:r w:rsidR="00875362">
        <w:rPr>
          <w:rFonts w:asciiTheme="majorBidi" w:hAnsiTheme="majorBidi" w:cstheme="majorBidi"/>
          <w:sz w:val="24"/>
          <w:szCs w:val="24"/>
          <w:lang w:val="id-ID"/>
        </w:rPr>
        <w:instrText>ADDIN CSL_CITATION {"citationItems":[{"id":"ITEM-1","itemData":{"author":[{"dropping-particle":"","family":"Sugiyono","given":"Sugiyono","non-dropping-particle":"","parse-names":false,"suffix":""}],"id":"ITEM-1","issued":{"date-parts":[["2017"]]},"publisher":"Alfabeta","publisher-place":"Bandung","title":"Statistik untuk Penelitian (Bandung; Alfabeta: . Bandung: Alfabeta","type":"book"},"uris":["http://www.mendeley.com/documents/?uuid=cc1a66e5-5c28-4203-9890-58e53c73bb30"]}],"mendeley":{"formattedCitation":"(Sugiyono 2017)","plainTextFormattedCitation":"(Sugiyono 2017)","previouslyFormattedCitation":"(Sugiyono 2017)"},"properties":{"noteIndex":0},"schema":"https://github.com/citation-style-language/schema/raw/master/csl-citation.json"}</w:instrText>
      </w:r>
      <w:r w:rsidR="00875362">
        <w:rPr>
          <w:rFonts w:asciiTheme="majorBidi" w:hAnsiTheme="majorBidi" w:cstheme="majorBidi"/>
          <w:sz w:val="24"/>
          <w:szCs w:val="24"/>
          <w:lang w:val="id-ID"/>
        </w:rPr>
        <w:fldChar w:fldCharType="separate"/>
      </w:r>
      <w:r w:rsidR="00875362" w:rsidRPr="00BA5C61">
        <w:rPr>
          <w:rFonts w:asciiTheme="majorBidi" w:hAnsiTheme="majorBidi" w:cstheme="majorBidi"/>
          <w:noProof/>
          <w:sz w:val="24"/>
          <w:szCs w:val="24"/>
          <w:lang w:val="id-ID"/>
        </w:rPr>
        <w:t>(Sugiyono 2017)</w:t>
      </w:r>
      <w:r w:rsidR="00875362">
        <w:rPr>
          <w:rFonts w:asciiTheme="majorBidi" w:hAnsiTheme="majorBidi" w:cstheme="majorBidi"/>
          <w:sz w:val="24"/>
          <w:szCs w:val="24"/>
          <w:lang w:val="id-ID"/>
        </w:rPr>
        <w:fldChar w:fldCharType="end"/>
      </w:r>
      <w:r w:rsidRPr="00CB5415">
        <w:rPr>
          <w:rFonts w:asciiTheme="majorBidi" w:hAnsiTheme="majorBidi" w:cstheme="majorBidi"/>
          <w:sz w:val="24"/>
          <w:szCs w:val="24"/>
          <w:lang w:val="id-ID"/>
        </w:rPr>
        <w:t>.</w:t>
      </w:r>
    </w:p>
    <w:p w14:paraId="06B75E05" w14:textId="77777777" w:rsidR="007B1B37" w:rsidRDefault="007B1B37" w:rsidP="00350818">
      <w:pPr>
        <w:spacing w:after="0" w:line="360" w:lineRule="auto"/>
        <w:ind w:firstLine="720"/>
        <w:jc w:val="both"/>
        <w:rPr>
          <w:rFonts w:asciiTheme="majorBidi" w:hAnsiTheme="majorBidi" w:cstheme="majorBidi"/>
          <w:sz w:val="24"/>
          <w:szCs w:val="24"/>
          <w:lang w:val="id-ID"/>
        </w:rPr>
      </w:pPr>
    </w:p>
    <w:p w14:paraId="55132E97" w14:textId="77777777" w:rsidR="00C7101A" w:rsidRPr="00BA3691" w:rsidRDefault="00C7101A" w:rsidP="00350818">
      <w:pPr>
        <w:spacing w:after="0" w:line="360" w:lineRule="auto"/>
        <w:ind w:firstLine="720"/>
        <w:jc w:val="both"/>
        <w:rPr>
          <w:rFonts w:asciiTheme="majorBidi" w:hAnsiTheme="majorBidi" w:cstheme="majorBidi"/>
          <w:sz w:val="24"/>
          <w:szCs w:val="24"/>
          <w:lang w:val="id-ID"/>
        </w:rPr>
      </w:pPr>
    </w:p>
    <w:p w14:paraId="180F4856" w14:textId="06A60A24" w:rsidR="006E478D" w:rsidRDefault="0029624E" w:rsidP="009E0F03">
      <w:pPr>
        <w:spacing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lastRenderedPageBreak/>
        <w:t>RESULTS AND DISCUSSION</w:t>
      </w:r>
    </w:p>
    <w:p w14:paraId="3189B38E" w14:textId="307ACFF6" w:rsidR="00034DFF" w:rsidRDefault="0029624E" w:rsidP="00034DFF">
      <w:pPr>
        <w:spacing w:before="120"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t>Results</w:t>
      </w:r>
    </w:p>
    <w:p w14:paraId="720642F4" w14:textId="77777777" w:rsidR="00A56F50" w:rsidRPr="00A56F50" w:rsidRDefault="00A56F50" w:rsidP="00A56F50">
      <w:pPr>
        <w:spacing w:after="0"/>
        <w:ind w:firstLine="720"/>
        <w:jc w:val="both"/>
        <w:rPr>
          <w:rFonts w:asciiTheme="majorBidi" w:hAnsiTheme="majorBidi" w:cstheme="majorBidi"/>
          <w:sz w:val="24"/>
          <w:szCs w:val="24"/>
        </w:rPr>
      </w:pPr>
      <w:r w:rsidRPr="00A56F50">
        <w:rPr>
          <w:rFonts w:asciiTheme="majorBidi" w:hAnsiTheme="majorBidi" w:cstheme="majorBidi"/>
          <w:sz w:val="24"/>
          <w:szCs w:val="24"/>
        </w:rPr>
        <w:t>The results of the reliability test of question items in the experimental and control classes can be seen in the following table.</w:t>
      </w:r>
    </w:p>
    <w:p w14:paraId="7F8BA3F7" w14:textId="1326FF76" w:rsidR="00A56F50" w:rsidRDefault="0029129E" w:rsidP="00A56F50">
      <w:pPr>
        <w:spacing w:after="0"/>
        <w:jc w:val="center"/>
        <w:rPr>
          <w:rFonts w:asciiTheme="majorBidi" w:hAnsiTheme="majorBidi" w:cstheme="majorBidi"/>
          <w:sz w:val="24"/>
          <w:szCs w:val="24"/>
        </w:rPr>
      </w:pPr>
      <w:r w:rsidRPr="003F7B13">
        <w:rPr>
          <w:rFonts w:asciiTheme="majorBidi" w:hAnsiTheme="majorBidi" w:cstheme="majorBidi"/>
          <w:b/>
          <w:bCs/>
          <w:sz w:val="24"/>
          <w:szCs w:val="24"/>
        </w:rPr>
        <w:t>Table 1</w:t>
      </w:r>
      <w:r w:rsidRPr="0029129E">
        <w:rPr>
          <w:rFonts w:asciiTheme="majorBidi" w:hAnsiTheme="majorBidi" w:cstheme="majorBidi"/>
          <w:sz w:val="24"/>
          <w:szCs w:val="24"/>
        </w:rPr>
        <w:t>. Data Reliability Test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2434"/>
        <w:gridCol w:w="2434"/>
        <w:gridCol w:w="2435"/>
      </w:tblGrid>
      <w:tr w:rsidR="0095071D" w14:paraId="3D237FA4" w14:textId="77777777" w:rsidTr="00EA0BA4">
        <w:tc>
          <w:tcPr>
            <w:tcW w:w="2434" w:type="dxa"/>
            <w:tcBorders>
              <w:top w:val="single" w:sz="4" w:space="0" w:color="auto"/>
              <w:bottom w:val="single" w:sz="4" w:space="0" w:color="auto"/>
            </w:tcBorders>
          </w:tcPr>
          <w:p w14:paraId="43A1A8CA" w14:textId="4CC0B3E0" w:rsidR="0095071D" w:rsidRDefault="003F7B13" w:rsidP="00A56F50">
            <w:pPr>
              <w:jc w:val="center"/>
              <w:rPr>
                <w:rFonts w:asciiTheme="majorBidi" w:hAnsiTheme="majorBidi" w:cstheme="majorBidi"/>
                <w:sz w:val="24"/>
                <w:szCs w:val="24"/>
              </w:rPr>
            </w:pPr>
            <w:r w:rsidRPr="003F7B13">
              <w:rPr>
                <w:rFonts w:asciiTheme="majorBidi" w:hAnsiTheme="majorBidi" w:cstheme="majorBidi"/>
                <w:sz w:val="24"/>
                <w:szCs w:val="24"/>
              </w:rPr>
              <w:t>Class</w:t>
            </w:r>
          </w:p>
        </w:tc>
        <w:tc>
          <w:tcPr>
            <w:tcW w:w="2434" w:type="dxa"/>
            <w:tcBorders>
              <w:top w:val="single" w:sz="4" w:space="0" w:color="auto"/>
              <w:bottom w:val="single" w:sz="4" w:space="0" w:color="auto"/>
            </w:tcBorders>
          </w:tcPr>
          <w:p w14:paraId="2BD53011" w14:textId="7AC3E122" w:rsidR="0095071D" w:rsidRDefault="0095071D" w:rsidP="00A56F50">
            <w:pPr>
              <w:jc w:val="center"/>
              <w:rPr>
                <w:rFonts w:asciiTheme="majorBidi" w:hAnsiTheme="majorBidi" w:cstheme="majorBidi"/>
                <w:sz w:val="24"/>
                <w:szCs w:val="24"/>
              </w:rPr>
            </w:pP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p>
        </w:tc>
        <w:tc>
          <w:tcPr>
            <w:tcW w:w="2434" w:type="dxa"/>
            <w:tcBorders>
              <w:top w:val="single" w:sz="4" w:space="0" w:color="auto"/>
              <w:bottom w:val="single" w:sz="4" w:space="0" w:color="auto"/>
            </w:tcBorders>
          </w:tcPr>
          <w:p w14:paraId="2CA1B81F" w14:textId="53EF559D" w:rsidR="0095071D" w:rsidRDefault="0095071D" w:rsidP="00A56F50">
            <w:pPr>
              <w:jc w:val="center"/>
              <w:rPr>
                <w:rFonts w:asciiTheme="majorBidi" w:hAnsiTheme="majorBidi" w:cstheme="majorBidi"/>
                <w:sz w:val="24"/>
                <w:szCs w:val="24"/>
              </w:rPr>
            </w:pP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table</w:t>
            </w:r>
            <w:proofErr w:type="spellEnd"/>
          </w:p>
        </w:tc>
        <w:tc>
          <w:tcPr>
            <w:tcW w:w="2435" w:type="dxa"/>
            <w:tcBorders>
              <w:top w:val="single" w:sz="4" w:space="0" w:color="auto"/>
              <w:bottom w:val="single" w:sz="4" w:space="0" w:color="auto"/>
            </w:tcBorders>
          </w:tcPr>
          <w:p w14:paraId="53213CBA" w14:textId="74DA811B" w:rsidR="0095071D" w:rsidRDefault="00202616" w:rsidP="00A56F50">
            <w:pPr>
              <w:jc w:val="center"/>
              <w:rPr>
                <w:rFonts w:asciiTheme="majorBidi" w:hAnsiTheme="majorBidi" w:cstheme="majorBidi"/>
                <w:sz w:val="24"/>
                <w:szCs w:val="24"/>
              </w:rPr>
            </w:pPr>
            <w:r w:rsidRPr="00202616">
              <w:rPr>
                <w:rFonts w:ascii="Times New Roman" w:eastAsia="Times New Roman" w:hAnsi="Times New Roman" w:cs="Times New Roman"/>
                <w:sz w:val="24"/>
                <w:szCs w:val="24"/>
              </w:rPr>
              <w:t>Description</w:t>
            </w:r>
          </w:p>
        </w:tc>
      </w:tr>
      <w:tr w:rsidR="0029129E" w14:paraId="31DCCEC7" w14:textId="77777777" w:rsidTr="00EA0BA4">
        <w:tc>
          <w:tcPr>
            <w:tcW w:w="2434" w:type="dxa"/>
            <w:tcBorders>
              <w:top w:val="single" w:sz="4" w:space="0" w:color="auto"/>
            </w:tcBorders>
          </w:tcPr>
          <w:p w14:paraId="707DBD91" w14:textId="2B1B2995" w:rsidR="0029129E" w:rsidRDefault="0029129E" w:rsidP="00885E07">
            <w:pPr>
              <w:rPr>
                <w:rFonts w:asciiTheme="majorBidi" w:hAnsiTheme="majorBidi" w:cstheme="majorBidi"/>
                <w:sz w:val="24"/>
                <w:szCs w:val="24"/>
              </w:rPr>
            </w:pPr>
            <w:r w:rsidRPr="00A56F50">
              <w:rPr>
                <w:rFonts w:asciiTheme="majorBidi" w:hAnsiTheme="majorBidi" w:cstheme="majorBidi"/>
                <w:sz w:val="24"/>
                <w:szCs w:val="24"/>
              </w:rPr>
              <w:t>Experimental</w:t>
            </w:r>
          </w:p>
        </w:tc>
        <w:tc>
          <w:tcPr>
            <w:tcW w:w="2434" w:type="dxa"/>
            <w:tcBorders>
              <w:top w:val="single" w:sz="4" w:space="0" w:color="auto"/>
            </w:tcBorders>
          </w:tcPr>
          <w:p w14:paraId="22DE539F" w14:textId="287BBA45" w:rsidR="0029129E" w:rsidRPr="004E38B3" w:rsidRDefault="0029129E" w:rsidP="00A56F50">
            <w:pPr>
              <w:jc w:val="center"/>
              <w:rPr>
                <w:rFonts w:asciiTheme="majorBidi" w:hAnsiTheme="majorBidi" w:cstheme="majorBidi"/>
                <w:sz w:val="24"/>
                <w:szCs w:val="24"/>
              </w:rPr>
            </w:pPr>
            <w:r w:rsidRPr="004E38B3">
              <w:rPr>
                <w:rFonts w:asciiTheme="majorBidi" w:hAnsiTheme="majorBidi" w:cstheme="majorBidi"/>
                <w:sz w:val="24"/>
                <w:szCs w:val="24"/>
              </w:rPr>
              <w:t>0.867</w:t>
            </w:r>
          </w:p>
        </w:tc>
        <w:tc>
          <w:tcPr>
            <w:tcW w:w="2434" w:type="dxa"/>
            <w:vMerge w:val="restart"/>
            <w:tcBorders>
              <w:top w:val="single" w:sz="4" w:space="0" w:color="auto"/>
            </w:tcBorders>
            <w:vAlign w:val="center"/>
          </w:tcPr>
          <w:p w14:paraId="463ABCA0" w14:textId="6AE0DADC" w:rsidR="0029129E" w:rsidRPr="004E38B3" w:rsidRDefault="0029129E" w:rsidP="0029129E">
            <w:pPr>
              <w:jc w:val="center"/>
              <w:rPr>
                <w:rFonts w:asciiTheme="majorBidi" w:hAnsiTheme="majorBidi" w:cstheme="majorBidi"/>
                <w:sz w:val="24"/>
                <w:szCs w:val="24"/>
              </w:rPr>
            </w:pPr>
            <w:r w:rsidRPr="004E38B3">
              <w:rPr>
                <w:rFonts w:asciiTheme="majorBidi" w:hAnsiTheme="majorBidi" w:cstheme="majorBidi"/>
                <w:sz w:val="24"/>
                <w:szCs w:val="24"/>
              </w:rPr>
              <w:t>0.360</w:t>
            </w:r>
          </w:p>
        </w:tc>
        <w:tc>
          <w:tcPr>
            <w:tcW w:w="2435" w:type="dxa"/>
            <w:tcBorders>
              <w:top w:val="single" w:sz="4" w:space="0" w:color="auto"/>
            </w:tcBorders>
          </w:tcPr>
          <w:p w14:paraId="56631300" w14:textId="60169CEA" w:rsidR="0029129E" w:rsidRDefault="0029129E" w:rsidP="00A56F50">
            <w:pPr>
              <w:jc w:val="center"/>
              <w:rPr>
                <w:rFonts w:asciiTheme="majorBidi" w:hAnsiTheme="majorBidi" w:cstheme="majorBidi"/>
                <w:sz w:val="24"/>
                <w:szCs w:val="24"/>
              </w:rPr>
            </w:pPr>
            <w:r w:rsidRPr="004E38B3">
              <w:rPr>
                <w:rFonts w:asciiTheme="majorBidi" w:hAnsiTheme="majorBidi" w:cstheme="majorBidi"/>
                <w:sz w:val="24"/>
                <w:szCs w:val="24"/>
              </w:rPr>
              <w:t>Reliable</w:t>
            </w:r>
          </w:p>
        </w:tc>
      </w:tr>
      <w:tr w:rsidR="0029129E" w14:paraId="54AF644F" w14:textId="77777777" w:rsidTr="00EA0BA4">
        <w:tc>
          <w:tcPr>
            <w:tcW w:w="2434" w:type="dxa"/>
            <w:tcBorders>
              <w:bottom w:val="single" w:sz="4" w:space="0" w:color="auto"/>
            </w:tcBorders>
          </w:tcPr>
          <w:p w14:paraId="0F068713" w14:textId="2BE669C7" w:rsidR="0029129E" w:rsidRPr="00A56F50" w:rsidRDefault="0029129E" w:rsidP="00885E07">
            <w:pPr>
              <w:rPr>
                <w:rFonts w:asciiTheme="majorBidi" w:hAnsiTheme="majorBidi" w:cstheme="majorBidi"/>
                <w:sz w:val="24"/>
                <w:szCs w:val="24"/>
              </w:rPr>
            </w:pPr>
            <w:r w:rsidRPr="00A56F50">
              <w:rPr>
                <w:rFonts w:asciiTheme="majorBidi" w:hAnsiTheme="majorBidi" w:cstheme="majorBidi"/>
                <w:sz w:val="24"/>
                <w:szCs w:val="24"/>
              </w:rPr>
              <w:t>Control</w:t>
            </w:r>
          </w:p>
        </w:tc>
        <w:tc>
          <w:tcPr>
            <w:tcW w:w="2434" w:type="dxa"/>
            <w:tcBorders>
              <w:bottom w:val="single" w:sz="4" w:space="0" w:color="auto"/>
            </w:tcBorders>
          </w:tcPr>
          <w:p w14:paraId="0878AD7C" w14:textId="09667CD3" w:rsidR="0029129E" w:rsidRPr="004E38B3" w:rsidRDefault="0029129E" w:rsidP="00A56F50">
            <w:pPr>
              <w:jc w:val="center"/>
              <w:rPr>
                <w:rFonts w:asciiTheme="majorBidi" w:hAnsiTheme="majorBidi" w:cstheme="majorBidi"/>
                <w:sz w:val="24"/>
                <w:szCs w:val="24"/>
              </w:rPr>
            </w:pPr>
            <w:r w:rsidRPr="004E38B3">
              <w:rPr>
                <w:rFonts w:asciiTheme="majorBidi" w:hAnsiTheme="majorBidi" w:cstheme="majorBidi"/>
                <w:sz w:val="24"/>
                <w:szCs w:val="24"/>
              </w:rPr>
              <w:t>0.962</w:t>
            </w:r>
          </w:p>
        </w:tc>
        <w:tc>
          <w:tcPr>
            <w:tcW w:w="2434" w:type="dxa"/>
            <w:vMerge/>
            <w:tcBorders>
              <w:bottom w:val="single" w:sz="4" w:space="0" w:color="auto"/>
            </w:tcBorders>
          </w:tcPr>
          <w:p w14:paraId="18A42FC3" w14:textId="77777777" w:rsidR="0029129E" w:rsidRPr="004E38B3" w:rsidRDefault="0029129E" w:rsidP="00A56F50">
            <w:pPr>
              <w:jc w:val="center"/>
              <w:rPr>
                <w:rFonts w:asciiTheme="majorBidi" w:hAnsiTheme="majorBidi" w:cstheme="majorBidi"/>
                <w:sz w:val="24"/>
                <w:szCs w:val="24"/>
              </w:rPr>
            </w:pPr>
          </w:p>
        </w:tc>
        <w:tc>
          <w:tcPr>
            <w:tcW w:w="2435" w:type="dxa"/>
            <w:tcBorders>
              <w:bottom w:val="single" w:sz="4" w:space="0" w:color="auto"/>
            </w:tcBorders>
          </w:tcPr>
          <w:p w14:paraId="6DC90AC7" w14:textId="22710FA6" w:rsidR="0029129E" w:rsidRDefault="0029129E" w:rsidP="00A56F50">
            <w:pPr>
              <w:jc w:val="center"/>
              <w:rPr>
                <w:rFonts w:asciiTheme="majorBidi" w:hAnsiTheme="majorBidi" w:cstheme="majorBidi"/>
                <w:sz w:val="24"/>
                <w:szCs w:val="24"/>
              </w:rPr>
            </w:pPr>
            <w:r w:rsidRPr="004E38B3">
              <w:rPr>
                <w:rFonts w:asciiTheme="majorBidi" w:hAnsiTheme="majorBidi" w:cstheme="majorBidi"/>
                <w:sz w:val="24"/>
                <w:szCs w:val="24"/>
              </w:rPr>
              <w:t>Reliable</w:t>
            </w:r>
          </w:p>
        </w:tc>
      </w:tr>
    </w:tbl>
    <w:p w14:paraId="10FE26CF" w14:textId="366A414E" w:rsidR="00A56F50" w:rsidRDefault="00D52701" w:rsidP="00885E07">
      <w:pPr>
        <w:spacing w:after="0"/>
        <w:rPr>
          <w:rFonts w:asciiTheme="majorBidi" w:hAnsiTheme="majorBidi" w:cstheme="majorBidi"/>
          <w:sz w:val="24"/>
          <w:szCs w:val="24"/>
        </w:rPr>
      </w:pPr>
      <w:r w:rsidRPr="00D52701">
        <w:rPr>
          <w:rFonts w:asciiTheme="majorBidi" w:hAnsiTheme="majorBidi" w:cstheme="majorBidi"/>
          <w:sz w:val="24"/>
          <w:szCs w:val="24"/>
        </w:rPr>
        <w:t>Source: Results of statistical data processing</w:t>
      </w:r>
    </w:p>
    <w:p w14:paraId="79D5AD14" w14:textId="0A54CAD2" w:rsidR="00393836" w:rsidRDefault="00393836" w:rsidP="004E38B3">
      <w:pPr>
        <w:spacing w:after="0"/>
        <w:ind w:firstLine="720"/>
        <w:jc w:val="both"/>
        <w:rPr>
          <w:rFonts w:asciiTheme="majorBidi" w:hAnsiTheme="majorBidi" w:cstheme="majorBidi"/>
          <w:sz w:val="24"/>
          <w:szCs w:val="24"/>
        </w:rPr>
      </w:pPr>
      <w:r w:rsidRPr="00393836">
        <w:rPr>
          <w:rFonts w:asciiTheme="majorBidi" w:hAnsiTheme="majorBidi" w:cstheme="majorBidi"/>
          <w:sz w:val="24"/>
          <w:szCs w:val="24"/>
        </w:rPr>
        <w:t>Table 1 shows that the alpha score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393836">
        <w:rPr>
          <w:rFonts w:asciiTheme="majorBidi" w:hAnsiTheme="majorBidi" w:cstheme="majorBidi"/>
          <w:sz w:val="24"/>
          <w:szCs w:val="24"/>
        </w:rPr>
        <w:t xml:space="preserve">) of the experimental and control classes is greater than </w:t>
      </w:r>
      <w:proofErr w:type="spellStart"/>
      <w:r w:rsidRPr="00393836">
        <w:rPr>
          <w:rFonts w:asciiTheme="majorBidi" w:hAnsiTheme="majorBidi" w:cstheme="majorBidi"/>
          <w:sz w:val="24"/>
          <w:szCs w:val="24"/>
        </w:rPr>
        <w:t>Rtable</w:t>
      </w:r>
      <w:proofErr w:type="spellEnd"/>
      <w:r w:rsidRPr="00393836">
        <w:rPr>
          <w:rFonts w:asciiTheme="majorBidi" w:hAnsiTheme="majorBidi" w:cstheme="majorBidi"/>
          <w:sz w:val="24"/>
          <w:szCs w:val="24"/>
        </w:rPr>
        <w:t xml:space="preserve"> 0.360. Likewise, the alpha score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393836">
        <w:rPr>
          <w:rFonts w:asciiTheme="majorBidi" w:hAnsiTheme="majorBidi" w:cstheme="majorBidi"/>
          <w:sz w:val="24"/>
          <w:szCs w:val="24"/>
        </w:rPr>
        <w:t>) of the two classes is in the interval 0.81-0.100</w:t>
      </w:r>
      <w:r w:rsidR="00B629FA">
        <w:rPr>
          <w:rFonts w:asciiTheme="majorBidi" w:hAnsiTheme="majorBidi" w:cstheme="majorBidi"/>
          <w:sz w:val="24"/>
          <w:szCs w:val="24"/>
        </w:rPr>
        <w:t xml:space="preserve"> (</w:t>
      </w:r>
      <w:r w:rsidR="00B629FA" w:rsidRPr="00C20090">
        <w:rPr>
          <w:rFonts w:asciiTheme="majorBidi" w:hAnsiTheme="majorBidi" w:cstheme="majorBidi"/>
          <w:sz w:val="24"/>
          <w:szCs w:val="24"/>
          <w:lang w:val="id-ID"/>
        </w:rPr>
        <w:t>Riduan and Sunarto 2015</w:t>
      </w:r>
      <w:r w:rsidR="003A1C91">
        <w:rPr>
          <w:rFonts w:asciiTheme="majorBidi" w:hAnsiTheme="majorBidi" w:cstheme="majorBidi"/>
          <w:sz w:val="24"/>
          <w:szCs w:val="24"/>
          <w:lang w:val="id-ID"/>
        </w:rPr>
        <w:t>: 80</w:t>
      </w:r>
      <w:r w:rsidR="00B629FA" w:rsidRPr="00C20090">
        <w:rPr>
          <w:rFonts w:asciiTheme="majorBidi" w:hAnsiTheme="majorBidi" w:cstheme="majorBidi"/>
          <w:sz w:val="24"/>
          <w:szCs w:val="24"/>
          <w:lang w:val="id-ID"/>
        </w:rPr>
        <w:t>)</w:t>
      </w:r>
      <w:r w:rsidRPr="00393836">
        <w:rPr>
          <w:rFonts w:asciiTheme="majorBidi" w:hAnsiTheme="majorBidi" w:cstheme="majorBidi"/>
          <w:sz w:val="24"/>
          <w:szCs w:val="24"/>
        </w:rPr>
        <w:t xml:space="preserve">. This means </w:t>
      </w:r>
      <w:r w:rsidRPr="004E38B3">
        <w:rPr>
          <w:rFonts w:asciiTheme="majorBidi" w:hAnsiTheme="majorBidi" w:cstheme="majorBidi"/>
          <w:sz w:val="24"/>
          <w:szCs w:val="24"/>
        </w:rPr>
        <w:t>that all the question items are reliable</w:t>
      </w:r>
      <w:r w:rsidRPr="00393836">
        <w:rPr>
          <w:rFonts w:asciiTheme="majorBidi" w:hAnsiTheme="majorBidi" w:cstheme="majorBidi"/>
          <w:sz w:val="24"/>
          <w:szCs w:val="24"/>
        </w:rPr>
        <w:t xml:space="preserve"> </w:t>
      </w:r>
      <w:r>
        <w:rPr>
          <w:rFonts w:asciiTheme="majorBidi" w:hAnsiTheme="majorBidi" w:cstheme="majorBidi"/>
          <w:sz w:val="24"/>
          <w:szCs w:val="24"/>
        </w:rPr>
        <w:t>and</w:t>
      </w:r>
      <w:r w:rsidRPr="00393836">
        <w:rPr>
          <w:rFonts w:asciiTheme="majorBidi" w:hAnsiTheme="majorBidi" w:cstheme="majorBidi"/>
          <w:sz w:val="24"/>
          <w:szCs w:val="24"/>
        </w:rPr>
        <w:t xml:space="preserve"> the level of reliability of the experimental and control class question items is very high.</w:t>
      </w:r>
    </w:p>
    <w:p w14:paraId="5AD5AB68" w14:textId="39A3C9B8" w:rsidR="00471B7A" w:rsidRPr="003F7B13" w:rsidRDefault="001C75E5" w:rsidP="003F7B13">
      <w:pPr>
        <w:spacing w:after="0"/>
        <w:ind w:firstLine="720"/>
        <w:jc w:val="both"/>
        <w:rPr>
          <w:rFonts w:asciiTheme="majorBidi" w:hAnsiTheme="majorBidi" w:cstheme="majorBidi"/>
          <w:sz w:val="24"/>
          <w:szCs w:val="24"/>
        </w:rPr>
      </w:pPr>
      <w:r w:rsidRPr="001C75E5">
        <w:rPr>
          <w:rFonts w:asciiTheme="majorBidi" w:hAnsiTheme="majorBidi" w:cstheme="majorBidi"/>
          <w:sz w:val="24"/>
          <w:szCs w:val="24"/>
        </w:rPr>
        <w:t>Furthermore, the results of the validity test for each question item can be seen in Table 2:</w:t>
      </w:r>
    </w:p>
    <w:p w14:paraId="521D8D59" w14:textId="679151E2" w:rsidR="00471B7A" w:rsidRPr="008551A1" w:rsidRDefault="00202616" w:rsidP="003F7B13">
      <w:pPr>
        <w:spacing w:after="0"/>
        <w:jc w:val="center"/>
        <w:rPr>
          <w:rFonts w:asciiTheme="majorBidi" w:hAnsiTheme="majorBidi" w:cstheme="majorBidi"/>
          <w:iCs/>
          <w:sz w:val="24"/>
          <w:szCs w:val="24"/>
          <w:lang w:val="fi-FI"/>
        </w:rPr>
      </w:pPr>
      <w:r w:rsidRPr="00202616">
        <w:rPr>
          <w:rFonts w:asciiTheme="majorBidi" w:hAnsiTheme="majorBidi" w:cstheme="majorBidi"/>
          <w:b/>
          <w:bCs/>
          <w:iCs/>
          <w:sz w:val="24"/>
          <w:szCs w:val="24"/>
          <w:lang w:val="id-ID"/>
        </w:rPr>
        <w:t>Table 2</w:t>
      </w:r>
      <w:r w:rsidRPr="00202616">
        <w:rPr>
          <w:rFonts w:asciiTheme="majorBidi" w:hAnsiTheme="majorBidi" w:cstheme="majorBidi"/>
          <w:iCs/>
          <w:sz w:val="24"/>
          <w:szCs w:val="24"/>
          <w:lang w:val="id-ID"/>
        </w:rPr>
        <w:t>. Data Validity Test Results</w:t>
      </w:r>
    </w:p>
    <w:tbl>
      <w:tblPr>
        <w:tblW w:w="4312" w:type="pct"/>
        <w:jc w:val="center"/>
        <w:tblLook w:val="04A0" w:firstRow="1" w:lastRow="0" w:firstColumn="1" w:lastColumn="0" w:noHBand="0" w:noVBand="1"/>
      </w:tblPr>
      <w:tblGrid>
        <w:gridCol w:w="2032"/>
        <w:gridCol w:w="2268"/>
        <w:gridCol w:w="2268"/>
        <w:gridCol w:w="1838"/>
      </w:tblGrid>
      <w:tr w:rsidR="00471B7A" w:rsidRPr="008551A1" w14:paraId="17BD50CC" w14:textId="77777777" w:rsidTr="00C7101A">
        <w:trPr>
          <w:trHeight w:val="300"/>
          <w:jc w:val="center"/>
        </w:trPr>
        <w:tc>
          <w:tcPr>
            <w:tcW w:w="1209" w:type="pct"/>
            <w:tcBorders>
              <w:top w:val="single" w:sz="4" w:space="0" w:color="auto"/>
              <w:bottom w:val="single" w:sz="4" w:space="0" w:color="auto"/>
            </w:tcBorders>
            <w:shd w:val="clear" w:color="auto" w:fill="auto"/>
            <w:noWrap/>
            <w:vAlign w:val="center"/>
            <w:hideMark/>
          </w:tcPr>
          <w:p w14:paraId="52C45DA2" w14:textId="7C58DD33" w:rsidR="00471B7A" w:rsidRPr="00F74BC3" w:rsidRDefault="00F74BC3" w:rsidP="00EA0BA4">
            <w:pPr>
              <w:spacing w:after="0" w:line="240" w:lineRule="auto"/>
              <w:contextualSpacing/>
              <w:jc w:val="center"/>
              <w:rPr>
                <w:rFonts w:asciiTheme="majorBidi" w:eastAsia="Times New Roman" w:hAnsiTheme="majorBidi" w:cstheme="majorBidi"/>
                <w:bCs/>
                <w:sz w:val="24"/>
                <w:szCs w:val="24"/>
              </w:rPr>
            </w:pPr>
            <w:r w:rsidRPr="00F74BC3">
              <w:rPr>
                <w:rFonts w:asciiTheme="majorBidi" w:eastAsia="Times New Roman" w:hAnsiTheme="majorBidi" w:cstheme="majorBidi"/>
                <w:bCs/>
                <w:sz w:val="24"/>
                <w:szCs w:val="24"/>
              </w:rPr>
              <w:t>Question Number</w:t>
            </w:r>
          </w:p>
        </w:tc>
        <w:tc>
          <w:tcPr>
            <w:tcW w:w="1349" w:type="pct"/>
            <w:tcBorders>
              <w:top w:val="single" w:sz="4" w:space="0" w:color="auto"/>
              <w:bottom w:val="single" w:sz="4" w:space="0" w:color="auto"/>
            </w:tcBorders>
            <w:shd w:val="clear" w:color="auto" w:fill="auto"/>
            <w:noWrap/>
            <w:vAlign w:val="center"/>
            <w:hideMark/>
          </w:tcPr>
          <w:p w14:paraId="5248E292" w14:textId="7A2F131D" w:rsidR="00471B7A" w:rsidRPr="00F74BC3" w:rsidRDefault="00471B7A" w:rsidP="00EA0BA4">
            <w:pPr>
              <w:spacing w:after="0" w:line="240" w:lineRule="auto"/>
              <w:contextualSpacing/>
              <w:jc w:val="center"/>
              <w:rPr>
                <w:rFonts w:asciiTheme="majorBidi" w:eastAsia="Times New Roman" w:hAnsiTheme="majorBidi" w:cstheme="majorBidi"/>
                <w:bCs/>
                <w:sz w:val="24"/>
                <w:szCs w:val="24"/>
              </w:rPr>
            </w:pPr>
            <w:proofErr w:type="spellStart"/>
            <w:r w:rsidRPr="00F74BC3">
              <w:rPr>
                <w:rFonts w:asciiTheme="majorBidi" w:hAnsiTheme="majorBidi" w:cstheme="majorBidi"/>
                <w:bCs/>
                <w:sz w:val="24"/>
                <w:szCs w:val="24"/>
              </w:rPr>
              <w:t>R</w:t>
            </w:r>
            <w:r w:rsidRPr="00F74BC3">
              <w:rPr>
                <w:rFonts w:asciiTheme="majorBidi" w:hAnsiTheme="majorBidi" w:cstheme="majorBidi"/>
                <w:bCs/>
                <w:sz w:val="24"/>
                <w:szCs w:val="24"/>
                <w:vertAlign w:val="subscript"/>
              </w:rPr>
              <w:t>count</w:t>
            </w:r>
            <w:proofErr w:type="spellEnd"/>
          </w:p>
        </w:tc>
        <w:tc>
          <w:tcPr>
            <w:tcW w:w="1349" w:type="pct"/>
            <w:tcBorders>
              <w:top w:val="single" w:sz="4" w:space="0" w:color="auto"/>
              <w:bottom w:val="single" w:sz="4" w:space="0" w:color="auto"/>
            </w:tcBorders>
            <w:shd w:val="clear" w:color="auto" w:fill="auto"/>
            <w:noWrap/>
            <w:vAlign w:val="center"/>
            <w:hideMark/>
          </w:tcPr>
          <w:p w14:paraId="5128E942" w14:textId="77FEE2E5" w:rsidR="00471B7A" w:rsidRPr="00F74BC3" w:rsidRDefault="00471B7A" w:rsidP="00EA0BA4">
            <w:pPr>
              <w:spacing w:after="0" w:line="240" w:lineRule="auto"/>
              <w:contextualSpacing/>
              <w:jc w:val="center"/>
              <w:rPr>
                <w:rFonts w:asciiTheme="majorBidi" w:eastAsia="Times New Roman" w:hAnsiTheme="majorBidi" w:cstheme="majorBidi"/>
                <w:bCs/>
                <w:sz w:val="24"/>
                <w:szCs w:val="24"/>
              </w:rPr>
            </w:pPr>
            <w:proofErr w:type="spellStart"/>
            <w:r w:rsidRPr="00F74BC3">
              <w:rPr>
                <w:rFonts w:asciiTheme="majorBidi" w:hAnsiTheme="majorBidi" w:cstheme="majorBidi"/>
                <w:bCs/>
                <w:sz w:val="24"/>
                <w:szCs w:val="24"/>
              </w:rPr>
              <w:t>R</w:t>
            </w:r>
            <w:r w:rsidRPr="00F74BC3">
              <w:rPr>
                <w:rFonts w:asciiTheme="majorBidi" w:hAnsiTheme="majorBidi" w:cstheme="majorBidi"/>
                <w:bCs/>
                <w:sz w:val="24"/>
                <w:szCs w:val="24"/>
                <w:vertAlign w:val="subscript"/>
              </w:rPr>
              <w:t>table</w:t>
            </w:r>
            <w:proofErr w:type="spellEnd"/>
          </w:p>
        </w:tc>
        <w:tc>
          <w:tcPr>
            <w:tcW w:w="1093" w:type="pct"/>
            <w:tcBorders>
              <w:top w:val="single" w:sz="4" w:space="0" w:color="auto"/>
              <w:bottom w:val="single" w:sz="4" w:space="0" w:color="auto"/>
            </w:tcBorders>
            <w:shd w:val="clear" w:color="auto" w:fill="auto"/>
            <w:noWrap/>
            <w:vAlign w:val="center"/>
            <w:hideMark/>
          </w:tcPr>
          <w:p w14:paraId="29896A3C" w14:textId="210D054B" w:rsidR="00471B7A" w:rsidRPr="00202616" w:rsidRDefault="00202616" w:rsidP="00EA0BA4">
            <w:pPr>
              <w:spacing w:after="0" w:line="240" w:lineRule="auto"/>
              <w:contextualSpacing/>
              <w:jc w:val="center"/>
              <w:rPr>
                <w:rFonts w:asciiTheme="majorBidi" w:eastAsia="Times New Roman" w:hAnsiTheme="majorBidi" w:cstheme="majorBidi"/>
                <w:sz w:val="24"/>
                <w:szCs w:val="24"/>
              </w:rPr>
            </w:pPr>
            <w:r w:rsidRPr="00202616">
              <w:rPr>
                <w:rFonts w:ascii="Times New Roman" w:eastAsia="Times New Roman" w:hAnsi="Times New Roman" w:cs="Times New Roman"/>
                <w:sz w:val="24"/>
                <w:szCs w:val="24"/>
              </w:rPr>
              <w:t>Description</w:t>
            </w:r>
          </w:p>
        </w:tc>
      </w:tr>
      <w:tr w:rsidR="00EA0BA4" w:rsidRPr="008551A1" w14:paraId="56288DB0" w14:textId="77777777" w:rsidTr="00C7101A">
        <w:trPr>
          <w:trHeight w:val="300"/>
          <w:jc w:val="center"/>
        </w:trPr>
        <w:tc>
          <w:tcPr>
            <w:tcW w:w="1209" w:type="pct"/>
            <w:tcBorders>
              <w:top w:val="single" w:sz="4" w:space="0" w:color="auto"/>
            </w:tcBorders>
            <w:shd w:val="clear" w:color="auto" w:fill="auto"/>
            <w:noWrap/>
            <w:vAlign w:val="center"/>
          </w:tcPr>
          <w:p w14:paraId="54D16325"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1</w:t>
            </w:r>
          </w:p>
        </w:tc>
        <w:tc>
          <w:tcPr>
            <w:tcW w:w="1349" w:type="pct"/>
            <w:tcBorders>
              <w:top w:val="single" w:sz="4" w:space="0" w:color="auto"/>
            </w:tcBorders>
            <w:shd w:val="clear" w:color="auto" w:fill="auto"/>
            <w:noWrap/>
            <w:vAlign w:val="center"/>
            <w:hideMark/>
          </w:tcPr>
          <w:p w14:paraId="7FD575C1"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0,706</w:t>
            </w:r>
          </w:p>
        </w:tc>
        <w:tc>
          <w:tcPr>
            <w:tcW w:w="1349" w:type="pct"/>
            <w:vMerge w:val="restart"/>
            <w:tcBorders>
              <w:top w:val="single" w:sz="4" w:space="0" w:color="auto"/>
              <w:bottom w:val="single" w:sz="4" w:space="0" w:color="auto"/>
            </w:tcBorders>
            <w:shd w:val="clear" w:color="auto" w:fill="auto"/>
            <w:noWrap/>
            <w:vAlign w:val="center"/>
            <w:hideMark/>
          </w:tcPr>
          <w:p w14:paraId="3B135BDC" w14:textId="595D4DBA"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0,360</w:t>
            </w:r>
          </w:p>
        </w:tc>
        <w:tc>
          <w:tcPr>
            <w:tcW w:w="1093" w:type="pct"/>
            <w:tcBorders>
              <w:top w:val="single" w:sz="4" w:space="0" w:color="auto"/>
            </w:tcBorders>
            <w:shd w:val="clear" w:color="auto" w:fill="auto"/>
            <w:noWrap/>
            <w:vAlign w:val="center"/>
            <w:hideMark/>
          </w:tcPr>
          <w:p w14:paraId="70B7CC61"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6177C3CB" w14:textId="77777777" w:rsidTr="00C7101A">
        <w:trPr>
          <w:trHeight w:val="300"/>
          <w:jc w:val="center"/>
        </w:trPr>
        <w:tc>
          <w:tcPr>
            <w:tcW w:w="1209" w:type="pct"/>
            <w:shd w:val="clear" w:color="auto" w:fill="auto"/>
            <w:noWrap/>
            <w:vAlign w:val="center"/>
          </w:tcPr>
          <w:p w14:paraId="6CD07ADE"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2</w:t>
            </w:r>
          </w:p>
        </w:tc>
        <w:tc>
          <w:tcPr>
            <w:tcW w:w="1349" w:type="pct"/>
            <w:shd w:val="clear" w:color="auto" w:fill="auto"/>
            <w:noWrap/>
            <w:vAlign w:val="center"/>
            <w:hideMark/>
          </w:tcPr>
          <w:p w14:paraId="15068000"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0,566</w:t>
            </w:r>
          </w:p>
        </w:tc>
        <w:tc>
          <w:tcPr>
            <w:tcW w:w="1349" w:type="pct"/>
            <w:vMerge/>
            <w:tcBorders>
              <w:bottom w:val="single" w:sz="4" w:space="0" w:color="auto"/>
            </w:tcBorders>
            <w:shd w:val="clear" w:color="auto" w:fill="auto"/>
            <w:noWrap/>
            <w:vAlign w:val="center"/>
            <w:hideMark/>
          </w:tcPr>
          <w:p w14:paraId="35694276" w14:textId="0F348427"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22278721"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1DB32509" w14:textId="77777777" w:rsidTr="00C7101A">
        <w:trPr>
          <w:trHeight w:val="300"/>
          <w:jc w:val="center"/>
        </w:trPr>
        <w:tc>
          <w:tcPr>
            <w:tcW w:w="1209" w:type="pct"/>
            <w:shd w:val="clear" w:color="auto" w:fill="auto"/>
            <w:noWrap/>
            <w:vAlign w:val="center"/>
          </w:tcPr>
          <w:p w14:paraId="4A9F3589"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3</w:t>
            </w:r>
          </w:p>
        </w:tc>
        <w:tc>
          <w:tcPr>
            <w:tcW w:w="1349" w:type="pct"/>
            <w:shd w:val="clear" w:color="auto" w:fill="auto"/>
            <w:noWrap/>
            <w:vAlign w:val="center"/>
            <w:hideMark/>
          </w:tcPr>
          <w:p w14:paraId="58D5AD19"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0,388</w:t>
            </w:r>
          </w:p>
        </w:tc>
        <w:tc>
          <w:tcPr>
            <w:tcW w:w="1349" w:type="pct"/>
            <w:vMerge/>
            <w:tcBorders>
              <w:bottom w:val="single" w:sz="4" w:space="0" w:color="auto"/>
            </w:tcBorders>
            <w:shd w:val="clear" w:color="auto" w:fill="auto"/>
            <w:noWrap/>
            <w:vAlign w:val="center"/>
            <w:hideMark/>
          </w:tcPr>
          <w:p w14:paraId="185E7A3E" w14:textId="070BCC85"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7B844E0C"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29302803" w14:textId="77777777" w:rsidTr="00C7101A">
        <w:trPr>
          <w:trHeight w:val="300"/>
          <w:jc w:val="center"/>
        </w:trPr>
        <w:tc>
          <w:tcPr>
            <w:tcW w:w="1209" w:type="pct"/>
            <w:shd w:val="clear" w:color="auto" w:fill="auto"/>
            <w:noWrap/>
            <w:vAlign w:val="center"/>
          </w:tcPr>
          <w:p w14:paraId="7CA09BB7"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4</w:t>
            </w:r>
          </w:p>
        </w:tc>
        <w:tc>
          <w:tcPr>
            <w:tcW w:w="1349" w:type="pct"/>
            <w:shd w:val="clear" w:color="auto" w:fill="auto"/>
            <w:noWrap/>
            <w:vAlign w:val="center"/>
            <w:hideMark/>
          </w:tcPr>
          <w:p w14:paraId="3882A654"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0,3</w:t>
            </w:r>
            <w:r w:rsidRPr="008551A1">
              <w:rPr>
                <w:rFonts w:asciiTheme="majorBidi" w:eastAsia="Times New Roman" w:hAnsiTheme="majorBidi" w:cstheme="majorBidi"/>
                <w:sz w:val="24"/>
                <w:szCs w:val="24"/>
                <w:lang w:val="id-ID"/>
              </w:rPr>
              <w:t>8</w:t>
            </w:r>
            <w:r w:rsidRPr="008551A1">
              <w:rPr>
                <w:rFonts w:asciiTheme="majorBidi" w:eastAsia="Times New Roman" w:hAnsiTheme="majorBidi" w:cstheme="majorBidi"/>
                <w:sz w:val="24"/>
                <w:szCs w:val="24"/>
              </w:rPr>
              <w:t>7</w:t>
            </w:r>
          </w:p>
        </w:tc>
        <w:tc>
          <w:tcPr>
            <w:tcW w:w="1349" w:type="pct"/>
            <w:vMerge/>
            <w:tcBorders>
              <w:bottom w:val="single" w:sz="4" w:space="0" w:color="auto"/>
            </w:tcBorders>
            <w:shd w:val="clear" w:color="auto" w:fill="auto"/>
            <w:noWrap/>
            <w:vAlign w:val="center"/>
            <w:hideMark/>
          </w:tcPr>
          <w:p w14:paraId="0733BF42" w14:textId="20BDCCD0"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673CF92D"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2E28FAF3" w14:textId="77777777" w:rsidTr="00C7101A">
        <w:trPr>
          <w:trHeight w:val="300"/>
          <w:jc w:val="center"/>
        </w:trPr>
        <w:tc>
          <w:tcPr>
            <w:tcW w:w="1209" w:type="pct"/>
            <w:shd w:val="clear" w:color="auto" w:fill="auto"/>
            <w:noWrap/>
            <w:vAlign w:val="center"/>
          </w:tcPr>
          <w:p w14:paraId="377BCDD0"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5</w:t>
            </w:r>
          </w:p>
        </w:tc>
        <w:tc>
          <w:tcPr>
            <w:tcW w:w="1349" w:type="pct"/>
            <w:shd w:val="clear" w:color="auto" w:fill="auto"/>
            <w:noWrap/>
            <w:vAlign w:val="center"/>
            <w:hideMark/>
          </w:tcPr>
          <w:p w14:paraId="23936C6C"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0,464</w:t>
            </w:r>
          </w:p>
        </w:tc>
        <w:tc>
          <w:tcPr>
            <w:tcW w:w="1349" w:type="pct"/>
            <w:vMerge/>
            <w:tcBorders>
              <w:bottom w:val="single" w:sz="4" w:space="0" w:color="auto"/>
            </w:tcBorders>
            <w:shd w:val="clear" w:color="auto" w:fill="auto"/>
            <w:noWrap/>
            <w:vAlign w:val="center"/>
            <w:hideMark/>
          </w:tcPr>
          <w:p w14:paraId="69B32620" w14:textId="616FD6D2"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18CA90FD"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30B88F81" w14:textId="77777777" w:rsidTr="00C7101A">
        <w:trPr>
          <w:trHeight w:val="300"/>
          <w:jc w:val="center"/>
        </w:trPr>
        <w:tc>
          <w:tcPr>
            <w:tcW w:w="1209" w:type="pct"/>
            <w:shd w:val="clear" w:color="auto" w:fill="auto"/>
            <w:noWrap/>
            <w:vAlign w:val="center"/>
          </w:tcPr>
          <w:p w14:paraId="7530093A"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6</w:t>
            </w:r>
          </w:p>
        </w:tc>
        <w:tc>
          <w:tcPr>
            <w:tcW w:w="1349" w:type="pct"/>
            <w:shd w:val="clear" w:color="auto" w:fill="auto"/>
            <w:noWrap/>
            <w:vAlign w:val="center"/>
            <w:hideMark/>
          </w:tcPr>
          <w:p w14:paraId="4EDEE4D0"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0,491</w:t>
            </w:r>
          </w:p>
        </w:tc>
        <w:tc>
          <w:tcPr>
            <w:tcW w:w="1349" w:type="pct"/>
            <w:vMerge/>
            <w:tcBorders>
              <w:bottom w:val="single" w:sz="4" w:space="0" w:color="auto"/>
            </w:tcBorders>
            <w:shd w:val="clear" w:color="auto" w:fill="auto"/>
            <w:noWrap/>
            <w:vAlign w:val="center"/>
            <w:hideMark/>
          </w:tcPr>
          <w:p w14:paraId="57FCEB62" w14:textId="37C9DD6D"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1CDEF70E"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29FCA925" w14:textId="77777777" w:rsidTr="00C7101A">
        <w:trPr>
          <w:trHeight w:val="300"/>
          <w:jc w:val="center"/>
        </w:trPr>
        <w:tc>
          <w:tcPr>
            <w:tcW w:w="1209" w:type="pct"/>
            <w:shd w:val="clear" w:color="auto" w:fill="auto"/>
            <w:noWrap/>
            <w:vAlign w:val="center"/>
          </w:tcPr>
          <w:p w14:paraId="33662347"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7</w:t>
            </w:r>
          </w:p>
        </w:tc>
        <w:tc>
          <w:tcPr>
            <w:tcW w:w="1349" w:type="pct"/>
            <w:shd w:val="clear" w:color="auto" w:fill="auto"/>
            <w:noWrap/>
            <w:vAlign w:val="center"/>
            <w:hideMark/>
          </w:tcPr>
          <w:p w14:paraId="70642558"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0,461</w:t>
            </w:r>
          </w:p>
        </w:tc>
        <w:tc>
          <w:tcPr>
            <w:tcW w:w="1349" w:type="pct"/>
            <w:vMerge/>
            <w:tcBorders>
              <w:bottom w:val="single" w:sz="4" w:space="0" w:color="auto"/>
            </w:tcBorders>
            <w:shd w:val="clear" w:color="auto" w:fill="auto"/>
            <w:noWrap/>
            <w:vAlign w:val="center"/>
            <w:hideMark/>
          </w:tcPr>
          <w:p w14:paraId="4CF996E8" w14:textId="052144BE"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1E1F1887"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1FECF003" w14:textId="77777777" w:rsidTr="00C7101A">
        <w:trPr>
          <w:trHeight w:val="300"/>
          <w:jc w:val="center"/>
        </w:trPr>
        <w:tc>
          <w:tcPr>
            <w:tcW w:w="1209" w:type="pct"/>
            <w:shd w:val="clear" w:color="auto" w:fill="auto"/>
            <w:noWrap/>
            <w:vAlign w:val="center"/>
          </w:tcPr>
          <w:p w14:paraId="5CF1A976"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8</w:t>
            </w:r>
          </w:p>
        </w:tc>
        <w:tc>
          <w:tcPr>
            <w:tcW w:w="1349" w:type="pct"/>
            <w:shd w:val="clear" w:color="auto" w:fill="auto"/>
            <w:noWrap/>
            <w:vAlign w:val="center"/>
            <w:hideMark/>
          </w:tcPr>
          <w:p w14:paraId="3DFEF679"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0,503</w:t>
            </w:r>
          </w:p>
        </w:tc>
        <w:tc>
          <w:tcPr>
            <w:tcW w:w="1349" w:type="pct"/>
            <w:vMerge/>
            <w:tcBorders>
              <w:bottom w:val="single" w:sz="4" w:space="0" w:color="auto"/>
            </w:tcBorders>
            <w:shd w:val="clear" w:color="auto" w:fill="auto"/>
            <w:noWrap/>
            <w:vAlign w:val="center"/>
            <w:hideMark/>
          </w:tcPr>
          <w:p w14:paraId="79425B4B" w14:textId="7627BABD"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01B53633"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3AA49589" w14:textId="77777777" w:rsidTr="00C7101A">
        <w:trPr>
          <w:trHeight w:val="300"/>
          <w:jc w:val="center"/>
        </w:trPr>
        <w:tc>
          <w:tcPr>
            <w:tcW w:w="1209" w:type="pct"/>
            <w:shd w:val="clear" w:color="auto" w:fill="auto"/>
            <w:noWrap/>
            <w:vAlign w:val="center"/>
          </w:tcPr>
          <w:p w14:paraId="5FC06062"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9</w:t>
            </w:r>
          </w:p>
        </w:tc>
        <w:tc>
          <w:tcPr>
            <w:tcW w:w="1349" w:type="pct"/>
            <w:shd w:val="clear" w:color="auto" w:fill="auto"/>
            <w:noWrap/>
            <w:vAlign w:val="center"/>
            <w:hideMark/>
          </w:tcPr>
          <w:p w14:paraId="723E7068"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0,634</w:t>
            </w:r>
          </w:p>
        </w:tc>
        <w:tc>
          <w:tcPr>
            <w:tcW w:w="1349" w:type="pct"/>
            <w:vMerge/>
            <w:tcBorders>
              <w:bottom w:val="single" w:sz="4" w:space="0" w:color="auto"/>
            </w:tcBorders>
            <w:shd w:val="clear" w:color="auto" w:fill="auto"/>
            <w:noWrap/>
            <w:vAlign w:val="center"/>
            <w:hideMark/>
          </w:tcPr>
          <w:p w14:paraId="606B39B2" w14:textId="44B54316"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0C913B82"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1C5FA7D9" w14:textId="77777777" w:rsidTr="00C7101A">
        <w:trPr>
          <w:trHeight w:val="300"/>
          <w:jc w:val="center"/>
        </w:trPr>
        <w:tc>
          <w:tcPr>
            <w:tcW w:w="1209" w:type="pct"/>
            <w:shd w:val="clear" w:color="auto" w:fill="auto"/>
            <w:noWrap/>
            <w:vAlign w:val="center"/>
          </w:tcPr>
          <w:p w14:paraId="57098228"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10</w:t>
            </w:r>
          </w:p>
        </w:tc>
        <w:tc>
          <w:tcPr>
            <w:tcW w:w="1349" w:type="pct"/>
            <w:shd w:val="clear" w:color="auto" w:fill="auto"/>
            <w:noWrap/>
            <w:vAlign w:val="center"/>
            <w:hideMark/>
          </w:tcPr>
          <w:p w14:paraId="22D32D1F"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0,503</w:t>
            </w:r>
          </w:p>
        </w:tc>
        <w:tc>
          <w:tcPr>
            <w:tcW w:w="1349" w:type="pct"/>
            <w:vMerge/>
            <w:tcBorders>
              <w:bottom w:val="single" w:sz="4" w:space="0" w:color="auto"/>
            </w:tcBorders>
            <w:shd w:val="clear" w:color="auto" w:fill="auto"/>
            <w:noWrap/>
            <w:vAlign w:val="center"/>
            <w:hideMark/>
          </w:tcPr>
          <w:p w14:paraId="1A76CA04" w14:textId="36794A28"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5A30C76E"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49DCF012" w14:textId="77777777" w:rsidTr="00C7101A">
        <w:trPr>
          <w:trHeight w:val="300"/>
          <w:jc w:val="center"/>
        </w:trPr>
        <w:tc>
          <w:tcPr>
            <w:tcW w:w="1209" w:type="pct"/>
            <w:shd w:val="clear" w:color="auto" w:fill="auto"/>
            <w:noWrap/>
            <w:vAlign w:val="center"/>
          </w:tcPr>
          <w:p w14:paraId="1CB6DDFE"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11</w:t>
            </w:r>
          </w:p>
        </w:tc>
        <w:tc>
          <w:tcPr>
            <w:tcW w:w="1349" w:type="pct"/>
            <w:shd w:val="clear" w:color="auto" w:fill="auto"/>
            <w:noWrap/>
            <w:vAlign w:val="center"/>
            <w:hideMark/>
          </w:tcPr>
          <w:p w14:paraId="2E6F088E"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0,622</w:t>
            </w:r>
          </w:p>
        </w:tc>
        <w:tc>
          <w:tcPr>
            <w:tcW w:w="1349" w:type="pct"/>
            <w:vMerge/>
            <w:tcBorders>
              <w:bottom w:val="single" w:sz="4" w:space="0" w:color="auto"/>
            </w:tcBorders>
            <w:shd w:val="clear" w:color="auto" w:fill="auto"/>
            <w:noWrap/>
            <w:vAlign w:val="center"/>
            <w:hideMark/>
          </w:tcPr>
          <w:p w14:paraId="74A7FAA9" w14:textId="60787AA6"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6B4825BF"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7E189EC5" w14:textId="77777777" w:rsidTr="00C7101A">
        <w:trPr>
          <w:trHeight w:val="300"/>
          <w:jc w:val="center"/>
        </w:trPr>
        <w:tc>
          <w:tcPr>
            <w:tcW w:w="1209" w:type="pct"/>
            <w:shd w:val="clear" w:color="auto" w:fill="auto"/>
            <w:noWrap/>
            <w:vAlign w:val="center"/>
          </w:tcPr>
          <w:p w14:paraId="3BF2BABB"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12</w:t>
            </w:r>
          </w:p>
        </w:tc>
        <w:tc>
          <w:tcPr>
            <w:tcW w:w="1349" w:type="pct"/>
            <w:shd w:val="clear" w:color="auto" w:fill="auto"/>
            <w:noWrap/>
            <w:vAlign w:val="center"/>
            <w:hideMark/>
          </w:tcPr>
          <w:p w14:paraId="69F269C1"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0,452</w:t>
            </w:r>
          </w:p>
        </w:tc>
        <w:tc>
          <w:tcPr>
            <w:tcW w:w="1349" w:type="pct"/>
            <w:vMerge/>
            <w:tcBorders>
              <w:bottom w:val="single" w:sz="4" w:space="0" w:color="auto"/>
            </w:tcBorders>
            <w:shd w:val="clear" w:color="auto" w:fill="auto"/>
            <w:noWrap/>
            <w:vAlign w:val="center"/>
            <w:hideMark/>
          </w:tcPr>
          <w:p w14:paraId="13CFF871" w14:textId="34DB38F7"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2C7ACD09"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788555A7" w14:textId="77777777" w:rsidTr="00C7101A">
        <w:trPr>
          <w:trHeight w:val="300"/>
          <w:jc w:val="center"/>
        </w:trPr>
        <w:tc>
          <w:tcPr>
            <w:tcW w:w="1209" w:type="pct"/>
            <w:shd w:val="clear" w:color="auto" w:fill="auto"/>
            <w:noWrap/>
            <w:vAlign w:val="center"/>
          </w:tcPr>
          <w:p w14:paraId="118FD6DE"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13</w:t>
            </w:r>
          </w:p>
        </w:tc>
        <w:tc>
          <w:tcPr>
            <w:tcW w:w="1349" w:type="pct"/>
            <w:shd w:val="clear" w:color="auto" w:fill="auto"/>
            <w:noWrap/>
            <w:vAlign w:val="center"/>
            <w:hideMark/>
          </w:tcPr>
          <w:p w14:paraId="5632BA52"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0,692</w:t>
            </w:r>
          </w:p>
        </w:tc>
        <w:tc>
          <w:tcPr>
            <w:tcW w:w="1349" w:type="pct"/>
            <w:vMerge/>
            <w:tcBorders>
              <w:bottom w:val="single" w:sz="4" w:space="0" w:color="auto"/>
            </w:tcBorders>
            <w:shd w:val="clear" w:color="auto" w:fill="auto"/>
            <w:noWrap/>
            <w:vAlign w:val="center"/>
            <w:hideMark/>
          </w:tcPr>
          <w:p w14:paraId="7322B40D" w14:textId="49DFDF93"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156255E1"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3B72D622" w14:textId="77777777" w:rsidTr="00C7101A">
        <w:trPr>
          <w:trHeight w:val="300"/>
          <w:jc w:val="center"/>
        </w:trPr>
        <w:tc>
          <w:tcPr>
            <w:tcW w:w="1209" w:type="pct"/>
            <w:shd w:val="clear" w:color="auto" w:fill="auto"/>
            <w:noWrap/>
            <w:vAlign w:val="center"/>
          </w:tcPr>
          <w:p w14:paraId="2E33DB5C"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14</w:t>
            </w:r>
          </w:p>
        </w:tc>
        <w:tc>
          <w:tcPr>
            <w:tcW w:w="1349" w:type="pct"/>
            <w:shd w:val="clear" w:color="auto" w:fill="auto"/>
            <w:noWrap/>
            <w:vAlign w:val="center"/>
            <w:hideMark/>
          </w:tcPr>
          <w:p w14:paraId="16731D49"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0,453</w:t>
            </w:r>
          </w:p>
        </w:tc>
        <w:tc>
          <w:tcPr>
            <w:tcW w:w="1349" w:type="pct"/>
            <w:vMerge/>
            <w:tcBorders>
              <w:bottom w:val="single" w:sz="4" w:space="0" w:color="auto"/>
            </w:tcBorders>
            <w:shd w:val="clear" w:color="auto" w:fill="auto"/>
            <w:noWrap/>
            <w:vAlign w:val="center"/>
            <w:hideMark/>
          </w:tcPr>
          <w:p w14:paraId="59372A39" w14:textId="3FFC2E96"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345BA918"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2F95912C" w14:textId="77777777" w:rsidTr="00C7101A">
        <w:trPr>
          <w:trHeight w:val="300"/>
          <w:jc w:val="center"/>
        </w:trPr>
        <w:tc>
          <w:tcPr>
            <w:tcW w:w="1209" w:type="pct"/>
            <w:shd w:val="clear" w:color="auto" w:fill="auto"/>
            <w:noWrap/>
            <w:vAlign w:val="center"/>
          </w:tcPr>
          <w:p w14:paraId="3F8DBD14"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15</w:t>
            </w:r>
          </w:p>
        </w:tc>
        <w:tc>
          <w:tcPr>
            <w:tcW w:w="1349" w:type="pct"/>
            <w:shd w:val="clear" w:color="auto" w:fill="auto"/>
            <w:noWrap/>
            <w:vAlign w:val="center"/>
            <w:hideMark/>
          </w:tcPr>
          <w:p w14:paraId="3B9B833B"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0,452</w:t>
            </w:r>
          </w:p>
        </w:tc>
        <w:tc>
          <w:tcPr>
            <w:tcW w:w="1349" w:type="pct"/>
            <w:vMerge/>
            <w:tcBorders>
              <w:bottom w:val="single" w:sz="4" w:space="0" w:color="auto"/>
            </w:tcBorders>
            <w:shd w:val="clear" w:color="auto" w:fill="auto"/>
            <w:noWrap/>
            <w:vAlign w:val="center"/>
            <w:hideMark/>
          </w:tcPr>
          <w:p w14:paraId="5806358A" w14:textId="24A8B03F"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0140D770"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48B37D90" w14:textId="77777777" w:rsidTr="00C7101A">
        <w:trPr>
          <w:trHeight w:val="300"/>
          <w:jc w:val="center"/>
        </w:trPr>
        <w:tc>
          <w:tcPr>
            <w:tcW w:w="1209" w:type="pct"/>
            <w:shd w:val="clear" w:color="auto" w:fill="auto"/>
            <w:noWrap/>
            <w:vAlign w:val="center"/>
          </w:tcPr>
          <w:p w14:paraId="17EF0248"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16</w:t>
            </w:r>
          </w:p>
        </w:tc>
        <w:tc>
          <w:tcPr>
            <w:tcW w:w="1349" w:type="pct"/>
            <w:shd w:val="clear" w:color="auto" w:fill="auto"/>
            <w:noWrap/>
            <w:vAlign w:val="center"/>
            <w:hideMark/>
          </w:tcPr>
          <w:p w14:paraId="47373319"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0,604</w:t>
            </w:r>
          </w:p>
        </w:tc>
        <w:tc>
          <w:tcPr>
            <w:tcW w:w="1349" w:type="pct"/>
            <w:vMerge/>
            <w:tcBorders>
              <w:bottom w:val="single" w:sz="4" w:space="0" w:color="auto"/>
            </w:tcBorders>
            <w:shd w:val="clear" w:color="auto" w:fill="auto"/>
            <w:noWrap/>
            <w:vAlign w:val="center"/>
            <w:hideMark/>
          </w:tcPr>
          <w:p w14:paraId="2BB02B59" w14:textId="45DD4795"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207BCEA6"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4488C276" w14:textId="77777777" w:rsidTr="00C7101A">
        <w:trPr>
          <w:trHeight w:val="300"/>
          <w:jc w:val="center"/>
        </w:trPr>
        <w:tc>
          <w:tcPr>
            <w:tcW w:w="1209" w:type="pct"/>
            <w:shd w:val="clear" w:color="auto" w:fill="auto"/>
            <w:noWrap/>
            <w:vAlign w:val="center"/>
          </w:tcPr>
          <w:p w14:paraId="28E4CD30"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17</w:t>
            </w:r>
          </w:p>
        </w:tc>
        <w:tc>
          <w:tcPr>
            <w:tcW w:w="1349" w:type="pct"/>
            <w:shd w:val="clear" w:color="auto" w:fill="auto"/>
            <w:noWrap/>
            <w:vAlign w:val="center"/>
            <w:hideMark/>
          </w:tcPr>
          <w:p w14:paraId="6CA0760A"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0,585</w:t>
            </w:r>
          </w:p>
        </w:tc>
        <w:tc>
          <w:tcPr>
            <w:tcW w:w="1349" w:type="pct"/>
            <w:vMerge/>
            <w:tcBorders>
              <w:bottom w:val="single" w:sz="4" w:space="0" w:color="auto"/>
            </w:tcBorders>
            <w:shd w:val="clear" w:color="auto" w:fill="auto"/>
            <w:noWrap/>
            <w:vAlign w:val="center"/>
            <w:hideMark/>
          </w:tcPr>
          <w:p w14:paraId="62DD4209" w14:textId="1EC9AE73"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5D3B3C64"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2F56667E" w14:textId="77777777" w:rsidTr="00C7101A">
        <w:trPr>
          <w:trHeight w:val="300"/>
          <w:jc w:val="center"/>
        </w:trPr>
        <w:tc>
          <w:tcPr>
            <w:tcW w:w="1209" w:type="pct"/>
            <w:shd w:val="clear" w:color="auto" w:fill="auto"/>
            <w:noWrap/>
            <w:vAlign w:val="center"/>
          </w:tcPr>
          <w:p w14:paraId="4D99058E"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18</w:t>
            </w:r>
          </w:p>
        </w:tc>
        <w:tc>
          <w:tcPr>
            <w:tcW w:w="1349" w:type="pct"/>
            <w:shd w:val="clear" w:color="auto" w:fill="auto"/>
            <w:noWrap/>
            <w:vAlign w:val="center"/>
            <w:hideMark/>
          </w:tcPr>
          <w:p w14:paraId="0276E684"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0,557</w:t>
            </w:r>
          </w:p>
        </w:tc>
        <w:tc>
          <w:tcPr>
            <w:tcW w:w="1349" w:type="pct"/>
            <w:vMerge/>
            <w:tcBorders>
              <w:bottom w:val="single" w:sz="4" w:space="0" w:color="auto"/>
            </w:tcBorders>
            <w:shd w:val="clear" w:color="auto" w:fill="auto"/>
            <w:noWrap/>
            <w:vAlign w:val="center"/>
            <w:hideMark/>
          </w:tcPr>
          <w:p w14:paraId="267605D6" w14:textId="75C31C6B"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18CA98D8"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0339B567" w14:textId="77777777" w:rsidTr="00C7101A">
        <w:trPr>
          <w:trHeight w:val="300"/>
          <w:jc w:val="center"/>
        </w:trPr>
        <w:tc>
          <w:tcPr>
            <w:tcW w:w="1209" w:type="pct"/>
            <w:shd w:val="clear" w:color="auto" w:fill="auto"/>
            <w:noWrap/>
            <w:vAlign w:val="center"/>
          </w:tcPr>
          <w:p w14:paraId="20A6C951"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19</w:t>
            </w:r>
          </w:p>
        </w:tc>
        <w:tc>
          <w:tcPr>
            <w:tcW w:w="1349" w:type="pct"/>
            <w:shd w:val="clear" w:color="auto" w:fill="auto"/>
            <w:noWrap/>
            <w:vAlign w:val="center"/>
            <w:hideMark/>
          </w:tcPr>
          <w:p w14:paraId="3985DE3A"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0,453</w:t>
            </w:r>
          </w:p>
        </w:tc>
        <w:tc>
          <w:tcPr>
            <w:tcW w:w="1349" w:type="pct"/>
            <w:vMerge/>
            <w:tcBorders>
              <w:bottom w:val="single" w:sz="4" w:space="0" w:color="auto"/>
            </w:tcBorders>
            <w:shd w:val="clear" w:color="auto" w:fill="auto"/>
            <w:noWrap/>
            <w:vAlign w:val="center"/>
            <w:hideMark/>
          </w:tcPr>
          <w:p w14:paraId="5FAB1A94" w14:textId="2D47ABDA" w:rsidR="00EA0BA4" w:rsidRPr="008551A1" w:rsidRDefault="00EA0BA4" w:rsidP="00EA0BA4">
            <w:pPr>
              <w:spacing w:after="0" w:line="240" w:lineRule="auto"/>
              <w:jc w:val="center"/>
              <w:rPr>
                <w:rFonts w:asciiTheme="majorBidi" w:hAnsiTheme="majorBidi" w:cstheme="majorBidi"/>
              </w:rPr>
            </w:pPr>
          </w:p>
        </w:tc>
        <w:tc>
          <w:tcPr>
            <w:tcW w:w="1093" w:type="pct"/>
            <w:shd w:val="clear" w:color="auto" w:fill="auto"/>
            <w:noWrap/>
            <w:vAlign w:val="center"/>
            <w:hideMark/>
          </w:tcPr>
          <w:p w14:paraId="422792DB" w14:textId="77777777" w:rsidR="00EA0BA4" w:rsidRPr="008551A1" w:rsidRDefault="00EA0BA4" w:rsidP="00EA0BA4">
            <w:pPr>
              <w:spacing w:after="0" w:line="240" w:lineRule="auto"/>
              <w:contextualSpacing/>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r w:rsidR="00EA0BA4" w:rsidRPr="008551A1" w14:paraId="2AC4C8DF" w14:textId="77777777" w:rsidTr="00996C68">
        <w:trPr>
          <w:trHeight w:val="300"/>
          <w:jc w:val="center"/>
        </w:trPr>
        <w:tc>
          <w:tcPr>
            <w:tcW w:w="1209" w:type="pct"/>
            <w:tcBorders>
              <w:bottom w:val="single" w:sz="4" w:space="0" w:color="auto"/>
            </w:tcBorders>
            <w:shd w:val="clear" w:color="auto" w:fill="auto"/>
            <w:noWrap/>
            <w:vAlign w:val="center"/>
          </w:tcPr>
          <w:p w14:paraId="57F0DBBA" w14:textId="77777777" w:rsidR="00EA0BA4" w:rsidRPr="008551A1" w:rsidRDefault="00EA0BA4" w:rsidP="00EA0BA4">
            <w:pPr>
              <w:spacing w:after="0" w:line="240" w:lineRule="auto"/>
              <w:jc w:val="center"/>
              <w:rPr>
                <w:rFonts w:asciiTheme="majorBidi" w:hAnsiTheme="majorBidi" w:cstheme="majorBidi"/>
                <w:sz w:val="24"/>
                <w:szCs w:val="24"/>
              </w:rPr>
            </w:pPr>
            <w:r w:rsidRPr="008551A1">
              <w:rPr>
                <w:rFonts w:asciiTheme="majorBidi" w:hAnsiTheme="majorBidi" w:cstheme="majorBidi"/>
                <w:sz w:val="24"/>
                <w:szCs w:val="24"/>
              </w:rPr>
              <w:t>20</w:t>
            </w:r>
          </w:p>
        </w:tc>
        <w:tc>
          <w:tcPr>
            <w:tcW w:w="1349" w:type="pct"/>
            <w:tcBorders>
              <w:bottom w:val="single" w:sz="4" w:space="0" w:color="auto"/>
            </w:tcBorders>
            <w:shd w:val="clear" w:color="auto" w:fill="auto"/>
            <w:noWrap/>
            <w:vAlign w:val="center"/>
            <w:hideMark/>
          </w:tcPr>
          <w:p w14:paraId="4E2A47F6" w14:textId="77777777" w:rsidR="00EA0BA4" w:rsidRPr="008551A1" w:rsidRDefault="00EA0BA4" w:rsidP="00EA0BA4">
            <w:pPr>
              <w:spacing w:after="0" w:line="240" w:lineRule="auto"/>
              <w:jc w:val="center"/>
              <w:rPr>
                <w:rFonts w:asciiTheme="majorBidi" w:eastAsia="Times New Roman" w:hAnsiTheme="majorBidi" w:cstheme="majorBidi"/>
                <w:sz w:val="24"/>
                <w:szCs w:val="24"/>
                <w:vertAlign w:val="superscript"/>
              </w:rPr>
            </w:pPr>
            <w:r w:rsidRPr="008551A1">
              <w:rPr>
                <w:rFonts w:asciiTheme="majorBidi" w:eastAsia="Times New Roman" w:hAnsiTheme="majorBidi" w:cstheme="majorBidi"/>
                <w:sz w:val="24"/>
                <w:szCs w:val="24"/>
              </w:rPr>
              <w:t>0,613</w:t>
            </w:r>
          </w:p>
        </w:tc>
        <w:tc>
          <w:tcPr>
            <w:tcW w:w="1349" w:type="pct"/>
            <w:vMerge/>
            <w:tcBorders>
              <w:bottom w:val="single" w:sz="4" w:space="0" w:color="auto"/>
            </w:tcBorders>
            <w:shd w:val="clear" w:color="auto" w:fill="auto"/>
            <w:noWrap/>
            <w:vAlign w:val="center"/>
            <w:hideMark/>
          </w:tcPr>
          <w:p w14:paraId="47178D98" w14:textId="6E56F5E3" w:rsidR="00EA0BA4" w:rsidRPr="008551A1" w:rsidRDefault="00EA0BA4" w:rsidP="00EA0BA4">
            <w:pPr>
              <w:spacing w:after="0" w:line="240" w:lineRule="auto"/>
              <w:jc w:val="center"/>
              <w:rPr>
                <w:rFonts w:asciiTheme="majorBidi" w:hAnsiTheme="majorBidi" w:cstheme="majorBidi"/>
              </w:rPr>
            </w:pPr>
          </w:p>
        </w:tc>
        <w:tc>
          <w:tcPr>
            <w:tcW w:w="1093" w:type="pct"/>
            <w:tcBorders>
              <w:bottom w:val="single" w:sz="4" w:space="0" w:color="auto"/>
            </w:tcBorders>
            <w:shd w:val="clear" w:color="auto" w:fill="auto"/>
            <w:noWrap/>
            <w:vAlign w:val="center"/>
            <w:hideMark/>
          </w:tcPr>
          <w:p w14:paraId="6D9FE944" w14:textId="77777777" w:rsidR="00EA0BA4" w:rsidRPr="008551A1" w:rsidRDefault="00EA0BA4" w:rsidP="00EA0BA4">
            <w:pPr>
              <w:spacing w:after="0" w:line="240" w:lineRule="auto"/>
              <w:jc w:val="center"/>
              <w:rPr>
                <w:rFonts w:asciiTheme="majorBidi" w:eastAsia="Times New Roman" w:hAnsiTheme="majorBidi" w:cstheme="majorBidi"/>
                <w:sz w:val="24"/>
                <w:szCs w:val="24"/>
              </w:rPr>
            </w:pPr>
            <w:r w:rsidRPr="008551A1">
              <w:rPr>
                <w:rFonts w:asciiTheme="majorBidi" w:eastAsia="Times New Roman" w:hAnsiTheme="majorBidi" w:cstheme="majorBidi"/>
                <w:sz w:val="24"/>
                <w:szCs w:val="24"/>
              </w:rPr>
              <w:t>valid</w:t>
            </w:r>
          </w:p>
        </w:tc>
      </w:tr>
    </w:tbl>
    <w:p w14:paraId="688BAEEC" w14:textId="05134274" w:rsidR="00471B7A" w:rsidRPr="008635E4" w:rsidRDefault="003F7B13" w:rsidP="003F7B13">
      <w:pPr>
        <w:spacing w:after="0"/>
        <w:ind w:left="658"/>
        <w:rPr>
          <w:rFonts w:asciiTheme="majorBidi" w:hAnsiTheme="majorBidi" w:cstheme="majorBidi"/>
          <w:iCs/>
          <w:sz w:val="24"/>
          <w:szCs w:val="24"/>
          <w:lang w:val="fi-FI"/>
        </w:rPr>
      </w:pPr>
      <w:r w:rsidRPr="00D52701">
        <w:rPr>
          <w:rFonts w:asciiTheme="majorBidi" w:hAnsiTheme="majorBidi" w:cstheme="majorBidi"/>
          <w:sz w:val="24"/>
          <w:szCs w:val="24"/>
        </w:rPr>
        <w:t>Source: Results of statistical data processing</w:t>
      </w:r>
    </w:p>
    <w:p w14:paraId="617686B3" w14:textId="4E7A709A" w:rsidR="003A186F" w:rsidRPr="003A186F" w:rsidRDefault="003A186F" w:rsidP="003A186F">
      <w:pPr>
        <w:spacing w:after="0"/>
        <w:ind w:firstLine="720"/>
        <w:jc w:val="both"/>
        <w:rPr>
          <w:rFonts w:ascii="Times New Roman" w:hAnsi="Times New Roman" w:cs="Times New Roman"/>
          <w:sz w:val="24"/>
          <w:szCs w:val="24"/>
        </w:rPr>
      </w:pPr>
      <w:r w:rsidRPr="003A186F">
        <w:rPr>
          <w:rFonts w:ascii="Times New Roman" w:hAnsi="Times New Roman" w:cs="Times New Roman"/>
          <w:sz w:val="24"/>
          <w:szCs w:val="24"/>
        </w:rPr>
        <w:t xml:space="preserve">Based on Table 2, it can be understood that of the 20 question items, all of them are in the valid category. This is because the </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sidRPr="003A186F">
        <w:rPr>
          <w:rFonts w:ascii="Times New Roman" w:hAnsi="Times New Roman" w:cs="Times New Roman"/>
          <w:sz w:val="24"/>
          <w:szCs w:val="24"/>
        </w:rPr>
        <w:t xml:space="preserve"> score for all question items is greater than the </w:t>
      </w:r>
      <w:proofErr w:type="spellStart"/>
      <w:r>
        <w:rPr>
          <w:rFonts w:asciiTheme="majorBidi" w:hAnsiTheme="majorBidi" w:cstheme="majorBidi"/>
          <w:sz w:val="24"/>
          <w:szCs w:val="24"/>
        </w:rPr>
        <w:t>R</w:t>
      </w:r>
      <w:r w:rsidRPr="002F634D">
        <w:rPr>
          <w:rFonts w:asciiTheme="majorBidi" w:hAnsiTheme="majorBidi" w:cstheme="majorBidi"/>
          <w:sz w:val="24"/>
          <w:szCs w:val="24"/>
          <w:vertAlign w:val="subscript"/>
        </w:rPr>
        <w:t>table</w:t>
      </w:r>
      <w:proofErr w:type="spellEnd"/>
      <w:r w:rsidRPr="003A186F">
        <w:rPr>
          <w:rFonts w:ascii="Times New Roman" w:hAnsi="Times New Roman" w:cs="Times New Roman"/>
          <w:sz w:val="24"/>
          <w:szCs w:val="24"/>
        </w:rPr>
        <w:t xml:space="preserve"> score </w:t>
      </w:r>
      <w:r w:rsidRPr="00393836">
        <w:rPr>
          <w:rFonts w:asciiTheme="majorBidi" w:hAnsiTheme="majorBidi" w:cstheme="majorBidi"/>
          <w:sz w:val="24"/>
          <w:szCs w:val="24"/>
        </w:rPr>
        <w:t>(</w:t>
      </w:r>
      <w:proofErr w:type="spellStart"/>
      <w:r w:rsidRPr="004E38B3">
        <w:rPr>
          <w:rFonts w:asciiTheme="majorBidi" w:hAnsiTheme="majorBidi" w:cstheme="majorBidi"/>
          <w:sz w:val="24"/>
          <w:szCs w:val="24"/>
        </w:rPr>
        <w:t>R</w:t>
      </w:r>
      <w:r w:rsidRPr="004E38B3">
        <w:rPr>
          <w:rFonts w:asciiTheme="majorBidi" w:hAnsiTheme="majorBidi" w:cstheme="majorBidi"/>
          <w:sz w:val="24"/>
          <w:szCs w:val="24"/>
          <w:vertAlign w:val="subscript"/>
        </w:rPr>
        <w:t>count</w:t>
      </w:r>
      <w:proofErr w:type="spellEnd"/>
      <w:r>
        <w:rPr>
          <w:rFonts w:asciiTheme="majorBidi" w:hAnsiTheme="majorBidi" w:cstheme="majorBidi"/>
          <w:sz w:val="24"/>
          <w:szCs w:val="24"/>
        </w:rPr>
        <w:t xml:space="preserve"> &gt; </w:t>
      </w:r>
      <w:proofErr w:type="spellStart"/>
      <w:r>
        <w:rPr>
          <w:rFonts w:asciiTheme="majorBidi" w:hAnsiTheme="majorBidi" w:cstheme="majorBidi"/>
          <w:sz w:val="24"/>
          <w:szCs w:val="24"/>
        </w:rPr>
        <w:t>R</w:t>
      </w:r>
      <w:r w:rsidRPr="002F634D">
        <w:rPr>
          <w:rFonts w:asciiTheme="majorBidi" w:hAnsiTheme="majorBidi" w:cstheme="majorBidi"/>
          <w:sz w:val="24"/>
          <w:szCs w:val="24"/>
          <w:vertAlign w:val="subscript"/>
        </w:rPr>
        <w:t>table</w:t>
      </w:r>
      <w:proofErr w:type="spellEnd"/>
      <w:r>
        <w:rPr>
          <w:rFonts w:asciiTheme="majorBidi" w:hAnsiTheme="majorBidi" w:cstheme="majorBidi"/>
          <w:sz w:val="24"/>
          <w:szCs w:val="24"/>
        </w:rPr>
        <w:t>)</w:t>
      </w:r>
      <w:r w:rsidRPr="003A186F">
        <w:rPr>
          <w:rFonts w:ascii="Times New Roman" w:hAnsi="Times New Roman" w:cs="Times New Roman"/>
          <w:sz w:val="24"/>
          <w:szCs w:val="24"/>
        </w:rPr>
        <w:t>.</w:t>
      </w:r>
    </w:p>
    <w:p w14:paraId="4743C72A" w14:textId="1B1A67E8" w:rsidR="003A186F" w:rsidRDefault="003A186F" w:rsidP="003A186F">
      <w:pPr>
        <w:spacing w:after="0"/>
        <w:ind w:firstLine="720"/>
        <w:jc w:val="both"/>
        <w:rPr>
          <w:rFonts w:ascii="Times New Roman" w:hAnsi="Times New Roman" w:cs="Times New Roman"/>
          <w:sz w:val="24"/>
          <w:szCs w:val="24"/>
        </w:rPr>
      </w:pPr>
      <w:r w:rsidRPr="003A186F">
        <w:rPr>
          <w:rFonts w:ascii="Times New Roman" w:hAnsi="Times New Roman" w:cs="Times New Roman"/>
          <w:sz w:val="24"/>
          <w:szCs w:val="24"/>
        </w:rPr>
        <w:t>After testing the validity and reliability of the data, the gain test was then carried out. The basis for carrying out the gain test is the learning results of the experimental class and the control class. The data is described in Table 3:</w:t>
      </w:r>
    </w:p>
    <w:p w14:paraId="5449E30D" w14:textId="77777777" w:rsidR="003A186F" w:rsidRDefault="003A186F" w:rsidP="003A186F">
      <w:pPr>
        <w:spacing w:after="0"/>
        <w:ind w:firstLine="720"/>
        <w:jc w:val="both"/>
        <w:rPr>
          <w:rFonts w:ascii="Times New Roman" w:hAnsi="Times New Roman" w:cs="Times New Roman"/>
          <w:sz w:val="24"/>
          <w:szCs w:val="24"/>
        </w:rPr>
      </w:pPr>
    </w:p>
    <w:p w14:paraId="5C0E6CE9" w14:textId="4EC2582E" w:rsidR="006608AC" w:rsidRDefault="006608AC" w:rsidP="006608AC">
      <w:pPr>
        <w:spacing w:after="0"/>
        <w:jc w:val="center"/>
        <w:rPr>
          <w:rFonts w:ascii="Times New Roman" w:hAnsi="Times New Roman" w:cs="Times New Roman"/>
          <w:sz w:val="24"/>
          <w:szCs w:val="24"/>
        </w:rPr>
      </w:pPr>
      <w:r w:rsidRPr="006608AC">
        <w:rPr>
          <w:rFonts w:ascii="Times New Roman" w:hAnsi="Times New Roman" w:cs="Times New Roman"/>
          <w:b/>
          <w:bCs/>
          <w:sz w:val="24"/>
          <w:szCs w:val="24"/>
        </w:rPr>
        <w:lastRenderedPageBreak/>
        <w:t>Tabel 3</w:t>
      </w:r>
      <w:r>
        <w:rPr>
          <w:rFonts w:ascii="Times New Roman" w:hAnsi="Times New Roman" w:cs="Times New Roman"/>
          <w:sz w:val="24"/>
          <w:szCs w:val="24"/>
        </w:rPr>
        <w:t xml:space="preserve">. </w:t>
      </w:r>
      <w:r w:rsidRPr="006608AC">
        <w:rPr>
          <w:rFonts w:ascii="Times New Roman" w:hAnsi="Times New Roman" w:cs="Times New Roman"/>
          <w:sz w:val="24"/>
          <w:szCs w:val="24"/>
        </w:rPr>
        <w:t xml:space="preserve">Pretest and Posttest </w:t>
      </w:r>
      <w:r w:rsidRPr="006608AC">
        <w:rPr>
          <w:rFonts w:ascii="Times New Roman" w:hAnsi="Times New Roman" w:cs="Times New Roman"/>
          <w:sz w:val="24"/>
          <w:szCs w:val="24"/>
        </w:rPr>
        <w:t xml:space="preserve">Data </w:t>
      </w:r>
      <w:r w:rsidRPr="006608AC">
        <w:rPr>
          <w:rFonts w:ascii="Times New Roman" w:hAnsi="Times New Roman" w:cs="Times New Roman"/>
          <w:sz w:val="24"/>
          <w:szCs w:val="24"/>
        </w:rPr>
        <w:t xml:space="preserve">in the </w:t>
      </w:r>
      <w:r w:rsidRPr="006608AC">
        <w:rPr>
          <w:rFonts w:ascii="Times New Roman" w:hAnsi="Times New Roman" w:cs="Times New Roman"/>
          <w:sz w:val="24"/>
          <w:szCs w:val="24"/>
        </w:rPr>
        <w:t xml:space="preserve">Experimental </w:t>
      </w:r>
      <w:r w:rsidRPr="006608AC">
        <w:rPr>
          <w:rFonts w:ascii="Times New Roman" w:hAnsi="Times New Roman" w:cs="Times New Roman"/>
          <w:sz w:val="24"/>
          <w:szCs w:val="24"/>
        </w:rPr>
        <w:t xml:space="preserve">and </w:t>
      </w:r>
      <w:r w:rsidRPr="006608AC">
        <w:rPr>
          <w:rFonts w:ascii="Times New Roman" w:hAnsi="Times New Roman" w:cs="Times New Roman"/>
          <w:sz w:val="24"/>
          <w:szCs w:val="24"/>
        </w:rPr>
        <w:t>Control Classes</w:t>
      </w:r>
      <w:r>
        <w:rPr>
          <w:rFonts w:ascii="Times New Roman" w:hAnsi="Times New Roman" w:cs="Times New Roman"/>
          <w:sz w:val="24"/>
          <w:szCs w:val="24"/>
        </w:rPr>
        <w:t xml:space="preserve"> </w:t>
      </w:r>
    </w:p>
    <w:tbl>
      <w:tblPr>
        <w:tblStyle w:val="TableGrid"/>
        <w:tblW w:w="9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5"/>
        <w:gridCol w:w="1701"/>
        <w:gridCol w:w="1701"/>
        <w:gridCol w:w="1701"/>
        <w:gridCol w:w="1701"/>
      </w:tblGrid>
      <w:tr w:rsidR="000C765D" w:rsidRPr="00EA0BA4" w14:paraId="052F5403" w14:textId="77777777" w:rsidTr="00EA0BA4">
        <w:tc>
          <w:tcPr>
            <w:tcW w:w="2935" w:type="dxa"/>
            <w:vMerge w:val="restart"/>
            <w:tcBorders>
              <w:top w:val="single" w:sz="4" w:space="0" w:color="auto"/>
            </w:tcBorders>
            <w:vAlign w:val="center"/>
          </w:tcPr>
          <w:p w14:paraId="078765E1" w14:textId="77E15CBA" w:rsidR="000C765D" w:rsidRPr="00EA0BA4" w:rsidRDefault="000C765D" w:rsidP="00EA0BA4">
            <w:pPr>
              <w:jc w:val="center"/>
              <w:rPr>
                <w:rFonts w:ascii="Times New Roman" w:hAnsi="Times New Roman" w:cs="Times New Roman"/>
                <w:sz w:val="24"/>
                <w:szCs w:val="24"/>
              </w:rPr>
            </w:pPr>
            <w:r w:rsidRPr="00EA0BA4">
              <w:rPr>
                <w:rFonts w:ascii="Times New Roman" w:hAnsi="Times New Roman" w:cs="Times New Roman"/>
                <w:sz w:val="24"/>
                <w:szCs w:val="24"/>
              </w:rPr>
              <w:t xml:space="preserve">The </w:t>
            </w:r>
            <w:r w:rsidRPr="00EA0BA4">
              <w:rPr>
                <w:rFonts w:ascii="Times New Roman" w:hAnsi="Times New Roman" w:cs="Times New Roman"/>
                <w:sz w:val="24"/>
                <w:szCs w:val="24"/>
              </w:rPr>
              <w:t>Calculation Results</w:t>
            </w:r>
          </w:p>
        </w:tc>
        <w:tc>
          <w:tcPr>
            <w:tcW w:w="6804" w:type="dxa"/>
            <w:gridSpan w:val="4"/>
            <w:tcBorders>
              <w:top w:val="single" w:sz="4" w:space="0" w:color="auto"/>
              <w:bottom w:val="single" w:sz="4" w:space="0" w:color="auto"/>
            </w:tcBorders>
          </w:tcPr>
          <w:p w14:paraId="5602919D" w14:textId="4E6F8220" w:rsidR="000C765D" w:rsidRPr="00EA0BA4" w:rsidRDefault="006608AC" w:rsidP="000C765D">
            <w:pPr>
              <w:jc w:val="center"/>
              <w:rPr>
                <w:rFonts w:ascii="Times New Roman" w:hAnsi="Times New Roman" w:cs="Times New Roman"/>
                <w:sz w:val="24"/>
                <w:szCs w:val="24"/>
              </w:rPr>
            </w:pPr>
            <w:r w:rsidRPr="006608AC">
              <w:rPr>
                <w:rFonts w:ascii="Times New Roman" w:hAnsi="Times New Roman" w:cs="Times New Roman"/>
                <w:sz w:val="24"/>
                <w:szCs w:val="24"/>
              </w:rPr>
              <w:t>Classes</w:t>
            </w:r>
          </w:p>
        </w:tc>
      </w:tr>
      <w:tr w:rsidR="000C765D" w:rsidRPr="00EA0BA4" w14:paraId="12102A6E" w14:textId="77777777" w:rsidTr="00EA0BA4">
        <w:tc>
          <w:tcPr>
            <w:tcW w:w="2935" w:type="dxa"/>
            <w:vMerge/>
          </w:tcPr>
          <w:p w14:paraId="57C3DD56" w14:textId="61DD0A4F" w:rsidR="000C765D" w:rsidRPr="00EA0BA4" w:rsidRDefault="000C765D" w:rsidP="00BD1AD8">
            <w:pPr>
              <w:jc w:val="both"/>
              <w:rPr>
                <w:rFonts w:ascii="Times New Roman" w:hAnsi="Times New Roman" w:cs="Times New Roman"/>
                <w:sz w:val="24"/>
                <w:szCs w:val="24"/>
              </w:rPr>
            </w:pPr>
          </w:p>
        </w:tc>
        <w:tc>
          <w:tcPr>
            <w:tcW w:w="3402" w:type="dxa"/>
            <w:gridSpan w:val="2"/>
            <w:tcBorders>
              <w:top w:val="single" w:sz="4" w:space="0" w:color="auto"/>
              <w:bottom w:val="single" w:sz="4" w:space="0" w:color="auto"/>
            </w:tcBorders>
          </w:tcPr>
          <w:p w14:paraId="2AFBEA37" w14:textId="66A93BF7" w:rsidR="000C765D" w:rsidRPr="00EA0BA4" w:rsidRDefault="006608AC" w:rsidP="000C765D">
            <w:pPr>
              <w:jc w:val="center"/>
              <w:rPr>
                <w:rFonts w:ascii="Times New Roman" w:hAnsi="Times New Roman" w:cs="Times New Roman"/>
                <w:sz w:val="24"/>
                <w:szCs w:val="24"/>
              </w:rPr>
            </w:pPr>
            <w:r w:rsidRPr="006608AC">
              <w:rPr>
                <w:rFonts w:ascii="Times New Roman" w:hAnsi="Times New Roman" w:cs="Times New Roman"/>
                <w:sz w:val="24"/>
                <w:szCs w:val="24"/>
              </w:rPr>
              <w:t>Experimental</w:t>
            </w:r>
          </w:p>
        </w:tc>
        <w:tc>
          <w:tcPr>
            <w:tcW w:w="3402" w:type="dxa"/>
            <w:gridSpan w:val="2"/>
            <w:tcBorders>
              <w:top w:val="single" w:sz="4" w:space="0" w:color="auto"/>
              <w:bottom w:val="single" w:sz="4" w:space="0" w:color="auto"/>
            </w:tcBorders>
          </w:tcPr>
          <w:p w14:paraId="6533DA4E" w14:textId="780E3A12" w:rsidR="000C765D" w:rsidRPr="00EA0BA4" w:rsidRDefault="006608AC" w:rsidP="000C765D">
            <w:pPr>
              <w:jc w:val="center"/>
              <w:rPr>
                <w:rFonts w:ascii="Times New Roman" w:hAnsi="Times New Roman" w:cs="Times New Roman"/>
                <w:sz w:val="24"/>
                <w:szCs w:val="24"/>
              </w:rPr>
            </w:pPr>
            <w:r>
              <w:rPr>
                <w:rFonts w:ascii="Times New Roman" w:hAnsi="Times New Roman" w:cs="Times New Roman"/>
                <w:sz w:val="24"/>
                <w:szCs w:val="24"/>
              </w:rPr>
              <w:t>C</w:t>
            </w:r>
            <w:r w:rsidR="000C765D" w:rsidRPr="00EA0BA4">
              <w:rPr>
                <w:rFonts w:ascii="Times New Roman" w:hAnsi="Times New Roman" w:cs="Times New Roman"/>
                <w:sz w:val="24"/>
                <w:szCs w:val="24"/>
              </w:rPr>
              <w:t>ontrol</w:t>
            </w:r>
          </w:p>
        </w:tc>
      </w:tr>
      <w:tr w:rsidR="000C765D" w:rsidRPr="00EA0BA4" w14:paraId="34227ABB" w14:textId="77777777" w:rsidTr="00EA0BA4">
        <w:tc>
          <w:tcPr>
            <w:tcW w:w="2935" w:type="dxa"/>
            <w:vMerge/>
          </w:tcPr>
          <w:p w14:paraId="3ADDAF48" w14:textId="77777777" w:rsidR="000C765D" w:rsidRPr="00EA0BA4" w:rsidRDefault="000C765D" w:rsidP="00750146">
            <w:pPr>
              <w:jc w:val="both"/>
              <w:rPr>
                <w:rFonts w:ascii="Times New Roman" w:hAnsi="Times New Roman" w:cs="Times New Roman"/>
                <w:sz w:val="24"/>
                <w:szCs w:val="24"/>
              </w:rPr>
            </w:pPr>
          </w:p>
        </w:tc>
        <w:tc>
          <w:tcPr>
            <w:tcW w:w="1701" w:type="dxa"/>
            <w:tcBorders>
              <w:top w:val="single" w:sz="4" w:space="0" w:color="auto"/>
              <w:bottom w:val="single" w:sz="4" w:space="0" w:color="auto"/>
            </w:tcBorders>
          </w:tcPr>
          <w:p w14:paraId="659A2935" w14:textId="6728829B" w:rsidR="000C765D" w:rsidRPr="00EA0BA4" w:rsidRDefault="000C765D" w:rsidP="000C765D">
            <w:pPr>
              <w:jc w:val="center"/>
              <w:rPr>
                <w:rFonts w:ascii="Times New Roman" w:hAnsi="Times New Roman" w:cs="Times New Roman"/>
                <w:sz w:val="24"/>
                <w:szCs w:val="24"/>
              </w:rPr>
            </w:pPr>
            <w:r w:rsidRPr="00EA0BA4">
              <w:rPr>
                <w:rFonts w:ascii="Times New Roman" w:hAnsi="Times New Roman" w:cs="Times New Roman"/>
                <w:sz w:val="24"/>
                <w:szCs w:val="24"/>
              </w:rPr>
              <w:t>Pretest</w:t>
            </w:r>
          </w:p>
        </w:tc>
        <w:tc>
          <w:tcPr>
            <w:tcW w:w="1701" w:type="dxa"/>
            <w:tcBorders>
              <w:top w:val="single" w:sz="4" w:space="0" w:color="auto"/>
              <w:bottom w:val="single" w:sz="4" w:space="0" w:color="auto"/>
            </w:tcBorders>
          </w:tcPr>
          <w:p w14:paraId="662BBE1A" w14:textId="6146BC21" w:rsidR="000C765D" w:rsidRPr="00EA0BA4" w:rsidRDefault="000C765D" w:rsidP="000C765D">
            <w:pPr>
              <w:jc w:val="center"/>
              <w:rPr>
                <w:rFonts w:ascii="Times New Roman" w:hAnsi="Times New Roman" w:cs="Times New Roman"/>
                <w:sz w:val="24"/>
                <w:szCs w:val="24"/>
              </w:rPr>
            </w:pPr>
            <w:r w:rsidRPr="00EA0BA4">
              <w:rPr>
                <w:rFonts w:ascii="Times New Roman" w:hAnsi="Times New Roman" w:cs="Times New Roman"/>
                <w:sz w:val="24"/>
                <w:szCs w:val="24"/>
              </w:rPr>
              <w:t>Posttest</w:t>
            </w:r>
          </w:p>
        </w:tc>
        <w:tc>
          <w:tcPr>
            <w:tcW w:w="1701" w:type="dxa"/>
            <w:tcBorders>
              <w:top w:val="single" w:sz="4" w:space="0" w:color="auto"/>
              <w:bottom w:val="single" w:sz="4" w:space="0" w:color="auto"/>
            </w:tcBorders>
          </w:tcPr>
          <w:p w14:paraId="3728E235" w14:textId="537AA9FD" w:rsidR="000C765D" w:rsidRPr="00EA0BA4" w:rsidRDefault="000C765D" w:rsidP="000C765D">
            <w:pPr>
              <w:jc w:val="center"/>
              <w:rPr>
                <w:rFonts w:ascii="Times New Roman" w:hAnsi="Times New Roman" w:cs="Times New Roman"/>
                <w:sz w:val="24"/>
                <w:szCs w:val="24"/>
              </w:rPr>
            </w:pPr>
            <w:r w:rsidRPr="00EA0BA4">
              <w:rPr>
                <w:rFonts w:ascii="Times New Roman" w:hAnsi="Times New Roman" w:cs="Times New Roman"/>
                <w:sz w:val="24"/>
                <w:szCs w:val="24"/>
              </w:rPr>
              <w:t>Pretest</w:t>
            </w:r>
          </w:p>
        </w:tc>
        <w:tc>
          <w:tcPr>
            <w:tcW w:w="1701" w:type="dxa"/>
            <w:tcBorders>
              <w:top w:val="single" w:sz="4" w:space="0" w:color="auto"/>
              <w:bottom w:val="single" w:sz="4" w:space="0" w:color="auto"/>
            </w:tcBorders>
          </w:tcPr>
          <w:p w14:paraId="367AE146" w14:textId="23D840BA" w:rsidR="000C765D" w:rsidRPr="00EA0BA4" w:rsidRDefault="000C765D" w:rsidP="000C765D">
            <w:pPr>
              <w:jc w:val="center"/>
              <w:rPr>
                <w:rFonts w:ascii="Times New Roman" w:hAnsi="Times New Roman" w:cs="Times New Roman"/>
                <w:sz w:val="24"/>
                <w:szCs w:val="24"/>
              </w:rPr>
            </w:pPr>
            <w:r w:rsidRPr="00EA0BA4">
              <w:rPr>
                <w:rFonts w:ascii="Times New Roman" w:hAnsi="Times New Roman" w:cs="Times New Roman"/>
                <w:sz w:val="24"/>
                <w:szCs w:val="24"/>
              </w:rPr>
              <w:t>Posttest</w:t>
            </w:r>
          </w:p>
        </w:tc>
      </w:tr>
      <w:tr w:rsidR="00750146" w:rsidRPr="00EA0BA4" w14:paraId="6B9FAFA1" w14:textId="77777777" w:rsidTr="00EA0BA4">
        <w:tc>
          <w:tcPr>
            <w:tcW w:w="2935" w:type="dxa"/>
          </w:tcPr>
          <w:p w14:paraId="702490A8" w14:textId="4FD04CFA" w:rsidR="00750146" w:rsidRPr="00EA0BA4" w:rsidRDefault="006608AC" w:rsidP="00750146">
            <w:pPr>
              <w:jc w:val="both"/>
              <w:rPr>
                <w:rFonts w:ascii="Times New Roman" w:hAnsi="Times New Roman" w:cs="Times New Roman"/>
                <w:sz w:val="24"/>
                <w:szCs w:val="24"/>
              </w:rPr>
            </w:pPr>
            <w:r w:rsidRPr="00EA0BA4">
              <w:rPr>
                <w:rFonts w:ascii="Times New Roman" w:hAnsi="Times New Roman" w:cs="Times New Roman"/>
                <w:sz w:val="24"/>
                <w:szCs w:val="24"/>
              </w:rPr>
              <w:t>Mean</w:t>
            </w:r>
          </w:p>
        </w:tc>
        <w:tc>
          <w:tcPr>
            <w:tcW w:w="1701" w:type="dxa"/>
            <w:tcBorders>
              <w:top w:val="single" w:sz="4" w:space="0" w:color="auto"/>
            </w:tcBorders>
          </w:tcPr>
          <w:p w14:paraId="45CE68A1" w14:textId="32F6494D" w:rsidR="00750146" w:rsidRPr="00EA0BA4" w:rsidRDefault="00750146" w:rsidP="000C765D">
            <w:pPr>
              <w:jc w:val="right"/>
              <w:rPr>
                <w:rFonts w:ascii="Times New Roman" w:hAnsi="Times New Roman" w:cs="Times New Roman"/>
                <w:sz w:val="24"/>
                <w:szCs w:val="24"/>
              </w:rPr>
            </w:pPr>
            <w:r w:rsidRPr="00EA0BA4">
              <w:rPr>
                <w:rFonts w:ascii="Times New Roman" w:hAnsi="Times New Roman" w:cs="Times New Roman"/>
                <w:sz w:val="24"/>
                <w:szCs w:val="24"/>
              </w:rPr>
              <w:t>6</w:t>
            </w:r>
            <w:r w:rsidRPr="00EA0BA4">
              <w:rPr>
                <w:rFonts w:ascii="Times New Roman" w:hAnsi="Times New Roman" w:cs="Times New Roman"/>
                <w:sz w:val="24"/>
                <w:szCs w:val="24"/>
                <w:lang w:val="id-ID"/>
              </w:rPr>
              <w:t>1</w:t>
            </w:r>
            <w:r w:rsidRPr="00EA0BA4">
              <w:rPr>
                <w:rFonts w:ascii="Times New Roman" w:hAnsi="Times New Roman" w:cs="Times New Roman"/>
                <w:sz w:val="24"/>
                <w:szCs w:val="24"/>
              </w:rPr>
              <w:t>.</w:t>
            </w:r>
            <w:r w:rsidRPr="00EA0BA4">
              <w:rPr>
                <w:rFonts w:ascii="Times New Roman" w:hAnsi="Times New Roman" w:cs="Times New Roman"/>
                <w:sz w:val="24"/>
                <w:szCs w:val="24"/>
                <w:lang w:val="id-ID"/>
              </w:rPr>
              <w:t>9</w:t>
            </w:r>
            <w:r w:rsidRPr="00EA0BA4">
              <w:rPr>
                <w:rFonts w:ascii="Times New Roman" w:hAnsi="Times New Roman" w:cs="Times New Roman"/>
                <w:sz w:val="24"/>
                <w:szCs w:val="24"/>
              </w:rPr>
              <w:t>0</w:t>
            </w:r>
          </w:p>
        </w:tc>
        <w:tc>
          <w:tcPr>
            <w:tcW w:w="1701" w:type="dxa"/>
            <w:tcBorders>
              <w:top w:val="single" w:sz="4" w:space="0" w:color="auto"/>
            </w:tcBorders>
          </w:tcPr>
          <w:p w14:paraId="1A90BC09" w14:textId="1D78DCB8" w:rsidR="00750146" w:rsidRPr="00EA0BA4" w:rsidRDefault="000C765D" w:rsidP="000C765D">
            <w:pPr>
              <w:jc w:val="right"/>
              <w:rPr>
                <w:rFonts w:ascii="Times New Roman" w:hAnsi="Times New Roman" w:cs="Times New Roman"/>
                <w:sz w:val="24"/>
                <w:szCs w:val="24"/>
              </w:rPr>
            </w:pPr>
            <w:r w:rsidRPr="00EA0BA4">
              <w:rPr>
                <w:rFonts w:ascii="Times New Roman" w:hAnsi="Times New Roman" w:cs="Times New Roman"/>
                <w:sz w:val="24"/>
                <w:szCs w:val="24"/>
              </w:rPr>
              <w:t>85.71</w:t>
            </w:r>
          </w:p>
        </w:tc>
        <w:tc>
          <w:tcPr>
            <w:tcW w:w="1701" w:type="dxa"/>
            <w:tcBorders>
              <w:top w:val="single" w:sz="4" w:space="0" w:color="auto"/>
            </w:tcBorders>
          </w:tcPr>
          <w:p w14:paraId="3D8A6D0D" w14:textId="3011D336" w:rsidR="00750146" w:rsidRPr="00EA0BA4" w:rsidRDefault="00C40A3A" w:rsidP="00C40A3A">
            <w:pPr>
              <w:jc w:val="right"/>
              <w:rPr>
                <w:rFonts w:ascii="Times New Roman" w:hAnsi="Times New Roman" w:cs="Times New Roman"/>
                <w:sz w:val="24"/>
                <w:szCs w:val="24"/>
              </w:rPr>
            </w:pPr>
            <w:r w:rsidRPr="00EA0BA4">
              <w:rPr>
                <w:rFonts w:ascii="Times New Roman" w:hAnsi="Times New Roman" w:cs="Times New Roman"/>
                <w:sz w:val="24"/>
                <w:szCs w:val="24"/>
              </w:rPr>
              <w:t>55.71</w:t>
            </w:r>
          </w:p>
        </w:tc>
        <w:tc>
          <w:tcPr>
            <w:tcW w:w="1701" w:type="dxa"/>
            <w:tcBorders>
              <w:top w:val="single" w:sz="4" w:space="0" w:color="auto"/>
            </w:tcBorders>
          </w:tcPr>
          <w:p w14:paraId="02866604" w14:textId="4DF8D7E8" w:rsidR="00750146" w:rsidRPr="00EA0BA4" w:rsidRDefault="00710490" w:rsidP="00710490">
            <w:pPr>
              <w:jc w:val="right"/>
              <w:rPr>
                <w:rFonts w:ascii="Times New Roman" w:hAnsi="Times New Roman" w:cs="Times New Roman"/>
                <w:sz w:val="24"/>
                <w:szCs w:val="24"/>
              </w:rPr>
            </w:pPr>
            <w:r w:rsidRPr="00EA0BA4">
              <w:rPr>
                <w:rFonts w:ascii="Times New Roman" w:hAnsi="Times New Roman" w:cs="Times New Roman"/>
                <w:sz w:val="24"/>
                <w:szCs w:val="24"/>
                <w:lang w:val="id-ID"/>
              </w:rPr>
              <w:t>72</w:t>
            </w:r>
            <w:r w:rsidRPr="00EA0BA4">
              <w:rPr>
                <w:rFonts w:ascii="Times New Roman" w:hAnsi="Times New Roman" w:cs="Times New Roman"/>
                <w:sz w:val="24"/>
                <w:szCs w:val="24"/>
                <w:lang w:val="id-ID"/>
              </w:rPr>
              <w:t>.</w:t>
            </w:r>
            <w:r w:rsidRPr="00EA0BA4">
              <w:rPr>
                <w:rFonts w:ascii="Times New Roman" w:hAnsi="Times New Roman" w:cs="Times New Roman"/>
                <w:sz w:val="24"/>
                <w:szCs w:val="24"/>
                <w:lang w:val="id-ID"/>
              </w:rPr>
              <w:t xml:space="preserve">38 </w:t>
            </w:r>
          </w:p>
        </w:tc>
      </w:tr>
      <w:tr w:rsidR="00750146" w:rsidRPr="00EA0BA4" w14:paraId="1ED580BE" w14:textId="77777777" w:rsidTr="00EA0BA4">
        <w:tc>
          <w:tcPr>
            <w:tcW w:w="2935" w:type="dxa"/>
          </w:tcPr>
          <w:p w14:paraId="407AA3F3" w14:textId="1C846F18" w:rsidR="00750146" w:rsidRPr="00EA0BA4" w:rsidRDefault="006608AC" w:rsidP="00750146">
            <w:pPr>
              <w:jc w:val="both"/>
              <w:rPr>
                <w:rFonts w:ascii="Times New Roman" w:hAnsi="Times New Roman" w:cs="Times New Roman"/>
                <w:sz w:val="24"/>
                <w:szCs w:val="24"/>
              </w:rPr>
            </w:pPr>
            <w:r w:rsidRPr="00EA0BA4">
              <w:rPr>
                <w:rFonts w:ascii="Times New Roman" w:hAnsi="Times New Roman" w:cs="Times New Roman"/>
                <w:sz w:val="24"/>
                <w:szCs w:val="24"/>
              </w:rPr>
              <w:t>Median</w:t>
            </w:r>
          </w:p>
        </w:tc>
        <w:tc>
          <w:tcPr>
            <w:tcW w:w="1701" w:type="dxa"/>
          </w:tcPr>
          <w:p w14:paraId="3BF07F63" w14:textId="30EC284A" w:rsidR="00750146" w:rsidRPr="00EA0BA4" w:rsidRDefault="00750146" w:rsidP="000C765D">
            <w:pPr>
              <w:jc w:val="right"/>
              <w:rPr>
                <w:rFonts w:ascii="Times New Roman" w:hAnsi="Times New Roman" w:cs="Times New Roman"/>
                <w:sz w:val="24"/>
                <w:szCs w:val="24"/>
              </w:rPr>
            </w:pPr>
            <w:r w:rsidRPr="00EA0BA4">
              <w:rPr>
                <w:rFonts w:ascii="Times New Roman" w:hAnsi="Times New Roman" w:cs="Times New Roman"/>
                <w:sz w:val="24"/>
                <w:szCs w:val="24"/>
              </w:rPr>
              <w:t>6</w:t>
            </w:r>
            <w:r w:rsidR="00C005DC" w:rsidRPr="00EA0BA4">
              <w:rPr>
                <w:rFonts w:ascii="Times New Roman" w:hAnsi="Times New Roman" w:cs="Times New Roman"/>
                <w:sz w:val="24"/>
                <w:szCs w:val="24"/>
              </w:rPr>
              <w:t>3</w:t>
            </w:r>
          </w:p>
        </w:tc>
        <w:tc>
          <w:tcPr>
            <w:tcW w:w="1701" w:type="dxa"/>
          </w:tcPr>
          <w:p w14:paraId="1453D834" w14:textId="6ED264A3" w:rsidR="00750146" w:rsidRPr="00EA0BA4" w:rsidRDefault="000C765D" w:rsidP="000C765D">
            <w:pPr>
              <w:jc w:val="right"/>
              <w:rPr>
                <w:rFonts w:ascii="Times New Roman" w:hAnsi="Times New Roman" w:cs="Times New Roman"/>
                <w:sz w:val="24"/>
                <w:szCs w:val="24"/>
              </w:rPr>
            </w:pPr>
            <w:r w:rsidRPr="00EA0BA4">
              <w:rPr>
                <w:rFonts w:ascii="Times New Roman" w:hAnsi="Times New Roman" w:cs="Times New Roman"/>
                <w:sz w:val="24"/>
                <w:szCs w:val="24"/>
              </w:rPr>
              <w:t>85</w:t>
            </w:r>
          </w:p>
        </w:tc>
        <w:tc>
          <w:tcPr>
            <w:tcW w:w="1701" w:type="dxa"/>
          </w:tcPr>
          <w:p w14:paraId="6F99F132" w14:textId="64F155DF" w:rsidR="00750146" w:rsidRPr="00EA0BA4" w:rsidRDefault="00710490" w:rsidP="00710490">
            <w:pPr>
              <w:jc w:val="right"/>
              <w:rPr>
                <w:rFonts w:ascii="Times New Roman" w:hAnsi="Times New Roman" w:cs="Times New Roman"/>
                <w:sz w:val="24"/>
                <w:szCs w:val="24"/>
              </w:rPr>
            </w:pPr>
            <w:r w:rsidRPr="00EA0BA4">
              <w:rPr>
                <w:rFonts w:ascii="Times New Roman" w:hAnsi="Times New Roman" w:cs="Times New Roman"/>
                <w:sz w:val="24"/>
                <w:szCs w:val="24"/>
              </w:rPr>
              <w:t>55</w:t>
            </w:r>
          </w:p>
        </w:tc>
        <w:tc>
          <w:tcPr>
            <w:tcW w:w="1701" w:type="dxa"/>
          </w:tcPr>
          <w:p w14:paraId="7FC6EEBD" w14:textId="19783237" w:rsidR="00750146" w:rsidRPr="00EA0BA4" w:rsidRDefault="00710490" w:rsidP="00710490">
            <w:pPr>
              <w:jc w:val="right"/>
              <w:rPr>
                <w:rFonts w:ascii="Times New Roman" w:hAnsi="Times New Roman" w:cs="Times New Roman"/>
                <w:sz w:val="24"/>
                <w:szCs w:val="24"/>
              </w:rPr>
            </w:pPr>
            <w:r w:rsidRPr="00EA0BA4">
              <w:rPr>
                <w:rFonts w:ascii="Times New Roman" w:hAnsi="Times New Roman" w:cs="Times New Roman"/>
                <w:sz w:val="24"/>
                <w:szCs w:val="24"/>
                <w:lang w:val="id-ID"/>
              </w:rPr>
              <w:t>72</w:t>
            </w:r>
          </w:p>
        </w:tc>
      </w:tr>
      <w:tr w:rsidR="00750146" w:rsidRPr="00EA0BA4" w14:paraId="0C975A86" w14:textId="77777777" w:rsidTr="00EA0BA4">
        <w:tc>
          <w:tcPr>
            <w:tcW w:w="2935" w:type="dxa"/>
          </w:tcPr>
          <w:p w14:paraId="1DE3A175" w14:textId="56896F16" w:rsidR="00750146" w:rsidRPr="00EA0BA4" w:rsidRDefault="006608AC" w:rsidP="00750146">
            <w:pPr>
              <w:jc w:val="both"/>
              <w:rPr>
                <w:rFonts w:ascii="Times New Roman" w:hAnsi="Times New Roman" w:cs="Times New Roman"/>
                <w:sz w:val="24"/>
                <w:szCs w:val="24"/>
              </w:rPr>
            </w:pPr>
            <w:r w:rsidRPr="00EA0BA4">
              <w:rPr>
                <w:rFonts w:ascii="Times New Roman" w:hAnsi="Times New Roman" w:cs="Times New Roman"/>
                <w:sz w:val="24"/>
                <w:szCs w:val="24"/>
              </w:rPr>
              <w:t>Mode</w:t>
            </w:r>
          </w:p>
        </w:tc>
        <w:tc>
          <w:tcPr>
            <w:tcW w:w="1701" w:type="dxa"/>
          </w:tcPr>
          <w:p w14:paraId="40B5C199" w14:textId="1A75B6A2" w:rsidR="00750146" w:rsidRPr="00EA0BA4" w:rsidRDefault="00750146" w:rsidP="000C765D">
            <w:pPr>
              <w:jc w:val="right"/>
              <w:rPr>
                <w:rFonts w:ascii="Times New Roman" w:hAnsi="Times New Roman" w:cs="Times New Roman"/>
                <w:sz w:val="24"/>
                <w:szCs w:val="24"/>
              </w:rPr>
            </w:pPr>
            <w:r w:rsidRPr="00EA0BA4">
              <w:rPr>
                <w:rFonts w:ascii="Times New Roman" w:hAnsi="Times New Roman" w:cs="Times New Roman"/>
                <w:sz w:val="24"/>
                <w:szCs w:val="24"/>
              </w:rPr>
              <w:t>50</w:t>
            </w:r>
          </w:p>
        </w:tc>
        <w:tc>
          <w:tcPr>
            <w:tcW w:w="1701" w:type="dxa"/>
          </w:tcPr>
          <w:p w14:paraId="17D0D7FC" w14:textId="186BC58A" w:rsidR="00750146" w:rsidRPr="00EA0BA4" w:rsidRDefault="000C765D" w:rsidP="000C765D">
            <w:pPr>
              <w:jc w:val="right"/>
              <w:rPr>
                <w:rFonts w:ascii="Times New Roman" w:hAnsi="Times New Roman" w:cs="Times New Roman"/>
                <w:sz w:val="24"/>
                <w:szCs w:val="24"/>
              </w:rPr>
            </w:pPr>
            <w:r w:rsidRPr="00EA0BA4">
              <w:rPr>
                <w:rFonts w:ascii="Times New Roman" w:hAnsi="Times New Roman" w:cs="Times New Roman"/>
                <w:sz w:val="24"/>
                <w:szCs w:val="24"/>
              </w:rPr>
              <w:t>85</w:t>
            </w:r>
          </w:p>
        </w:tc>
        <w:tc>
          <w:tcPr>
            <w:tcW w:w="1701" w:type="dxa"/>
          </w:tcPr>
          <w:p w14:paraId="41FAAA60" w14:textId="34A97B70" w:rsidR="00750146" w:rsidRPr="00EA0BA4" w:rsidRDefault="00C40A3A" w:rsidP="00C40A3A">
            <w:pPr>
              <w:jc w:val="right"/>
              <w:rPr>
                <w:rFonts w:ascii="Times New Roman" w:hAnsi="Times New Roman" w:cs="Times New Roman"/>
                <w:sz w:val="24"/>
                <w:szCs w:val="24"/>
              </w:rPr>
            </w:pPr>
            <w:r w:rsidRPr="00EA0BA4">
              <w:rPr>
                <w:rFonts w:ascii="Times New Roman" w:hAnsi="Times New Roman" w:cs="Times New Roman"/>
                <w:sz w:val="24"/>
                <w:szCs w:val="24"/>
              </w:rPr>
              <w:t>50</w:t>
            </w:r>
          </w:p>
        </w:tc>
        <w:tc>
          <w:tcPr>
            <w:tcW w:w="1701" w:type="dxa"/>
          </w:tcPr>
          <w:p w14:paraId="4866F7D2" w14:textId="332B3888" w:rsidR="00750146" w:rsidRPr="00EA0BA4" w:rsidRDefault="00710490" w:rsidP="00710490">
            <w:pPr>
              <w:jc w:val="right"/>
              <w:rPr>
                <w:rFonts w:ascii="Times New Roman" w:hAnsi="Times New Roman" w:cs="Times New Roman"/>
                <w:sz w:val="24"/>
                <w:szCs w:val="24"/>
              </w:rPr>
            </w:pPr>
            <w:r w:rsidRPr="00EA0BA4">
              <w:rPr>
                <w:rFonts w:ascii="Times New Roman" w:hAnsi="Times New Roman" w:cs="Times New Roman"/>
                <w:sz w:val="24"/>
                <w:szCs w:val="24"/>
                <w:lang w:val="id-ID"/>
              </w:rPr>
              <w:t>70</w:t>
            </w:r>
          </w:p>
        </w:tc>
      </w:tr>
      <w:tr w:rsidR="00750146" w:rsidRPr="00EA0BA4" w14:paraId="4F6CB054" w14:textId="77777777" w:rsidTr="00EA0BA4">
        <w:tc>
          <w:tcPr>
            <w:tcW w:w="2935" w:type="dxa"/>
          </w:tcPr>
          <w:p w14:paraId="1D87A63C" w14:textId="17B576D6" w:rsidR="00750146" w:rsidRPr="00EA0BA4" w:rsidRDefault="00750146" w:rsidP="00750146">
            <w:pPr>
              <w:jc w:val="both"/>
              <w:rPr>
                <w:rFonts w:ascii="Times New Roman" w:hAnsi="Times New Roman" w:cs="Times New Roman"/>
                <w:sz w:val="24"/>
                <w:szCs w:val="24"/>
              </w:rPr>
            </w:pPr>
            <w:r w:rsidRPr="00EA0BA4">
              <w:rPr>
                <w:rFonts w:ascii="Times New Roman" w:hAnsi="Times New Roman" w:cs="Times New Roman"/>
                <w:color w:val="000000"/>
                <w:sz w:val="24"/>
                <w:szCs w:val="24"/>
                <w:lang w:val="id-ID"/>
              </w:rPr>
              <w:t>Std. Deviation</w:t>
            </w:r>
          </w:p>
        </w:tc>
        <w:tc>
          <w:tcPr>
            <w:tcW w:w="1701" w:type="dxa"/>
          </w:tcPr>
          <w:p w14:paraId="78011FB7" w14:textId="1C8B5AD0" w:rsidR="00750146" w:rsidRPr="00EA0BA4" w:rsidRDefault="00750146" w:rsidP="000C765D">
            <w:pPr>
              <w:jc w:val="right"/>
              <w:rPr>
                <w:rFonts w:ascii="Times New Roman" w:hAnsi="Times New Roman" w:cs="Times New Roman"/>
                <w:sz w:val="24"/>
                <w:szCs w:val="24"/>
              </w:rPr>
            </w:pPr>
            <w:r w:rsidRPr="00EA0BA4">
              <w:rPr>
                <w:rFonts w:ascii="Times New Roman" w:hAnsi="Times New Roman" w:cs="Times New Roman"/>
                <w:sz w:val="24"/>
                <w:szCs w:val="24"/>
              </w:rPr>
              <w:t>9.28</w:t>
            </w:r>
            <w:r w:rsidR="000C765D" w:rsidRPr="00EA0BA4">
              <w:rPr>
                <w:rFonts w:ascii="Times New Roman" w:hAnsi="Times New Roman" w:cs="Times New Roman"/>
                <w:sz w:val="24"/>
                <w:szCs w:val="24"/>
              </w:rPr>
              <w:t>4</w:t>
            </w:r>
          </w:p>
        </w:tc>
        <w:tc>
          <w:tcPr>
            <w:tcW w:w="1701" w:type="dxa"/>
          </w:tcPr>
          <w:p w14:paraId="5E2A9A1A" w14:textId="4C68B74D" w:rsidR="00750146" w:rsidRPr="00EA0BA4" w:rsidRDefault="000C765D" w:rsidP="000C765D">
            <w:pPr>
              <w:jc w:val="right"/>
              <w:rPr>
                <w:rFonts w:ascii="Times New Roman" w:hAnsi="Times New Roman" w:cs="Times New Roman"/>
                <w:sz w:val="24"/>
                <w:szCs w:val="24"/>
              </w:rPr>
            </w:pPr>
            <w:r w:rsidRPr="00EA0BA4">
              <w:rPr>
                <w:rFonts w:ascii="Times New Roman" w:hAnsi="Times New Roman" w:cs="Times New Roman"/>
                <w:sz w:val="24"/>
                <w:szCs w:val="24"/>
              </w:rPr>
              <w:t>6.761</w:t>
            </w:r>
          </w:p>
        </w:tc>
        <w:tc>
          <w:tcPr>
            <w:tcW w:w="1701" w:type="dxa"/>
          </w:tcPr>
          <w:p w14:paraId="2366C392" w14:textId="5B35BA5F" w:rsidR="00750146" w:rsidRPr="00EA0BA4" w:rsidRDefault="00EB68CE" w:rsidP="00EB68CE">
            <w:pPr>
              <w:jc w:val="right"/>
              <w:rPr>
                <w:rFonts w:ascii="Times New Roman" w:hAnsi="Times New Roman" w:cs="Times New Roman"/>
                <w:sz w:val="24"/>
                <w:szCs w:val="24"/>
              </w:rPr>
            </w:pPr>
            <w:r>
              <w:rPr>
                <w:rFonts w:ascii="Times New Roman" w:hAnsi="Times New Roman" w:cs="Times New Roman"/>
                <w:sz w:val="24"/>
                <w:szCs w:val="24"/>
              </w:rPr>
              <w:t>9.731</w:t>
            </w:r>
          </w:p>
        </w:tc>
        <w:tc>
          <w:tcPr>
            <w:tcW w:w="1701" w:type="dxa"/>
          </w:tcPr>
          <w:p w14:paraId="38696FA3" w14:textId="13B33B99" w:rsidR="00750146" w:rsidRPr="00EA0BA4" w:rsidRDefault="00710490" w:rsidP="00710490">
            <w:pPr>
              <w:jc w:val="right"/>
              <w:rPr>
                <w:rFonts w:ascii="Times New Roman" w:hAnsi="Times New Roman" w:cs="Times New Roman"/>
                <w:sz w:val="24"/>
                <w:szCs w:val="24"/>
              </w:rPr>
            </w:pPr>
            <w:r w:rsidRPr="00EA0BA4">
              <w:rPr>
                <w:rFonts w:ascii="Times New Roman" w:hAnsi="Times New Roman" w:cs="Times New Roman"/>
                <w:sz w:val="24"/>
                <w:szCs w:val="24"/>
                <w:lang w:val="id-ID"/>
              </w:rPr>
              <w:t>7</w:t>
            </w:r>
            <w:r w:rsidRPr="00EA0BA4">
              <w:rPr>
                <w:rFonts w:ascii="Times New Roman" w:hAnsi="Times New Roman" w:cs="Times New Roman"/>
                <w:sz w:val="24"/>
                <w:szCs w:val="24"/>
                <w:lang w:val="id-ID"/>
              </w:rPr>
              <w:t>.</w:t>
            </w:r>
            <w:r w:rsidRPr="00EA0BA4">
              <w:rPr>
                <w:rFonts w:ascii="Times New Roman" w:hAnsi="Times New Roman" w:cs="Times New Roman"/>
                <w:sz w:val="24"/>
                <w:szCs w:val="24"/>
                <w:lang w:val="id-ID"/>
              </w:rPr>
              <w:t>684</w:t>
            </w:r>
          </w:p>
        </w:tc>
      </w:tr>
      <w:tr w:rsidR="00750146" w:rsidRPr="00EA0BA4" w14:paraId="70338283" w14:textId="77777777" w:rsidTr="00EA0BA4">
        <w:tc>
          <w:tcPr>
            <w:tcW w:w="2935" w:type="dxa"/>
          </w:tcPr>
          <w:p w14:paraId="0AF96383" w14:textId="0322E1A4" w:rsidR="00750146" w:rsidRPr="00EA0BA4" w:rsidRDefault="00750146" w:rsidP="00750146">
            <w:pPr>
              <w:jc w:val="both"/>
              <w:rPr>
                <w:rFonts w:ascii="Times New Roman" w:hAnsi="Times New Roman" w:cs="Times New Roman"/>
                <w:sz w:val="24"/>
                <w:szCs w:val="24"/>
              </w:rPr>
            </w:pPr>
            <w:r w:rsidRPr="00EA0BA4">
              <w:rPr>
                <w:rFonts w:ascii="Times New Roman" w:hAnsi="Times New Roman" w:cs="Times New Roman"/>
                <w:color w:val="000000"/>
                <w:sz w:val="24"/>
                <w:szCs w:val="24"/>
                <w:lang w:val="id-ID"/>
              </w:rPr>
              <w:t>Minimum</w:t>
            </w:r>
          </w:p>
        </w:tc>
        <w:tc>
          <w:tcPr>
            <w:tcW w:w="1701" w:type="dxa"/>
          </w:tcPr>
          <w:p w14:paraId="1C6B506A" w14:textId="3C40BBE9" w:rsidR="00750146" w:rsidRPr="00EA0BA4" w:rsidRDefault="00750146" w:rsidP="000C765D">
            <w:pPr>
              <w:jc w:val="right"/>
              <w:rPr>
                <w:rFonts w:ascii="Times New Roman" w:hAnsi="Times New Roman" w:cs="Times New Roman"/>
                <w:sz w:val="24"/>
                <w:szCs w:val="24"/>
              </w:rPr>
            </w:pPr>
            <w:r w:rsidRPr="00EA0BA4">
              <w:rPr>
                <w:rFonts w:ascii="Times New Roman" w:hAnsi="Times New Roman" w:cs="Times New Roman"/>
                <w:sz w:val="24"/>
                <w:szCs w:val="24"/>
              </w:rPr>
              <w:t>50</w:t>
            </w:r>
          </w:p>
        </w:tc>
        <w:tc>
          <w:tcPr>
            <w:tcW w:w="1701" w:type="dxa"/>
          </w:tcPr>
          <w:p w14:paraId="5BF8B258" w14:textId="79861094" w:rsidR="00750146" w:rsidRPr="00EA0BA4" w:rsidRDefault="000C765D" w:rsidP="000C765D">
            <w:pPr>
              <w:jc w:val="right"/>
              <w:rPr>
                <w:rFonts w:ascii="Times New Roman" w:hAnsi="Times New Roman" w:cs="Times New Roman"/>
                <w:sz w:val="24"/>
                <w:szCs w:val="24"/>
              </w:rPr>
            </w:pPr>
            <w:r w:rsidRPr="00EA0BA4">
              <w:rPr>
                <w:rFonts w:ascii="Times New Roman" w:hAnsi="Times New Roman" w:cs="Times New Roman"/>
                <w:sz w:val="24"/>
                <w:szCs w:val="24"/>
              </w:rPr>
              <w:t>7</w:t>
            </w:r>
            <w:r w:rsidR="00C005DC" w:rsidRPr="00EA0BA4">
              <w:rPr>
                <w:rFonts w:ascii="Times New Roman" w:hAnsi="Times New Roman" w:cs="Times New Roman"/>
                <w:sz w:val="24"/>
                <w:szCs w:val="24"/>
              </w:rPr>
              <w:t>0</w:t>
            </w:r>
          </w:p>
        </w:tc>
        <w:tc>
          <w:tcPr>
            <w:tcW w:w="1701" w:type="dxa"/>
          </w:tcPr>
          <w:p w14:paraId="6EDED0E1" w14:textId="492BE97F" w:rsidR="00750146" w:rsidRPr="00EA0BA4" w:rsidRDefault="00C40A3A" w:rsidP="00C40A3A">
            <w:pPr>
              <w:jc w:val="right"/>
              <w:rPr>
                <w:rFonts w:ascii="Times New Roman" w:hAnsi="Times New Roman" w:cs="Times New Roman"/>
                <w:sz w:val="24"/>
                <w:szCs w:val="24"/>
              </w:rPr>
            </w:pPr>
            <w:r w:rsidRPr="00EA0BA4">
              <w:rPr>
                <w:rFonts w:ascii="Times New Roman" w:hAnsi="Times New Roman" w:cs="Times New Roman"/>
                <w:bCs/>
                <w:sz w:val="24"/>
                <w:szCs w:val="24"/>
                <w:lang w:val="id-ID"/>
              </w:rPr>
              <w:t xml:space="preserve">50 </w:t>
            </w:r>
          </w:p>
        </w:tc>
        <w:tc>
          <w:tcPr>
            <w:tcW w:w="1701" w:type="dxa"/>
          </w:tcPr>
          <w:p w14:paraId="75002BB1" w14:textId="3DF5FA51" w:rsidR="00750146" w:rsidRPr="00EA0BA4" w:rsidRDefault="00710490" w:rsidP="00710490">
            <w:pPr>
              <w:jc w:val="right"/>
              <w:rPr>
                <w:rFonts w:ascii="Times New Roman" w:hAnsi="Times New Roman" w:cs="Times New Roman"/>
                <w:sz w:val="24"/>
                <w:szCs w:val="24"/>
              </w:rPr>
            </w:pPr>
            <w:r w:rsidRPr="00EA0BA4">
              <w:rPr>
                <w:rFonts w:ascii="Times New Roman" w:hAnsi="Times New Roman" w:cs="Times New Roman"/>
                <w:sz w:val="24"/>
                <w:szCs w:val="24"/>
                <w:lang w:val="id-ID"/>
              </w:rPr>
              <w:t>60</w:t>
            </w:r>
          </w:p>
        </w:tc>
      </w:tr>
      <w:tr w:rsidR="00750146" w:rsidRPr="00EA0BA4" w14:paraId="7A857AAD" w14:textId="77777777" w:rsidTr="00EA0BA4">
        <w:tc>
          <w:tcPr>
            <w:tcW w:w="2935" w:type="dxa"/>
            <w:tcBorders>
              <w:bottom w:val="single" w:sz="4" w:space="0" w:color="auto"/>
            </w:tcBorders>
          </w:tcPr>
          <w:p w14:paraId="6442FBE0" w14:textId="4DE9616C" w:rsidR="00750146" w:rsidRPr="00EA0BA4" w:rsidRDefault="00750146" w:rsidP="00750146">
            <w:pPr>
              <w:jc w:val="both"/>
              <w:rPr>
                <w:rFonts w:ascii="Times New Roman" w:hAnsi="Times New Roman" w:cs="Times New Roman"/>
                <w:color w:val="000000"/>
                <w:sz w:val="24"/>
                <w:szCs w:val="24"/>
                <w:lang w:val="id-ID"/>
              </w:rPr>
            </w:pPr>
            <w:r w:rsidRPr="00EA0BA4">
              <w:rPr>
                <w:rFonts w:ascii="Times New Roman" w:hAnsi="Times New Roman" w:cs="Times New Roman"/>
                <w:color w:val="000000"/>
                <w:sz w:val="24"/>
                <w:szCs w:val="24"/>
                <w:lang w:val="id-ID"/>
              </w:rPr>
              <w:t>Maximum</w:t>
            </w:r>
          </w:p>
        </w:tc>
        <w:tc>
          <w:tcPr>
            <w:tcW w:w="1701" w:type="dxa"/>
            <w:tcBorders>
              <w:bottom w:val="single" w:sz="4" w:space="0" w:color="auto"/>
            </w:tcBorders>
          </w:tcPr>
          <w:p w14:paraId="78C59C4F" w14:textId="5660022F" w:rsidR="00750146" w:rsidRPr="00EA0BA4" w:rsidRDefault="00750146" w:rsidP="000C765D">
            <w:pPr>
              <w:jc w:val="right"/>
              <w:rPr>
                <w:rFonts w:ascii="Times New Roman" w:hAnsi="Times New Roman" w:cs="Times New Roman"/>
                <w:sz w:val="24"/>
                <w:szCs w:val="24"/>
              </w:rPr>
            </w:pPr>
            <w:r w:rsidRPr="00EA0BA4">
              <w:rPr>
                <w:rFonts w:ascii="Times New Roman" w:hAnsi="Times New Roman" w:cs="Times New Roman"/>
                <w:sz w:val="24"/>
                <w:szCs w:val="24"/>
              </w:rPr>
              <w:t>75</w:t>
            </w:r>
          </w:p>
        </w:tc>
        <w:tc>
          <w:tcPr>
            <w:tcW w:w="1701" w:type="dxa"/>
            <w:tcBorders>
              <w:bottom w:val="single" w:sz="4" w:space="0" w:color="auto"/>
            </w:tcBorders>
          </w:tcPr>
          <w:p w14:paraId="500A7E08" w14:textId="2736E89D" w:rsidR="00750146" w:rsidRPr="00EA0BA4" w:rsidRDefault="000C765D" w:rsidP="000C765D">
            <w:pPr>
              <w:jc w:val="right"/>
              <w:rPr>
                <w:rFonts w:ascii="Times New Roman" w:hAnsi="Times New Roman" w:cs="Times New Roman"/>
                <w:sz w:val="24"/>
                <w:szCs w:val="24"/>
              </w:rPr>
            </w:pPr>
            <w:r w:rsidRPr="00EA0BA4">
              <w:rPr>
                <w:rFonts w:ascii="Times New Roman" w:hAnsi="Times New Roman" w:cs="Times New Roman"/>
                <w:sz w:val="24"/>
                <w:szCs w:val="24"/>
              </w:rPr>
              <w:t>100</w:t>
            </w:r>
          </w:p>
        </w:tc>
        <w:tc>
          <w:tcPr>
            <w:tcW w:w="1701" w:type="dxa"/>
            <w:tcBorders>
              <w:bottom w:val="single" w:sz="4" w:space="0" w:color="auto"/>
            </w:tcBorders>
          </w:tcPr>
          <w:p w14:paraId="3D91D225" w14:textId="0086A9C7" w:rsidR="00750146" w:rsidRPr="00EA0BA4" w:rsidRDefault="00C40A3A" w:rsidP="00C40A3A">
            <w:pPr>
              <w:jc w:val="right"/>
              <w:rPr>
                <w:rFonts w:ascii="Times New Roman" w:hAnsi="Times New Roman" w:cs="Times New Roman"/>
                <w:sz w:val="24"/>
                <w:szCs w:val="24"/>
              </w:rPr>
            </w:pPr>
            <w:r w:rsidRPr="00EA0BA4">
              <w:rPr>
                <w:rFonts w:ascii="Times New Roman" w:hAnsi="Times New Roman" w:cs="Times New Roman"/>
                <w:bCs/>
                <w:sz w:val="24"/>
                <w:szCs w:val="24"/>
                <w:lang w:val="id-ID"/>
              </w:rPr>
              <w:t>61</w:t>
            </w:r>
          </w:p>
        </w:tc>
        <w:tc>
          <w:tcPr>
            <w:tcW w:w="1701" w:type="dxa"/>
            <w:tcBorders>
              <w:bottom w:val="single" w:sz="4" w:space="0" w:color="auto"/>
            </w:tcBorders>
          </w:tcPr>
          <w:p w14:paraId="1E37BC18" w14:textId="2090BB90" w:rsidR="00750146" w:rsidRPr="00EA0BA4" w:rsidRDefault="00710490" w:rsidP="00710490">
            <w:pPr>
              <w:jc w:val="right"/>
              <w:rPr>
                <w:rFonts w:ascii="Times New Roman" w:hAnsi="Times New Roman" w:cs="Times New Roman"/>
                <w:sz w:val="24"/>
                <w:szCs w:val="24"/>
              </w:rPr>
            </w:pPr>
            <w:r w:rsidRPr="00EA0BA4">
              <w:rPr>
                <w:rFonts w:ascii="Times New Roman" w:hAnsi="Times New Roman" w:cs="Times New Roman"/>
                <w:sz w:val="24"/>
                <w:szCs w:val="24"/>
                <w:lang w:val="id-ID"/>
              </w:rPr>
              <w:t>85</w:t>
            </w:r>
          </w:p>
        </w:tc>
      </w:tr>
    </w:tbl>
    <w:p w14:paraId="72880341" w14:textId="451B9ED3" w:rsidR="004E38B3" w:rsidRPr="004E38B3" w:rsidRDefault="00AF47F1" w:rsidP="00AF47F1">
      <w:pPr>
        <w:spacing w:after="0"/>
        <w:rPr>
          <w:rFonts w:asciiTheme="majorBidi" w:hAnsiTheme="majorBidi" w:cstheme="majorBidi"/>
          <w:sz w:val="24"/>
          <w:szCs w:val="24"/>
        </w:rPr>
      </w:pPr>
      <w:r w:rsidRPr="00D52701">
        <w:rPr>
          <w:rFonts w:asciiTheme="majorBidi" w:hAnsiTheme="majorBidi" w:cstheme="majorBidi"/>
          <w:sz w:val="24"/>
          <w:szCs w:val="24"/>
        </w:rPr>
        <w:t>Source: Results of statistical data processing</w:t>
      </w:r>
    </w:p>
    <w:p w14:paraId="48443615" w14:textId="589B2978" w:rsidR="004E38B3" w:rsidRDefault="00EB68CE" w:rsidP="004E38B3">
      <w:pPr>
        <w:spacing w:after="0"/>
        <w:ind w:firstLine="720"/>
        <w:jc w:val="both"/>
        <w:rPr>
          <w:rFonts w:asciiTheme="majorBidi" w:hAnsiTheme="majorBidi" w:cstheme="majorBidi"/>
          <w:sz w:val="24"/>
          <w:szCs w:val="24"/>
        </w:rPr>
      </w:pPr>
      <w:r w:rsidRPr="00393836">
        <w:rPr>
          <w:rFonts w:asciiTheme="majorBidi" w:hAnsiTheme="majorBidi" w:cstheme="majorBidi"/>
          <w:sz w:val="24"/>
          <w:szCs w:val="24"/>
        </w:rPr>
        <w:t xml:space="preserve">Table </w:t>
      </w:r>
      <w:r w:rsidR="00C7101A">
        <w:rPr>
          <w:rFonts w:asciiTheme="majorBidi" w:hAnsiTheme="majorBidi" w:cstheme="majorBidi"/>
          <w:sz w:val="24"/>
          <w:szCs w:val="24"/>
        </w:rPr>
        <w:t>3</w:t>
      </w:r>
      <w:r w:rsidRPr="00393836">
        <w:rPr>
          <w:rFonts w:asciiTheme="majorBidi" w:hAnsiTheme="majorBidi" w:cstheme="majorBidi"/>
          <w:sz w:val="24"/>
          <w:szCs w:val="24"/>
        </w:rPr>
        <w:t xml:space="preserve"> shows that </w:t>
      </w:r>
      <w:r>
        <w:rPr>
          <w:rFonts w:asciiTheme="majorBidi" w:hAnsiTheme="majorBidi" w:cstheme="majorBidi"/>
          <w:sz w:val="24"/>
          <w:szCs w:val="24"/>
        </w:rPr>
        <w:t>t</w:t>
      </w:r>
      <w:r w:rsidR="004E38B3" w:rsidRPr="004E38B3">
        <w:rPr>
          <w:rFonts w:asciiTheme="majorBidi" w:hAnsiTheme="majorBidi" w:cstheme="majorBidi"/>
          <w:sz w:val="24"/>
          <w:szCs w:val="24"/>
        </w:rPr>
        <w:t>he results of the comparison between the average pretest scores for the experimental class and the control class were 61.90 versus 55.71. So, there is a difference in the initial state between the experimental class and the control class with a difference of 61.90 - 55.71 = 6.19. Meanwhile, the control group in the pretest had a mean score of 55.71, while in the posttest they had a mean score of 72.38. This means that there is an increase of 72.38 - 55.71 = 16.67. Furthermore, the experimental class on the pretest had a mean score of 61.90, while on the posttest it had a mean score of 85.71. This means there is an increase of 23.81. Apart from that, the comparison between the average posttest scores for the experimental class and the control class was 85.71 versus 72.38. This means that there is a difference of 13.333 in the post-test results between the experimental class and the control class. This can be used as a basis for stating that the use of audio-visual learning media can improve students</w:t>
      </w:r>
      <w:r w:rsidR="006608AC">
        <w:rPr>
          <w:rFonts w:asciiTheme="majorBidi" w:hAnsiTheme="majorBidi" w:cstheme="majorBidi"/>
          <w:sz w:val="24"/>
          <w:szCs w:val="24"/>
        </w:rPr>
        <w:t>’</w:t>
      </w:r>
      <w:r w:rsidR="004E38B3" w:rsidRPr="004E38B3">
        <w:rPr>
          <w:rFonts w:asciiTheme="majorBidi" w:hAnsiTheme="majorBidi" w:cstheme="majorBidi"/>
          <w:sz w:val="24"/>
          <w:szCs w:val="24"/>
        </w:rPr>
        <w:t xml:space="preserve"> </w:t>
      </w:r>
      <w:proofErr w:type="spellStart"/>
      <w:r w:rsidR="004E38B3" w:rsidRPr="004E38B3">
        <w:rPr>
          <w:rFonts w:asciiTheme="majorBidi" w:hAnsiTheme="majorBidi" w:cstheme="majorBidi"/>
          <w:sz w:val="24"/>
          <w:szCs w:val="24"/>
        </w:rPr>
        <w:t>tajweed</w:t>
      </w:r>
      <w:proofErr w:type="spellEnd"/>
      <w:r w:rsidR="004E38B3" w:rsidRPr="004E38B3">
        <w:rPr>
          <w:rFonts w:asciiTheme="majorBidi" w:hAnsiTheme="majorBidi" w:cstheme="majorBidi"/>
          <w:sz w:val="24"/>
          <w:szCs w:val="24"/>
        </w:rPr>
        <w:t xml:space="preserve"> learning outcomes.</w:t>
      </w:r>
    </w:p>
    <w:p w14:paraId="21B44768" w14:textId="210E4AE1" w:rsidR="009D1724" w:rsidRDefault="00DF01BC" w:rsidP="00C04A77">
      <w:pPr>
        <w:spacing w:after="0"/>
        <w:ind w:firstLine="720"/>
        <w:jc w:val="both"/>
        <w:rPr>
          <w:rFonts w:asciiTheme="majorBidi" w:hAnsiTheme="majorBidi" w:cstheme="majorBidi"/>
          <w:sz w:val="24"/>
          <w:szCs w:val="24"/>
        </w:rPr>
      </w:pPr>
      <w:r w:rsidRPr="00DF01BC">
        <w:rPr>
          <w:rFonts w:asciiTheme="majorBidi" w:hAnsiTheme="majorBidi" w:cstheme="majorBidi"/>
          <w:sz w:val="24"/>
          <w:szCs w:val="24"/>
        </w:rPr>
        <w:t xml:space="preserve">Furthermore, the results of the One-Sample Kolmogorov Smirnov test showed that the </w:t>
      </w:r>
      <w:proofErr w:type="spellStart"/>
      <w:r w:rsidRPr="00DF01BC">
        <w:rPr>
          <w:rFonts w:asciiTheme="majorBidi" w:hAnsiTheme="majorBidi" w:cstheme="majorBidi"/>
          <w:sz w:val="24"/>
          <w:szCs w:val="24"/>
        </w:rPr>
        <w:t>Asymp</w:t>
      </w:r>
      <w:proofErr w:type="spellEnd"/>
      <w:r w:rsidRPr="00DF01BC">
        <w:rPr>
          <w:rFonts w:asciiTheme="majorBidi" w:hAnsiTheme="majorBidi" w:cstheme="majorBidi"/>
          <w:sz w:val="24"/>
          <w:szCs w:val="24"/>
        </w:rPr>
        <w:t xml:space="preserve">. Sig = 0.867 &gt; 0.05, which is the data has a Poisson or normal distribution. Thus, a t-test can be carried out to confirm the effect of using audio-visual learning media on improving students' </w:t>
      </w:r>
      <w:proofErr w:type="spellStart"/>
      <w:r w:rsidRPr="00DF01BC">
        <w:rPr>
          <w:rFonts w:asciiTheme="majorBidi" w:hAnsiTheme="majorBidi" w:cstheme="majorBidi"/>
          <w:sz w:val="24"/>
          <w:szCs w:val="24"/>
        </w:rPr>
        <w:t>tajweed</w:t>
      </w:r>
      <w:proofErr w:type="spellEnd"/>
      <w:r w:rsidRPr="00DF01BC">
        <w:rPr>
          <w:rFonts w:asciiTheme="majorBidi" w:hAnsiTheme="majorBidi" w:cstheme="majorBidi"/>
          <w:sz w:val="24"/>
          <w:szCs w:val="24"/>
        </w:rPr>
        <w:t xml:space="preserve"> learning outcomes. The results of the t-test statistical data processing can be seen in the following table.</w:t>
      </w:r>
    </w:p>
    <w:p w14:paraId="6160BE9F" w14:textId="4D2438F7" w:rsidR="00DA2C98" w:rsidRPr="0081021E" w:rsidRDefault="00483AEA" w:rsidP="00483AEA">
      <w:pPr>
        <w:spacing w:after="0" w:line="240" w:lineRule="auto"/>
        <w:jc w:val="center"/>
        <w:rPr>
          <w:rFonts w:asciiTheme="majorBidi" w:hAnsiTheme="majorBidi" w:cstheme="majorBidi"/>
          <w:sz w:val="24"/>
          <w:szCs w:val="24"/>
        </w:rPr>
      </w:pPr>
      <w:r w:rsidRPr="00D169A2">
        <w:rPr>
          <w:rFonts w:asciiTheme="majorBidi" w:hAnsiTheme="majorBidi" w:cstheme="majorBidi"/>
          <w:b/>
          <w:bCs/>
          <w:sz w:val="24"/>
          <w:szCs w:val="24"/>
        </w:rPr>
        <w:t xml:space="preserve">Table </w:t>
      </w:r>
      <w:r w:rsidR="00D169A2" w:rsidRPr="00D169A2">
        <w:rPr>
          <w:rFonts w:asciiTheme="majorBidi" w:hAnsiTheme="majorBidi" w:cstheme="majorBidi"/>
          <w:b/>
          <w:bCs/>
          <w:sz w:val="24"/>
          <w:szCs w:val="24"/>
        </w:rPr>
        <w:t>4</w:t>
      </w:r>
      <w:r w:rsidRPr="00483AEA">
        <w:rPr>
          <w:rFonts w:asciiTheme="majorBidi" w:hAnsiTheme="majorBidi" w:cstheme="majorBidi"/>
          <w:sz w:val="24"/>
          <w:szCs w:val="24"/>
        </w:rPr>
        <w:t>. Output T-Test SPSS Application</w:t>
      </w:r>
    </w:p>
    <w:tbl>
      <w:tblPr>
        <w:tblW w:w="5000" w:type="pct"/>
        <w:tblCellMar>
          <w:left w:w="0" w:type="dxa"/>
          <w:right w:w="0" w:type="dxa"/>
        </w:tblCellMar>
        <w:tblLook w:val="0000" w:firstRow="0" w:lastRow="0" w:firstColumn="0" w:lastColumn="0" w:noHBand="0" w:noVBand="0"/>
      </w:tblPr>
      <w:tblGrid>
        <w:gridCol w:w="558"/>
        <w:gridCol w:w="1760"/>
        <w:gridCol w:w="737"/>
        <w:gridCol w:w="1035"/>
        <w:gridCol w:w="1057"/>
        <w:gridCol w:w="1057"/>
        <w:gridCol w:w="1057"/>
        <w:gridCol w:w="737"/>
        <w:gridCol w:w="737"/>
        <w:gridCol w:w="1012"/>
      </w:tblGrid>
      <w:tr w:rsidR="00DA2C98" w:rsidRPr="0081021E" w14:paraId="0CF28606" w14:textId="77777777" w:rsidTr="00632455">
        <w:trPr>
          <w:cantSplit/>
        </w:trPr>
        <w:tc>
          <w:tcPr>
            <w:tcW w:w="5000" w:type="pct"/>
            <w:gridSpan w:val="10"/>
            <w:tcBorders>
              <w:bottom w:val="single" w:sz="4" w:space="0" w:color="auto"/>
            </w:tcBorders>
            <w:shd w:val="clear" w:color="auto" w:fill="FFFFFF"/>
            <w:vAlign w:val="center"/>
          </w:tcPr>
          <w:p w14:paraId="577DB76C" w14:textId="56BC5F82" w:rsidR="00DA2C98" w:rsidRPr="00D169A2"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D169A2">
              <w:rPr>
                <w:rFonts w:asciiTheme="majorBidi" w:hAnsiTheme="majorBidi" w:cstheme="majorBidi"/>
                <w:color w:val="000000"/>
                <w:lang w:val="id-ID"/>
              </w:rPr>
              <w:t>Paired Samples Test</w:t>
            </w:r>
          </w:p>
        </w:tc>
      </w:tr>
      <w:tr w:rsidR="00DA2C98" w:rsidRPr="0081021E" w14:paraId="3CCBE21E" w14:textId="77777777" w:rsidTr="00632455">
        <w:trPr>
          <w:cantSplit/>
        </w:trPr>
        <w:tc>
          <w:tcPr>
            <w:tcW w:w="1190" w:type="pct"/>
            <w:gridSpan w:val="2"/>
            <w:vMerge w:val="restart"/>
            <w:tcBorders>
              <w:top w:val="single" w:sz="4" w:space="0" w:color="auto"/>
            </w:tcBorders>
            <w:shd w:val="clear" w:color="auto" w:fill="FFFFFF"/>
            <w:vAlign w:val="bottom"/>
          </w:tcPr>
          <w:p w14:paraId="4F0C5B36"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sz w:val="24"/>
                <w:szCs w:val="24"/>
                <w:lang w:val="id-ID"/>
              </w:rPr>
            </w:pPr>
          </w:p>
        </w:tc>
        <w:tc>
          <w:tcPr>
            <w:tcW w:w="2534" w:type="pct"/>
            <w:gridSpan w:val="5"/>
            <w:tcBorders>
              <w:top w:val="single" w:sz="4" w:space="0" w:color="auto"/>
              <w:bottom w:val="single" w:sz="4" w:space="0" w:color="auto"/>
            </w:tcBorders>
            <w:shd w:val="clear" w:color="auto" w:fill="FFFFFF"/>
            <w:vAlign w:val="bottom"/>
          </w:tcPr>
          <w:p w14:paraId="281407F3" w14:textId="2A14550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Paired Differences</w:t>
            </w:r>
          </w:p>
        </w:tc>
        <w:tc>
          <w:tcPr>
            <w:tcW w:w="378" w:type="pct"/>
            <w:vMerge w:val="restart"/>
            <w:tcBorders>
              <w:top w:val="single" w:sz="4" w:space="0" w:color="auto"/>
            </w:tcBorders>
            <w:shd w:val="clear" w:color="auto" w:fill="FFFFFF"/>
            <w:vAlign w:val="bottom"/>
          </w:tcPr>
          <w:p w14:paraId="2381CD3F"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t</w:t>
            </w:r>
          </w:p>
        </w:tc>
        <w:tc>
          <w:tcPr>
            <w:tcW w:w="378" w:type="pct"/>
            <w:vMerge w:val="restart"/>
            <w:tcBorders>
              <w:top w:val="single" w:sz="4" w:space="0" w:color="auto"/>
            </w:tcBorders>
            <w:shd w:val="clear" w:color="auto" w:fill="FFFFFF"/>
            <w:vAlign w:val="bottom"/>
          </w:tcPr>
          <w:p w14:paraId="45ABA6CE"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df</w:t>
            </w:r>
          </w:p>
        </w:tc>
        <w:tc>
          <w:tcPr>
            <w:tcW w:w="519" w:type="pct"/>
            <w:vMerge w:val="restart"/>
            <w:tcBorders>
              <w:top w:val="single" w:sz="4" w:space="0" w:color="auto"/>
            </w:tcBorders>
            <w:shd w:val="clear" w:color="auto" w:fill="FFFFFF"/>
            <w:vAlign w:val="bottom"/>
          </w:tcPr>
          <w:p w14:paraId="652AFA29"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Sig. (2-ta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iled)</w:t>
            </w:r>
          </w:p>
        </w:tc>
      </w:tr>
      <w:tr w:rsidR="00DA2C98" w:rsidRPr="0081021E" w14:paraId="1979C2B5" w14:textId="77777777" w:rsidTr="00632455">
        <w:trPr>
          <w:cantSplit/>
        </w:trPr>
        <w:tc>
          <w:tcPr>
            <w:tcW w:w="1190" w:type="pct"/>
            <w:gridSpan w:val="2"/>
            <w:vMerge/>
            <w:tcBorders>
              <w:top w:val="single" w:sz="4" w:space="0" w:color="auto"/>
            </w:tcBorders>
            <w:shd w:val="clear" w:color="auto" w:fill="FFFFFF"/>
            <w:vAlign w:val="bottom"/>
          </w:tcPr>
          <w:p w14:paraId="74AE6FF6"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val="restart"/>
            <w:tcBorders>
              <w:top w:val="single" w:sz="4" w:space="0" w:color="auto"/>
            </w:tcBorders>
            <w:shd w:val="clear" w:color="auto" w:fill="FFFFFF"/>
            <w:vAlign w:val="bottom"/>
          </w:tcPr>
          <w:p w14:paraId="630A331E"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Mea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n</w:t>
            </w:r>
          </w:p>
        </w:tc>
        <w:tc>
          <w:tcPr>
            <w:tcW w:w="531" w:type="pct"/>
            <w:vMerge w:val="restart"/>
            <w:tcBorders>
              <w:top w:val="single" w:sz="4" w:space="0" w:color="auto"/>
            </w:tcBorders>
            <w:shd w:val="clear" w:color="auto" w:fill="FFFFFF"/>
            <w:vAlign w:val="bottom"/>
          </w:tcPr>
          <w:p w14:paraId="1957DE64"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Std. Devia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tion</w:t>
            </w:r>
          </w:p>
        </w:tc>
        <w:tc>
          <w:tcPr>
            <w:tcW w:w="542" w:type="pct"/>
            <w:vMerge w:val="restart"/>
            <w:tcBorders>
              <w:top w:val="single" w:sz="4" w:space="0" w:color="auto"/>
            </w:tcBorders>
            <w:shd w:val="clear" w:color="auto" w:fill="FFFFFF"/>
            <w:vAlign w:val="bottom"/>
          </w:tcPr>
          <w:p w14:paraId="5AFB69A9"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Std. Error Mea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n</w:t>
            </w:r>
          </w:p>
        </w:tc>
        <w:tc>
          <w:tcPr>
            <w:tcW w:w="1084" w:type="pct"/>
            <w:gridSpan w:val="2"/>
            <w:tcBorders>
              <w:top w:val="single" w:sz="4" w:space="0" w:color="auto"/>
              <w:bottom w:val="single" w:sz="4" w:space="0" w:color="auto"/>
            </w:tcBorders>
            <w:shd w:val="clear" w:color="auto" w:fill="FFFFFF"/>
            <w:vAlign w:val="bottom"/>
          </w:tcPr>
          <w:p w14:paraId="7A114F3C"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95% Confidence Interva</w:t>
            </w:r>
            <w:r w:rsidRPr="0081021E">
              <w:rPr>
                <w:rFonts w:asciiTheme="majorBidi" w:hAnsiTheme="majorBidi" w:cstheme="majorBidi"/>
                <w:color w:val="BFBFBF" w:themeColor="background1" w:themeShade="BF"/>
                <w:spacing w:val="-20"/>
                <w:w w:val="1"/>
                <w:lang w:val="id-ID"/>
              </w:rPr>
              <w:t>l</w:t>
            </w:r>
            <w:r w:rsidRPr="0081021E">
              <w:rPr>
                <w:rFonts w:asciiTheme="majorBidi" w:hAnsiTheme="majorBidi" w:cstheme="majorBidi"/>
                <w:color w:val="000000"/>
                <w:lang w:val="id-ID"/>
              </w:rPr>
              <w:t>l of the Difference</w:t>
            </w:r>
          </w:p>
        </w:tc>
        <w:tc>
          <w:tcPr>
            <w:tcW w:w="378" w:type="pct"/>
            <w:vMerge/>
            <w:shd w:val="clear" w:color="auto" w:fill="FFFFFF"/>
            <w:vAlign w:val="bottom"/>
          </w:tcPr>
          <w:p w14:paraId="05199EA5"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c>
          <w:tcPr>
            <w:tcW w:w="378" w:type="pct"/>
            <w:vMerge/>
            <w:shd w:val="clear" w:color="auto" w:fill="FFFFFF"/>
            <w:vAlign w:val="bottom"/>
          </w:tcPr>
          <w:p w14:paraId="42E7DE82"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c>
          <w:tcPr>
            <w:tcW w:w="519" w:type="pct"/>
            <w:vMerge/>
            <w:shd w:val="clear" w:color="auto" w:fill="FFFFFF"/>
            <w:vAlign w:val="bottom"/>
          </w:tcPr>
          <w:p w14:paraId="544FEE67" w14:textId="77777777" w:rsidR="00DA2C98" w:rsidRPr="0081021E" w:rsidRDefault="00DA2C98" w:rsidP="00E20A53">
            <w:pPr>
              <w:autoSpaceDE w:val="0"/>
              <w:autoSpaceDN w:val="0"/>
              <w:adjustRightInd w:val="0"/>
              <w:spacing w:after="0" w:line="240" w:lineRule="auto"/>
              <w:jc w:val="center"/>
              <w:rPr>
                <w:rFonts w:asciiTheme="majorBidi" w:hAnsiTheme="majorBidi" w:cstheme="majorBidi"/>
                <w:color w:val="000000"/>
                <w:lang w:val="id-ID"/>
              </w:rPr>
            </w:pPr>
          </w:p>
        </w:tc>
      </w:tr>
      <w:tr w:rsidR="00DA2C98" w:rsidRPr="0081021E" w14:paraId="73980E1C" w14:textId="77777777" w:rsidTr="00632455">
        <w:trPr>
          <w:cantSplit/>
        </w:trPr>
        <w:tc>
          <w:tcPr>
            <w:tcW w:w="1190" w:type="pct"/>
            <w:gridSpan w:val="2"/>
            <w:vMerge/>
            <w:tcBorders>
              <w:top w:val="single" w:sz="4" w:space="0" w:color="auto"/>
              <w:bottom w:val="single" w:sz="4" w:space="0" w:color="auto"/>
            </w:tcBorders>
            <w:shd w:val="clear" w:color="auto" w:fill="FFFFFF"/>
            <w:vAlign w:val="bottom"/>
          </w:tcPr>
          <w:p w14:paraId="6F2F52B2"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top w:val="single" w:sz="4" w:space="0" w:color="auto"/>
              <w:bottom w:val="single" w:sz="4" w:space="0" w:color="auto"/>
            </w:tcBorders>
            <w:shd w:val="clear" w:color="auto" w:fill="FFFFFF"/>
            <w:vAlign w:val="bottom"/>
          </w:tcPr>
          <w:p w14:paraId="058478AB"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31" w:type="pct"/>
            <w:vMerge/>
            <w:tcBorders>
              <w:top w:val="single" w:sz="4" w:space="0" w:color="auto"/>
              <w:bottom w:val="single" w:sz="4" w:space="0" w:color="auto"/>
            </w:tcBorders>
            <w:shd w:val="clear" w:color="auto" w:fill="FFFFFF"/>
            <w:vAlign w:val="bottom"/>
          </w:tcPr>
          <w:p w14:paraId="4615F14B"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42" w:type="pct"/>
            <w:vMerge/>
            <w:tcBorders>
              <w:top w:val="single" w:sz="4" w:space="0" w:color="auto"/>
              <w:bottom w:val="single" w:sz="4" w:space="0" w:color="auto"/>
            </w:tcBorders>
            <w:shd w:val="clear" w:color="auto" w:fill="FFFFFF"/>
            <w:vAlign w:val="bottom"/>
          </w:tcPr>
          <w:p w14:paraId="52D6946D"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42" w:type="pct"/>
            <w:tcBorders>
              <w:top w:val="single" w:sz="4" w:space="0" w:color="auto"/>
              <w:bottom w:val="single" w:sz="4" w:space="0" w:color="auto"/>
            </w:tcBorders>
            <w:shd w:val="clear" w:color="auto" w:fill="FFFFFF"/>
            <w:vAlign w:val="bottom"/>
          </w:tcPr>
          <w:p w14:paraId="0D08ECB2"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Lower</w:t>
            </w:r>
          </w:p>
        </w:tc>
        <w:tc>
          <w:tcPr>
            <w:tcW w:w="542" w:type="pct"/>
            <w:tcBorders>
              <w:top w:val="single" w:sz="4" w:space="0" w:color="auto"/>
              <w:bottom w:val="single" w:sz="4" w:space="0" w:color="auto"/>
            </w:tcBorders>
            <w:shd w:val="clear" w:color="auto" w:fill="FFFFFF"/>
            <w:vAlign w:val="bottom"/>
          </w:tcPr>
          <w:p w14:paraId="2A6D2D00" w14:textId="77777777" w:rsidR="00DA2C98" w:rsidRPr="0081021E"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81021E">
              <w:rPr>
                <w:rFonts w:asciiTheme="majorBidi" w:hAnsiTheme="majorBidi" w:cstheme="majorBidi"/>
                <w:color w:val="000000"/>
                <w:lang w:val="id-ID"/>
              </w:rPr>
              <w:t>Upper</w:t>
            </w:r>
          </w:p>
        </w:tc>
        <w:tc>
          <w:tcPr>
            <w:tcW w:w="378" w:type="pct"/>
            <w:vMerge/>
            <w:tcBorders>
              <w:bottom w:val="single" w:sz="4" w:space="0" w:color="auto"/>
            </w:tcBorders>
            <w:shd w:val="clear" w:color="auto" w:fill="FFFFFF"/>
            <w:vAlign w:val="bottom"/>
          </w:tcPr>
          <w:p w14:paraId="396425A7"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378" w:type="pct"/>
            <w:vMerge/>
            <w:tcBorders>
              <w:bottom w:val="single" w:sz="4" w:space="0" w:color="auto"/>
            </w:tcBorders>
            <w:shd w:val="clear" w:color="auto" w:fill="FFFFFF"/>
            <w:vAlign w:val="bottom"/>
          </w:tcPr>
          <w:p w14:paraId="52054A8A"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c>
          <w:tcPr>
            <w:tcW w:w="519" w:type="pct"/>
            <w:vMerge/>
            <w:tcBorders>
              <w:bottom w:val="single" w:sz="4" w:space="0" w:color="auto"/>
            </w:tcBorders>
            <w:shd w:val="clear" w:color="auto" w:fill="FFFFFF"/>
            <w:vAlign w:val="bottom"/>
          </w:tcPr>
          <w:p w14:paraId="300965ED" w14:textId="77777777" w:rsidR="00DA2C98" w:rsidRPr="0081021E" w:rsidRDefault="00DA2C98" w:rsidP="00E20A53">
            <w:pPr>
              <w:autoSpaceDE w:val="0"/>
              <w:autoSpaceDN w:val="0"/>
              <w:adjustRightInd w:val="0"/>
              <w:spacing w:after="0" w:line="240" w:lineRule="auto"/>
              <w:jc w:val="both"/>
              <w:rPr>
                <w:rFonts w:asciiTheme="majorBidi" w:hAnsiTheme="majorBidi" w:cstheme="majorBidi"/>
                <w:color w:val="000000"/>
                <w:sz w:val="24"/>
                <w:szCs w:val="24"/>
                <w:lang w:val="id-ID"/>
              </w:rPr>
            </w:pPr>
          </w:p>
        </w:tc>
      </w:tr>
      <w:tr w:rsidR="00DA2C98" w:rsidRPr="00BA3691" w14:paraId="3BF7B3DF" w14:textId="77777777" w:rsidTr="00632455">
        <w:trPr>
          <w:cantSplit/>
        </w:trPr>
        <w:tc>
          <w:tcPr>
            <w:tcW w:w="287" w:type="pct"/>
            <w:tcBorders>
              <w:top w:val="single" w:sz="4" w:space="0" w:color="auto"/>
              <w:bottom w:val="single" w:sz="4" w:space="0" w:color="auto"/>
            </w:tcBorders>
            <w:shd w:val="clear" w:color="auto" w:fill="FFFFFF"/>
          </w:tcPr>
          <w:p w14:paraId="2B624049" w14:textId="71A10633"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P</w:t>
            </w:r>
            <w:r w:rsidR="000E396B">
              <w:rPr>
                <w:rFonts w:asciiTheme="majorBidi" w:hAnsiTheme="majorBidi" w:cstheme="majorBidi"/>
                <w:color w:val="000000"/>
                <w:lang w:val="id-ID"/>
              </w:rPr>
              <w:t>ai</w:t>
            </w:r>
            <w:r w:rsidRPr="0042636A">
              <w:rPr>
                <w:rFonts w:asciiTheme="majorBidi" w:hAnsiTheme="majorBidi" w:cstheme="majorBidi"/>
                <w:color w:val="000000"/>
                <w:lang w:val="id-ID"/>
              </w:rPr>
              <w:t>r 1</w:t>
            </w:r>
          </w:p>
        </w:tc>
        <w:tc>
          <w:tcPr>
            <w:tcW w:w="903" w:type="pct"/>
            <w:tcBorders>
              <w:top w:val="single" w:sz="4" w:space="0" w:color="auto"/>
              <w:bottom w:val="single" w:sz="4" w:space="0" w:color="auto"/>
            </w:tcBorders>
            <w:shd w:val="clear" w:color="auto" w:fill="FFFFFF"/>
          </w:tcPr>
          <w:p w14:paraId="7348EA96" w14:textId="6CABF435" w:rsidR="00DA2C98" w:rsidRPr="0042636A" w:rsidRDefault="000E396B"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0E396B">
              <w:rPr>
                <w:rFonts w:asciiTheme="majorBidi" w:hAnsiTheme="majorBidi" w:cstheme="majorBidi"/>
                <w:color w:val="000000"/>
                <w:lang w:val="id-ID"/>
              </w:rPr>
              <w:t>Experiment Class - Control Class</w:t>
            </w:r>
          </w:p>
        </w:tc>
        <w:tc>
          <w:tcPr>
            <w:tcW w:w="378" w:type="pct"/>
            <w:tcBorders>
              <w:top w:val="single" w:sz="4" w:space="0" w:color="auto"/>
              <w:bottom w:val="single" w:sz="4" w:space="0" w:color="auto"/>
            </w:tcBorders>
            <w:shd w:val="clear" w:color="auto" w:fill="FFFFFF"/>
            <w:vAlign w:val="center"/>
          </w:tcPr>
          <w:p w14:paraId="4F5C73ED" w14:textId="39EE9744"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13</w:t>
            </w:r>
            <w:r w:rsidR="0081021E">
              <w:rPr>
                <w:rFonts w:asciiTheme="majorBidi" w:hAnsiTheme="majorBidi" w:cstheme="majorBidi"/>
                <w:color w:val="000000"/>
                <w:lang w:val="id-ID"/>
              </w:rPr>
              <w:t>.</w:t>
            </w:r>
            <w:r w:rsidRPr="0042636A">
              <w:rPr>
                <w:rFonts w:asciiTheme="majorBidi" w:hAnsiTheme="majorBidi" w:cstheme="majorBidi"/>
                <w:color w:val="000000"/>
                <w:lang w:val="id-ID"/>
              </w:rPr>
              <w:t>333</w:t>
            </w:r>
          </w:p>
        </w:tc>
        <w:tc>
          <w:tcPr>
            <w:tcW w:w="531" w:type="pct"/>
            <w:tcBorders>
              <w:top w:val="single" w:sz="4" w:space="0" w:color="auto"/>
              <w:bottom w:val="single" w:sz="4" w:space="0" w:color="auto"/>
            </w:tcBorders>
            <w:shd w:val="clear" w:color="auto" w:fill="FFFFFF"/>
            <w:vAlign w:val="center"/>
          </w:tcPr>
          <w:p w14:paraId="28D8399E" w14:textId="7A8B3352"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12</w:t>
            </w:r>
            <w:r w:rsidR="0081021E">
              <w:rPr>
                <w:rFonts w:asciiTheme="majorBidi" w:hAnsiTheme="majorBidi" w:cstheme="majorBidi"/>
                <w:color w:val="000000"/>
                <w:lang w:val="id-ID"/>
              </w:rPr>
              <w:t>.</w:t>
            </w:r>
            <w:r w:rsidRPr="0042636A">
              <w:rPr>
                <w:rFonts w:asciiTheme="majorBidi" w:hAnsiTheme="majorBidi" w:cstheme="majorBidi"/>
                <w:color w:val="000000"/>
                <w:lang w:val="id-ID"/>
              </w:rPr>
              <w:t>682</w:t>
            </w:r>
          </w:p>
        </w:tc>
        <w:tc>
          <w:tcPr>
            <w:tcW w:w="542" w:type="pct"/>
            <w:tcBorders>
              <w:top w:val="single" w:sz="4" w:space="0" w:color="auto"/>
              <w:bottom w:val="single" w:sz="4" w:space="0" w:color="auto"/>
            </w:tcBorders>
            <w:shd w:val="clear" w:color="auto" w:fill="FFFFFF"/>
            <w:vAlign w:val="center"/>
          </w:tcPr>
          <w:p w14:paraId="0A27392B" w14:textId="31704357"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w:t>
            </w:r>
            <w:r w:rsidR="0081021E">
              <w:rPr>
                <w:rFonts w:asciiTheme="majorBidi" w:hAnsiTheme="majorBidi" w:cstheme="majorBidi"/>
                <w:color w:val="000000"/>
                <w:lang w:val="id-ID"/>
              </w:rPr>
              <w:t>.</w:t>
            </w:r>
            <w:r w:rsidRPr="0042636A">
              <w:rPr>
                <w:rFonts w:asciiTheme="majorBidi" w:hAnsiTheme="majorBidi" w:cstheme="majorBidi"/>
                <w:color w:val="000000"/>
                <w:lang w:val="id-ID"/>
              </w:rPr>
              <w:t>767</w:t>
            </w:r>
          </w:p>
        </w:tc>
        <w:tc>
          <w:tcPr>
            <w:tcW w:w="542" w:type="pct"/>
            <w:tcBorders>
              <w:top w:val="single" w:sz="4" w:space="0" w:color="auto"/>
              <w:bottom w:val="single" w:sz="4" w:space="0" w:color="auto"/>
            </w:tcBorders>
            <w:shd w:val="clear" w:color="auto" w:fill="FFFFFF"/>
            <w:vAlign w:val="center"/>
          </w:tcPr>
          <w:p w14:paraId="1DC8E723" w14:textId="7E1EE66B"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7</w:t>
            </w:r>
            <w:r w:rsidR="0081021E">
              <w:rPr>
                <w:rFonts w:asciiTheme="majorBidi" w:hAnsiTheme="majorBidi" w:cstheme="majorBidi"/>
                <w:color w:val="000000"/>
                <w:lang w:val="id-ID"/>
              </w:rPr>
              <w:t>.</w:t>
            </w:r>
            <w:r w:rsidRPr="0042636A">
              <w:rPr>
                <w:rFonts w:asciiTheme="majorBidi" w:hAnsiTheme="majorBidi" w:cstheme="majorBidi"/>
                <w:color w:val="000000"/>
                <w:lang w:val="id-ID"/>
              </w:rPr>
              <w:t>561</w:t>
            </w:r>
          </w:p>
        </w:tc>
        <w:tc>
          <w:tcPr>
            <w:tcW w:w="542" w:type="pct"/>
            <w:tcBorders>
              <w:top w:val="single" w:sz="4" w:space="0" w:color="auto"/>
              <w:bottom w:val="single" w:sz="4" w:space="0" w:color="auto"/>
            </w:tcBorders>
            <w:shd w:val="clear" w:color="auto" w:fill="FFFFFF"/>
            <w:vAlign w:val="center"/>
          </w:tcPr>
          <w:p w14:paraId="3F57EC40" w14:textId="75227EFE"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19</w:t>
            </w:r>
            <w:r w:rsidR="0081021E">
              <w:rPr>
                <w:rFonts w:asciiTheme="majorBidi" w:hAnsiTheme="majorBidi" w:cstheme="majorBidi"/>
                <w:color w:val="000000"/>
                <w:lang w:val="id-ID"/>
              </w:rPr>
              <w:t>.</w:t>
            </w:r>
            <w:r w:rsidRPr="0042636A">
              <w:rPr>
                <w:rFonts w:asciiTheme="majorBidi" w:hAnsiTheme="majorBidi" w:cstheme="majorBidi"/>
                <w:color w:val="000000"/>
                <w:lang w:val="id-ID"/>
              </w:rPr>
              <w:t>106</w:t>
            </w:r>
          </w:p>
        </w:tc>
        <w:tc>
          <w:tcPr>
            <w:tcW w:w="378" w:type="pct"/>
            <w:tcBorders>
              <w:top w:val="single" w:sz="4" w:space="0" w:color="auto"/>
              <w:bottom w:val="single" w:sz="4" w:space="0" w:color="auto"/>
            </w:tcBorders>
            <w:shd w:val="clear" w:color="auto" w:fill="FFFFFF"/>
            <w:vAlign w:val="center"/>
          </w:tcPr>
          <w:p w14:paraId="2B0F387B" w14:textId="67DD4A6E"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4</w:t>
            </w:r>
            <w:r w:rsidR="0081021E">
              <w:rPr>
                <w:rFonts w:asciiTheme="majorBidi" w:hAnsiTheme="majorBidi" w:cstheme="majorBidi"/>
                <w:color w:val="000000"/>
                <w:lang w:val="id-ID"/>
              </w:rPr>
              <w:t>.</w:t>
            </w:r>
            <w:r w:rsidRPr="0042636A">
              <w:rPr>
                <w:rFonts w:asciiTheme="majorBidi" w:hAnsiTheme="majorBidi" w:cstheme="majorBidi"/>
                <w:color w:val="000000"/>
                <w:lang w:val="id-ID"/>
              </w:rPr>
              <w:t>818</w:t>
            </w:r>
          </w:p>
        </w:tc>
        <w:tc>
          <w:tcPr>
            <w:tcW w:w="378" w:type="pct"/>
            <w:tcBorders>
              <w:top w:val="single" w:sz="4" w:space="0" w:color="auto"/>
              <w:bottom w:val="single" w:sz="4" w:space="0" w:color="auto"/>
            </w:tcBorders>
            <w:shd w:val="clear" w:color="auto" w:fill="FFFFFF"/>
            <w:vAlign w:val="center"/>
          </w:tcPr>
          <w:p w14:paraId="01F68960" w14:textId="77777777" w:rsidR="00DA2C98" w:rsidRPr="0042636A" w:rsidRDefault="00DA2C98" w:rsidP="00E20A53">
            <w:pPr>
              <w:autoSpaceDE w:val="0"/>
              <w:autoSpaceDN w:val="0"/>
              <w:adjustRightInd w:val="0"/>
              <w:spacing w:after="0" w:line="240" w:lineRule="auto"/>
              <w:ind w:left="60" w:right="60"/>
              <w:jc w:val="center"/>
              <w:rPr>
                <w:rFonts w:asciiTheme="majorBidi" w:hAnsiTheme="majorBidi" w:cstheme="majorBidi"/>
                <w:color w:val="000000"/>
                <w:lang w:val="id-ID"/>
              </w:rPr>
            </w:pPr>
            <w:r w:rsidRPr="0042636A">
              <w:rPr>
                <w:rFonts w:asciiTheme="majorBidi" w:hAnsiTheme="majorBidi" w:cstheme="majorBidi"/>
                <w:color w:val="000000"/>
                <w:lang w:val="id-ID"/>
              </w:rPr>
              <w:t>20</w:t>
            </w:r>
          </w:p>
        </w:tc>
        <w:tc>
          <w:tcPr>
            <w:tcW w:w="519" w:type="pct"/>
            <w:tcBorders>
              <w:top w:val="single" w:sz="4" w:space="0" w:color="auto"/>
              <w:bottom w:val="single" w:sz="4" w:space="0" w:color="auto"/>
            </w:tcBorders>
            <w:shd w:val="clear" w:color="auto" w:fill="FFFFFF"/>
            <w:vAlign w:val="center"/>
          </w:tcPr>
          <w:p w14:paraId="6A00CE50" w14:textId="73213904" w:rsidR="00DA2C98" w:rsidRPr="0042636A" w:rsidRDefault="0081021E" w:rsidP="00E20A53">
            <w:pPr>
              <w:autoSpaceDE w:val="0"/>
              <w:autoSpaceDN w:val="0"/>
              <w:adjustRightInd w:val="0"/>
              <w:spacing w:after="0" w:line="240" w:lineRule="auto"/>
              <w:ind w:left="60" w:right="60"/>
              <w:jc w:val="center"/>
              <w:rPr>
                <w:rFonts w:asciiTheme="majorBidi" w:hAnsiTheme="majorBidi" w:cstheme="majorBidi"/>
                <w:color w:val="000000"/>
                <w:lang w:val="id-ID"/>
              </w:rPr>
            </w:pPr>
            <w:r>
              <w:rPr>
                <w:rFonts w:asciiTheme="majorBidi" w:hAnsiTheme="majorBidi" w:cstheme="majorBidi"/>
                <w:color w:val="000000"/>
                <w:lang w:val="id-ID"/>
              </w:rPr>
              <w:t>.</w:t>
            </w:r>
            <w:r w:rsidR="00DA2C98" w:rsidRPr="0042636A">
              <w:rPr>
                <w:rFonts w:asciiTheme="majorBidi" w:hAnsiTheme="majorBidi" w:cstheme="majorBidi"/>
                <w:color w:val="000000"/>
                <w:lang w:val="id-ID"/>
              </w:rPr>
              <w:t>000</w:t>
            </w:r>
          </w:p>
        </w:tc>
      </w:tr>
    </w:tbl>
    <w:p w14:paraId="4AA6BBA5" w14:textId="784C256D" w:rsidR="00632455" w:rsidRPr="00632455" w:rsidRDefault="0019193F" w:rsidP="00C7101A">
      <w:pPr>
        <w:spacing w:before="60" w:after="0"/>
        <w:ind w:firstLine="720"/>
        <w:jc w:val="both"/>
        <w:rPr>
          <w:rFonts w:asciiTheme="majorBidi" w:hAnsiTheme="majorBidi" w:cstheme="majorBidi"/>
          <w:sz w:val="24"/>
          <w:szCs w:val="24"/>
        </w:rPr>
      </w:pPr>
      <w:r w:rsidRPr="0019193F">
        <w:rPr>
          <w:rFonts w:asciiTheme="majorBidi" w:hAnsiTheme="majorBidi" w:cstheme="majorBidi"/>
          <w:sz w:val="24"/>
          <w:szCs w:val="24"/>
        </w:rPr>
        <w:t xml:space="preserve">Based on Table </w:t>
      </w:r>
      <w:r w:rsidR="00D169A2">
        <w:rPr>
          <w:rFonts w:asciiTheme="majorBidi" w:hAnsiTheme="majorBidi" w:cstheme="majorBidi"/>
          <w:sz w:val="24"/>
          <w:szCs w:val="24"/>
        </w:rPr>
        <w:t>4</w:t>
      </w:r>
      <w:r w:rsidRPr="0019193F">
        <w:rPr>
          <w:rFonts w:asciiTheme="majorBidi" w:hAnsiTheme="majorBidi" w:cstheme="majorBidi"/>
          <w:sz w:val="24"/>
          <w:szCs w:val="24"/>
        </w:rPr>
        <w:t xml:space="preserve">, it is known that the sig (2-tailed) score is 0.000, meaning it is smaller than 0.05 (0.000 &lt; 0.05). Apart from that,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count</w:t>
      </w:r>
      <w:proofErr w:type="spellEnd"/>
      <w:r w:rsidRPr="0019193F">
        <w:rPr>
          <w:rFonts w:asciiTheme="majorBidi" w:hAnsiTheme="majorBidi" w:cstheme="majorBidi"/>
          <w:sz w:val="24"/>
          <w:szCs w:val="24"/>
        </w:rPr>
        <w:t xml:space="preserve"> score is 4.818 with a </w:t>
      </w:r>
      <w:proofErr w:type="spellStart"/>
      <w:r w:rsidRPr="0019193F">
        <w:rPr>
          <w:rFonts w:asciiTheme="majorBidi" w:hAnsiTheme="majorBidi" w:cstheme="majorBidi"/>
          <w:sz w:val="24"/>
          <w:szCs w:val="24"/>
        </w:rPr>
        <w:t>df</w:t>
      </w:r>
      <w:proofErr w:type="spellEnd"/>
      <w:r w:rsidRPr="0019193F">
        <w:rPr>
          <w:rFonts w:asciiTheme="majorBidi" w:hAnsiTheme="majorBidi" w:cstheme="majorBidi"/>
          <w:sz w:val="24"/>
          <w:szCs w:val="24"/>
        </w:rPr>
        <w:t xml:space="preserve"> of 20 and a significance level of 5%, with a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table</w:t>
      </w:r>
      <w:proofErr w:type="spellEnd"/>
      <w:r w:rsidRPr="0019193F">
        <w:rPr>
          <w:rFonts w:asciiTheme="majorBidi" w:hAnsiTheme="majorBidi" w:cstheme="majorBidi"/>
          <w:sz w:val="24"/>
          <w:szCs w:val="24"/>
        </w:rPr>
        <w:t xml:space="preserve"> of 2.086. This means that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count</w:t>
      </w:r>
      <w:proofErr w:type="spellEnd"/>
      <w:r w:rsidRPr="0019193F">
        <w:rPr>
          <w:rFonts w:asciiTheme="majorBidi" w:hAnsiTheme="majorBidi" w:cstheme="majorBidi"/>
          <w:sz w:val="24"/>
          <w:szCs w:val="24"/>
        </w:rPr>
        <w:t xml:space="preserve"> score is greater than the </w:t>
      </w:r>
      <w:proofErr w:type="spellStart"/>
      <w:r w:rsidRPr="0019193F">
        <w:rPr>
          <w:rFonts w:asciiTheme="majorBidi" w:hAnsiTheme="majorBidi" w:cstheme="majorBidi"/>
          <w:sz w:val="24"/>
          <w:szCs w:val="24"/>
        </w:rPr>
        <w:t>T</w:t>
      </w:r>
      <w:r w:rsidRPr="0019193F">
        <w:rPr>
          <w:rFonts w:asciiTheme="majorBidi" w:hAnsiTheme="majorBidi" w:cstheme="majorBidi"/>
          <w:sz w:val="24"/>
          <w:szCs w:val="24"/>
          <w:vertAlign w:val="subscript"/>
        </w:rPr>
        <w:t>table</w:t>
      </w:r>
      <w:proofErr w:type="spellEnd"/>
      <w:r w:rsidRPr="0019193F">
        <w:rPr>
          <w:rFonts w:asciiTheme="majorBidi" w:hAnsiTheme="majorBidi" w:cstheme="majorBidi"/>
          <w:sz w:val="24"/>
          <w:szCs w:val="24"/>
        </w:rPr>
        <w:t xml:space="preserve"> score (4.818 &gt; 2.086). Thus, it can be stated that the application of audio-visual learning media can improve students' </w:t>
      </w:r>
      <w:proofErr w:type="spellStart"/>
      <w:r w:rsidRPr="0019193F">
        <w:rPr>
          <w:rFonts w:asciiTheme="majorBidi" w:hAnsiTheme="majorBidi" w:cstheme="majorBidi"/>
          <w:sz w:val="24"/>
          <w:szCs w:val="24"/>
        </w:rPr>
        <w:t>tajweed</w:t>
      </w:r>
      <w:proofErr w:type="spellEnd"/>
      <w:r w:rsidRPr="0019193F">
        <w:rPr>
          <w:rFonts w:asciiTheme="majorBidi" w:hAnsiTheme="majorBidi" w:cstheme="majorBidi"/>
          <w:sz w:val="24"/>
          <w:szCs w:val="24"/>
        </w:rPr>
        <w:t xml:space="preserve"> learning outcomes.</w:t>
      </w:r>
    </w:p>
    <w:p w14:paraId="4A7703A5" w14:textId="356E8ED8" w:rsidR="00034DFF" w:rsidRPr="00034DFF" w:rsidRDefault="009E5948" w:rsidP="00034DFF">
      <w:pPr>
        <w:spacing w:before="120" w:after="0" w:line="240" w:lineRule="auto"/>
        <w:jc w:val="both"/>
        <w:rPr>
          <w:rFonts w:asciiTheme="majorBidi" w:hAnsiTheme="majorBidi" w:cstheme="majorBidi"/>
          <w:b/>
          <w:sz w:val="24"/>
          <w:szCs w:val="24"/>
          <w:lang w:val="id-ID"/>
        </w:rPr>
      </w:pPr>
      <w:r w:rsidRPr="0029624E">
        <w:rPr>
          <w:rFonts w:asciiTheme="majorBidi" w:hAnsiTheme="majorBidi" w:cstheme="majorBidi"/>
          <w:b/>
          <w:sz w:val="24"/>
          <w:szCs w:val="24"/>
          <w:lang w:val="id-ID"/>
        </w:rPr>
        <w:t>Discussion</w:t>
      </w:r>
    </w:p>
    <w:p w14:paraId="61B4DC50" w14:textId="4F74E7E0" w:rsidR="00CD6AA2" w:rsidRDefault="00CD6AA2" w:rsidP="00EE5357">
      <w:pPr>
        <w:spacing w:after="0"/>
        <w:ind w:firstLine="709"/>
        <w:jc w:val="both"/>
        <w:rPr>
          <w:rFonts w:asciiTheme="majorBidi" w:hAnsiTheme="majorBidi" w:cstheme="majorBidi"/>
          <w:sz w:val="24"/>
          <w:szCs w:val="24"/>
        </w:rPr>
      </w:pPr>
      <w:r w:rsidRPr="00CD6AA2">
        <w:rPr>
          <w:rFonts w:asciiTheme="majorBidi" w:hAnsiTheme="majorBidi" w:cstheme="majorBidi"/>
          <w:sz w:val="24"/>
          <w:szCs w:val="24"/>
        </w:rPr>
        <w:t xml:space="preserve">The innovation and creativity of Islamic religious education teachers by implementing audio-visual learning media has been proven to improve students'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learning outcomes. These findings are in accordance with the research results of </w:t>
      </w:r>
      <w:r>
        <w:rPr>
          <w:rFonts w:asciiTheme="majorBidi" w:hAnsiTheme="majorBidi" w:cstheme="majorBidi"/>
          <w:bCs/>
          <w:sz w:val="24"/>
          <w:szCs w:val="24"/>
          <w:lang w:val="id-ID"/>
        </w:rPr>
        <w:fldChar w:fldCharType="begin" w:fldLock="1"/>
      </w:r>
      <w:r>
        <w:rPr>
          <w:rFonts w:asciiTheme="majorBidi" w:hAnsiTheme="majorBidi" w:cstheme="majorBidi"/>
          <w:bCs/>
          <w:sz w:val="24"/>
          <w:szCs w:val="24"/>
          <w:lang w:val="id-ID"/>
        </w:rPr>
        <w:instrText>ADDIN CSL_CITATION {"citationItems":[{"id":"ITEM-1","itemData":{"author":[{"dropping-particle":"","family":"Fauzan","given":"Ari Amri","non-dropping-particle":"","parse-names":false,"suffix":""},{"dropping-particle":"","family":"Dewi","given":"Damajanti Kusuma","non-dropping-particle":"","parse-names":false,"suffix":""},{"dropping-particle":"","family":"Si","given":"M","non-dropping-particle":"","parse-names":false,"suffix":""},{"dropping-particle":"","family":"Wetan","given":"Kampus Lidah","non-dropping-particle":"","parse-names":false,"suffix":""}],"container-title":"Jurnal Mahasiswa Teknologi Pendidikan","id":"ITEM-1","issue":"3","issued":{"date-parts":[["2013"]]},"page":"1-12","title":"Pengembangan Media Audio Pendidikan Agama Islam QS at-Thaariq dan Hukum Bacaan Tajwid untuk Meningkatkan Prestasi Belajar Siswa Kelas III MI Miftahul Ulum Surabaya","type":"article-journal","volume":"4"},"uris":["http://www.mendeley.com/documents/?uuid=9879f6be-5b7b-4116-aa9d-b9556fbeed0e"]}],"mendeley":{"formattedCitation":"(Fauzan et al. 2013)","manualFormatting":"Fauzan et al. (2013)","plainTextFormattedCitation":"(Fauzan et al. 2013)","previouslyFormattedCitation":"(Fauzan et al. 2013)"},"properties":{"noteIndex":0},"schema":"https://github.com/citation-style-language/schema/raw/master/csl-citation.json"}</w:instrText>
      </w:r>
      <w:r>
        <w:rPr>
          <w:rFonts w:asciiTheme="majorBidi" w:hAnsiTheme="majorBidi" w:cstheme="majorBidi"/>
          <w:bCs/>
          <w:sz w:val="24"/>
          <w:szCs w:val="24"/>
          <w:lang w:val="id-ID"/>
        </w:rPr>
        <w:fldChar w:fldCharType="separate"/>
      </w:r>
      <w:r w:rsidRPr="00D667DF">
        <w:rPr>
          <w:rFonts w:asciiTheme="majorBidi" w:hAnsiTheme="majorBidi" w:cstheme="majorBidi"/>
          <w:bCs/>
          <w:noProof/>
          <w:sz w:val="24"/>
          <w:szCs w:val="24"/>
          <w:lang w:val="id-ID"/>
        </w:rPr>
        <w:t xml:space="preserve">Fauzan et al. </w:t>
      </w:r>
      <w:r>
        <w:rPr>
          <w:rFonts w:asciiTheme="majorBidi" w:hAnsiTheme="majorBidi" w:cstheme="majorBidi"/>
          <w:bCs/>
          <w:noProof/>
          <w:sz w:val="24"/>
          <w:szCs w:val="24"/>
          <w:lang w:val="id-ID"/>
        </w:rPr>
        <w:t>(</w:t>
      </w:r>
      <w:r w:rsidRPr="00D667DF">
        <w:rPr>
          <w:rFonts w:asciiTheme="majorBidi" w:hAnsiTheme="majorBidi" w:cstheme="majorBidi"/>
          <w:bCs/>
          <w:noProof/>
          <w:sz w:val="24"/>
          <w:szCs w:val="24"/>
          <w:lang w:val="id-ID"/>
        </w:rPr>
        <w:t>2013)</w:t>
      </w:r>
      <w:r>
        <w:rPr>
          <w:rFonts w:asciiTheme="majorBidi" w:hAnsiTheme="majorBidi" w:cstheme="majorBidi"/>
          <w:bCs/>
          <w:sz w:val="24"/>
          <w:szCs w:val="24"/>
          <w:lang w:val="id-ID"/>
        </w:rPr>
        <w:fldChar w:fldCharType="end"/>
      </w:r>
      <w:r w:rsidRPr="00CD6AA2">
        <w:rPr>
          <w:rFonts w:asciiTheme="majorBidi" w:hAnsiTheme="majorBidi" w:cstheme="majorBidi"/>
          <w:sz w:val="24"/>
          <w:szCs w:val="24"/>
        </w:rPr>
        <w:t xml:space="preserve">, who developed audio learning media with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material to improve students' Islamic education learning outcomes. Also in accordance with research by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{"citationItems":[{"id":"ITEM-1","itemData":{"author":[{"dropping-particle":"","family":"Barus","given":"Rahma Safitri","non-dropping-particle":"","parse-names":false,"suffix":""}],"id":"ITEM-1","issued":{"date-parts":[["2021"]]},"publisher":"Universitas Islam Negeri Sumatera Utara","publisher-place":"Tesis. Medan","title":"Pengaruh Penggunaan Media Audio Visual Dan Kemampuan Membaca Al-Qur’an Terhadap Hasil Belajar Tahfidz Di SMP Swasta Islam Terpadu Nurul ‘Azizi Medan","type":"article"},"uris":["http://www.mendeley.com/documents/?uuid=ba2d8a53-cbbf-4326-a03f-850113ef98d0"]}],"mendeley":{"formattedCitation":"(Barus 2021)","manualFormatting":"Barus (2021)","plainTextFormattedCitation":"(Barus 2021)","previouslyFormattedCitation":"(Barus 2021)"},"properties":{"noteIndex":0},"schema":"https://github.com/citation-style-language/schema/raw/master/csl-citation.json"}</w:instrText>
      </w:r>
      <w:r>
        <w:rPr>
          <w:rFonts w:asciiTheme="majorBidi" w:hAnsiTheme="majorBidi" w:cstheme="majorBidi"/>
          <w:sz w:val="24"/>
          <w:szCs w:val="24"/>
        </w:rPr>
        <w:fldChar w:fldCharType="separate"/>
      </w:r>
      <w:r w:rsidRPr="0015403F">
        <w:rPr>
          <w:rFonts w:asciiTheme="majorBidi" w:hAnsiTheme="majorBidi" w:cstheme="majorBidi"/>
          <w:noProof/>
          <w:sz w:val="24"/>
          <w:szCs w:val="24"/>
        </w:rPr>
        <w:t xml:space="preserve">Barus </w:t>
      </w:r>
      <w:r>
        <w:rPr>
          <w:rFonts w:asciiTheme="majorBidi" w:hAnsiTheme="majorBidi" w:cstheme="majorBidi"/>
          <w:noProof/>
          <w:sz w:val="24"/>
          <w:szCs w:val="24"/>
        </w:rPr>
        <w:t>(</w:t>
      </w:r>
      <w:r w:rsidRPr="0015403F">
        <w:rPr>
          <w:rFonts w:asciiTheme="majorBidi" w:hAnsiTheme="majorBidi" w:cstheme="majorBidi"/>
          <w:noProof/>
          <w:sz w:val="24"/>
          <w:szCs w:val="24"/>
        </w:rPr>
        <w:t>2021)</w:t>
      </w:r>
      <w:r>
        <w:rPr>
          <w:rFonts w:asciiTheme="majorBidi" w:hAnsiTheme="majorBidi" w:cstheme="majorBidi"/>
          <w:sz w:val="24"/>
          <w:szCs w:val="24"/>
        </w:rPr>
        <w:fldChar w:fldCharType="end"/>
      </w:r>
      <w:r w:rsidRPr="00CD6AA2">
        <w:rPr>
          <w:rFonts w:asciiTheme="majorBidi" w:hAnsiTheme="majorBidi" w:cstheme="majorBidi"/>
          <w:sz w:val="24"/>
          <w:szCs w:val="24"/>
        </w:rPr>
        <w:t xml:space="preserve">, which found that the use of audio-visual media and the ability to read </w:t>
      </w:r>
      <w:r w:rsidRPr="00CD6AA2">
        <w:rPr>
          <w:rFonts w:asciiTheme="majorBidi" w:hAnsiTheme="majorBidi" w:cstheme="majorBidi"/>
          <w:sz w:val="24"/>
          <w:szCs w:val="24"/>
        </w:rPr>
        <w:lastRenderedPageBreak/>
        <w:t xml:space="preserve">the Quran influenced students' </w:t>
      </w:r>
      <w:proofErr w:type="spellStart"/>
      <w:r w:rsidRPr="00CD6AA2">
        <w:rPr>
          <w:rFonts w:asciiTheme="majorBidi" w:hAnsiTheme="majorBidi" w:cstheme="majorBidi"/>
          <w:sz w:val="24"/>
          <w:szCs w:val="24"/>
        </w:rPr>
        <w:t>tahfidz</w:t>
      </w:r>
      <w:proofErr w:type="spellEnd"/>
      <w:r w:rsidRPr="00CD6AA2">
        <w:rPr>
          <w:rFonts w:asciiTheme="majorBidi" w:hAnsiTheme="majorBidi" w:cstheme="majorBidi"/>
          <w:sz w:val="24"/>
          <w:szCs w:val="24"/>
        </w:rPr>
        <w:t xml:space="preserve"> learning outcomes. Including research by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http://jurnal-unsultra.ac.id/index.php/seduj/article/view/422","ISSN":"2807-7474","author":[{"dropping-particle":"","family":"Yulisna","given":"Yulisna","non-dropping-particle":"","parse-names":false,"suffix":""},{"dropping-particle":"","family":"Ikhwansyah","given":"Hendri","non-dropping-particle":"","parse-names":false,"suffix":""},{"dropping-particle":"","family":"Asnah","given":"Nur","non-dropping-particle":"","parse-names":false,"suffix":""},{"dropping-particle":"","family":"Istimiranti","given":"Istimiranti","non-dropping-particle":"","parse-names":false,"suffix":""},{"dropping-particle":"","family":"Nursinpelna","given":"Nursinpelna","non-dropping-particle":"","parse-names":false,"suffix":""},{"dropping-particle":"","family":"Aprisal","given":"Aprisal","non-dropping-particle":"","parse-names":false,"suffix":""}],"container-title":"Sulawesi Tenggara Educational Journal","id":"ITEM-1","issue":"3","issued":{"date-parts":[["2022"]]},"page":"237-241","title":"Peningkatan Hasil Belajar Tajwid Peserta Didik melalui Media Audio Visual di SMA","type":"article-journal","volume":"2"},"uris":["http://www.mendeley.com/documents/?uuid=8c89296a-ae21-4951-884a-85573c2e2c3e"]}],"mendeley":{"formattedCitation":"(Yulisna et al. 2022)","manualFormatting":"Yulisna et al. (2022)","plainTextFormattedCitation":"(Yulisna et al. 2022)","previouslyFormattedCitation":"(Yulisna et al. 2022)"},"properties":{"noteIndex":0},"schema":"https://github.com/citation-style-language/schema/raw/master/csl-citation.json"}</w:instrText>
      </w:r>
      <w:r>
        <w:rPr>
          <w:rFonts w:asciiTheme="majorBidi" w:hAnsiTheme="majorBidi" w:cstheme="majorBidi"/>
          <w:sz w:val="24"/>
          <w:szCs w:val="24"/>
        </w:rPr>
        <w:fldChar w:fldCharType="separate"/>
      </w:r>
      <w:r w:rsidRPr="0015403F">
        <w:rPr>
          <w:rFonts w:asciiTheme="majorBidi" w:hAnsiTheme="majorBidi" w:cstheme="majorBidi"/>
          <w:noProof/>
          <w:sz w:val="24"/>
          <w:szCs w:val="24"/>
        </w:rPr>
        <w:t xml:space="preserve">Yulisna et al. </w:t>
      </w:r>
      <w:r>
        <w:rPr>
          <w:rFonts w:asciiTheme="majorBidi" w:hAnsiTheme="majorBidi" w:cstheme="majorBidi"/>
          <w:noProof/>
          <w:sz w:val="24"/>
          <w:szCs w:val="24"/>
        </w:rPr>
        <w:t>(</w:t>
      </w:r>
      <w:r w:rsidRPr="0015403F">
        <w:rPr>
          <w:rFonts w:asciiTheme="majorBidi" w:hAnsiTheme="majorBidi" w:cstheme="majorBidi"/>
          <w:noProof/>
          <w:sz w:val="24"/>
          <w:szCs w:val="24"/>
        </w:rPr>
        <w:t>2022)</w:t>
      </w:r>
      <w:r>
        <w:rPr>
          <w:rFonts w:asciiTheme="majorBidi" w:hAnsiTheme="majorBidi" w:cstheme="majorBidi"/>
          <w:sz w:val="24"/>
          <w:szCs w:val="24"/>
        </w:rPr>
        <w:fldChar w:fldCharType="end"/>
      </w:r>
      <w:r w:rsidRPr="00CD6AA2">
        <w:rPr>
          <w:rFonts w:asciiTheme="majorBidi" w:hAnsiTheme="majorBidi" w:cstheme="majorBidi"/>
          <w:sz w:val="24"/>
          <w:szCs w:val="24"/>
        </w:rPr>
        <w:t xml:space="preserve">, which describes improving students' </w:t>
      </w:r>
      <w:proofErr w:type="spellStart"/>
      <w:r w:rsidRPr="00CD6AA2">
        <w:rPr>
          <w:rFonts w:asciiTheme="majorBidi" w:hAnsiTheme="majorBidi" w:cstheme="majorBidi"/>
          <w:sz w:val="24"/>
          <w:szCs w:val="24"/>
        </w:rPr>
        <w:t>tajweed</w:t>
      </w:r>
      <w:proofErr w:type="spellEnd"/>
      <w:r w:rsidRPr="00CD6AA2">
        <w:rPr>
          <w:rFonts w:asciiTheme="majorBidi" w:hAnsiTheme="majorBidi" w:cstheme="majorBidi"/>
          <w:sz w:val="24"/>
          <w:szCs w:val="24"/>
        </w:rPr>
        <w:t xml:space="preserve"> learning outcomes through audio-visual learning media in high school.</w:t>
      </w:r>
    </w:p>
    <w:p w14:paraId="1E72232D" w14:textId="706BC5E8" w:rsidR="00C238CD" w:rsidRDefault="00C238CD" w:rsidP="00EE5357">
      <w:pPr>
        <w:spacing w:after="0"/>
        <w:ind w:firstLine="709"/>
        <w:jc w:val="both"/>
        <w:rPr>
          <w:rFonts w:asciiTheme="majorBidi" w:hAnsiTheme="majorBidi" w:cstheme="majorBidi"/>
          <w:sz w:val="24"/>
          <w:szCs w:val="24"/>
          <w:lang w:val="sv-SE"/>
        </w:rPr>
      </w:pPr>
      <w:r w:rsidRPr="00C238CD">
        <w:rPr>
          <w:rFonts w:asciiTheme="majorBidi" w:hAnsiTheme="majorBidi" w:cstheme="majorBidi"/>
          <w:sz w:val="24"/>
          <w:szCs w:val="24"/>
          <w:lang w:val="sv-SE"/>
        </w:rPr>
        <w:t xml:space="preserve">The results of this research also strengthen </w:t>
      </w:r>
      <w:r>
        <w:rPr>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{"citationItems":[{"id":"ITEM-1","itemData":{"author":[{"dropping-particle":"","family":"Sanjaya","given":"Wina","non-dropping-particle":"","parse-names":false,"suffix":""}],"id":"ITEM-1","issued":{"date-parts":[["2018"]]},"publisher":"Kencana Prenada Media Group","publisher-place":"Jakarta","title":"Strategi Pembelajaran Berorientasi Standar Proses Pendidikan","type":"book"},"uris":["http://www.mendeley.com/documents/?uuid=131223b6-69ac-43ff-bbf8-2228cabc0f3f"]}],"mendeley":{"formattedCitation":"(Sanjaya 2018)","manualFormatting":"Sanjaya's (2018)","plainTextFormattedCitation":"(Sanjaya 2018)","previouslyFormattedCitation":"(Sanjaya 2018)"},"properties":{"noteIndex":0},"schema":"https://github.com/citation-style-language/schema/raw/master/csl-citation.json"}</w:instrText>
      </w:r>
      <w:r>
        <w:rPr>
          <w:rFonts w:asciiTheme="majorBidi" w:hAnsiTheme="majorBidi" w:cstheme="majorBidi"/>
          <w:sz w:val="24"/>
          <w:szCs w:val="24"/>
        </w:rPr>
        <w:fldChar w:fldCharType="separate"/>
      </w:r>
      <w:r w:rsidRPr="005A3343">
        <w:rPr>
          <w:rFonts w:asciiTheme="majorBidi" w:hAnsiTheme="majorBidi" w:cstheme="majorBidi"/>
          <w:noProof/>
          <w:sz w:val="24"/>
          <w:szCs w:val="24"/>
        </w:rPr>
        <w:t>Sanjaya</w:t>
      </w:r>
      <w:r>
        <w:rPr>
          <w:rFonts w:asciiTheme="majorBidi" w:hAnsiTheme="majorBidi" w:cstheme="majorBidi"/>
          <w:noProof/>
          <w:sz w:val="24"/>
          <w:szCs w:val="24"/>
        </w:rPr>
        <w:t>'s</w:t>
      </w:r>
      <w:r w:rsidRPr="005A3343">
        <w:rPr>
          <w:rFonts w:asciiTheme="majorBidi" w:hAnsiTheme="majorBidi" w:cstheme="majorBidi"/>
          <w:noProof/>
          <w:sz w:val="24"/>
          <w:szCs w:val="24"/>
        </w:rPr>
        <w:t xml:space="preserve"> </w:t>
      </w:r>
      <w:r>
        <w:rPr>
          <w:rFonts w:asciiTheme="majorBidi" w:hAnsiTheme="majorBidi" w:cstheme="majorBidi"/>
          <w:noProof/>
          <w:sz w:val="24"/>
          <w:szCs w:val="24"/>
        </w:rPr>
        <w:t>(</w:t>
      </w:r>
      <w:r w:rsidRPr="005A3343">
        <w:rPr>
          <w:rFonts w:asciiTheme="majorBidi" w:hAnsiTheme="majorBidi" w:cstheme="majorBidi"/>
          <w:noProof/>
          <w:sz w:val="24"/>
          <w:szCs w:val="24"/>
        </w:rPr>
        <w:t>2018)</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C238CD">
        <w:rPr>
          <w:rFonts w:asciiTheme="majorBidi" w:hAnsiTheme="majorBidi" w:cstheme="majorBidi"/>
          <w:sz w:val="24"/>
          <w:szCs w:val="24"/>
          <w:lang w:val="sv-SE"/>
        </w:rPr>
        <w:t xml:space="preserve">opinion regarding audio-visual media, that learning media functions as a tool in the learning process, in the form of a means that can provide audio and visual experiences to students to increase motivation and learning outcomes. The audio and visual experience felt by students in learning tajweed is an effort made by educators so that students can learn well </w:t>
      </w:r>
      <w:r>
        <w:rPr>
          <w:rFonts w:asciiTheme="majorBidi" w:hAnsiTheme="majorBidi" w:cstheme="majorBidi"/>
          <w:sz w:val="24"/>
          <w:szCs w:val="24"/>
          <w:lang w:val="sv-SE"/>
        </w:rPr>
        <w:fldChar w:fldCharType="begin" w:fldLock="1"/>
      </w:r>
      <w:r>
        <w:rPr>
          <w:rFonts w:asciiTheme="majorBidi" w:hAnsiTheme="majorBidi" w:cstheme="majorBidi"/>
          <w:sz w:val="24"/>
          <w:szCs w:val="24"/>
          <w:lang w:val="sv-SE"/>
        </w:rPr>
        <w:instrText>ADDIN CSL_CITATION {"citationItems":[{"id":"ITEM-1","itemData":{"author":[{"dropping-particle":"","family":"Arsyad","given":"Azhar","non-dropping-particle":"","parse-names":false,"suffix":""}],"edition":"15th","id":"ITEM-1","issued":{"date-parts":[["2017"]]},"publisher":"Rajawali Pers","publisher-place":"Jakarta","title":"Media Pembelajaran","type":"book"},"uris":["http://www.mendeley.com/documents/?uuid=f7648647-fc32-41ca-b104-009834ca1f5d"]}],"mendeley":{"formattedCitation":"(Arsyad 2017)","plainTextFormattedCitation":"(Arsyad 2017)","previouslyFormattedCitation":"(Arsyad 2017)"},"properties":{"noteIndex":0},"schema":"https://github.com/citation-style-language/schema/raw/master/csl-citation.json"}</w:instrText>
      </w:r>
      <w:r>
        <w:rPr>
          <w:rFonts w:asciiTheme="majorBidi" w:hAnsiTheme="majorBidi" w:cstheme="majorBidi"/>
          <w:sz w:val="24"/>
          <w:szCs w:val="24"/>
          <w:lang w:val="sv-SE"/>
        </w:rPr>
        <w:fldChar w:fldCharType="separate"/>
      </w:r>
      <w:r w:rsidRPr="005A3343">
        <w:rPr>
          <w:rFonts w:asciiTheme="majorBidi" w:hAnsiTheme="majorBidi" w:cstheme="majorBidi"/>
          <w:noProof/>
          <w:sz w:val="24"/>
          <w:szCs w:val="24"/>
          <w:lang w:val="sv-SE"/>
        </w:rPr>
        <w:t>(Arsyad 2017)</w:t>
      </w:r>
      <w:r>
        <w:rPr>
          <w:rFonts w:asciiTheme="majorBidi" w:hAnsiTheme="majorBidi" w:cstheme="majorBidi"/>
          <w:sz w:val="24"/>
          <w:szCs w:val="24"/>
          <w:lang w:val="sv-SE"/>
        </w:rPr>
        <w:fldChar w:fldCharType="end"/>
      </w:r>
      <w:r w:rsidRPr="00C238CD">
        <w:rPr>
          <w:rFonts w:asciiTheme="majorBidi" w:hAnsiTheme="majorBidi" w:cstheme="majorBidi"/>
          <w:sz w:val="24"/>
          <w:szCs w:val="24"/>
          <w:lang w:val="sv-SE"/>
        </w:rPr>
        <w:t xml:space="preserve">. Students are said to learn if they can develop their knowledge and then build new knowledge so that they reach a true level of understanding </w:t>
      </w:r>
      <w:r w:rsidR="00D550C7">
        <w:rPr>
          <w:rFonts w:asciiTheme="majorBidi" w:hAnsiTheme="majorBidi" w:cstheme="majorBidi"/>
          <w:sz w:val="24"/>
          <w:szCs w:val="24"/>
          <w:lang w:val="sv-SE"/>
        </w:rPr>
        <w:fldChar w:fldCharType="begin" w:fldLock="1"/>
      </w:r>
      <w:r w:rsidR="00D550C7">
        <w:rPr>
          <w:rFonts w:asciiTheme="majorBidi" w:hAnsiTheme="majorBidi" w:cstheme="majorBidi"/>
          <w:sz w:val="24"/>
          <w:szCs w:val="24"/>
          <w:lang w:val="sv-SE"/>
        </w:rPr>
        <w:instrText>ADDIN CSL_CITATION {"citationItems":[{"id":"ITEM-1","itemData":{"author":[{"dropping-particle":"","family":"Nasution","given":"Sumaatmadja","non-dropping-particle":"","parse-names":false,"suffix":""}],"id":"ITEM-1","issued":{"date-parts":[["2011"]]},"publisher":"Bumi Aksara","publisher-place":"Jakarta","title":"Berbagai pendekatan dalam proses belajar dan mengajar","type":"book"},"uris":["http://www.mendeley.com/documents/?uuid=2a1b9d3d-d99c-4180-b94c-cd1b21acddbb"]}],"mendeley":{"formattedCitation":"(Nasution 2011)","plainTextFormattedCitation":"(Nasution 2011)","previouslyFormattedCitation":"(Nasution 2011)"},"properties":{"noteIndex":0},"schema":"https://github.com/citation-style-language/schema/raw/master/csl-citation.json"}</w:instrText>
      </w:r>
      <w:r w:rsidR="00D550C7">
        <w:rPr>
          <w:rFonts w:asciiTheme="majorBidi" w:hAnsiTheme="majorBidi" w:cstheme="majorBidi"/>
          <w:sz w:val="24"/>
          <w:szCs w:val="24"/>
          <w:lang w:val="sv-SE"/>
        </w:rPr>
        <w:fldChar w:fldCharType="separate"/>
      </w:r>
      <w:r w:rsidR="00D550C7" w:rsidRPr="005A3343">
        <w:rPr>
          <w:rFonts w:asciiTheme="majorBidi" w:hAnsiTheme="majorBidi" w:cstheme="majorBidi"/>
          <w:noProof/>
          <w:sz w:val="24"/>
          <w:szCs w:val="24"/>
          <w:lang w:val="sv-SE"/>
        </w:rPr>
        <w:t>(Nasution 2011)</w:t>
      </w:r>
      <w:r w:rsidR="00D550C7">
        <w:rPr>
          <w:rFonts w:asciiTheme="majorBidi" w:hAnsiTheme="majorBidi" w:cstheme="majorBidi"/>
          <w:sz w:val="24"/>
          <w:szCs w:val="24"/>
          <w:lang w:val="sv-SE"/>
        </w:rPr>
        <w:fldChar w:fldCharType="end"/>
      </w:r>
      <w:r w:rsidRPr="00C238CD">
        <w:rPr>
          <w:rFonts w:asciiTheme="majorBidi" w:hAnsiTheme="majorBidi" w:cstheme="majorBidi"/>
          <w:sz w:val="24"/>
          <w:szCs w:val="24"/>
          <w:lang w:val="sv-SE"/>
        </w:rPr>
        <w:t xml:space="preserve">. In this way, students not only know the tajweed material theoretically but are also able to apply it when reading the </w:t>
      </w:r>
      <w:r w:rsidR="00D550C7">
        <w:rPr>
          <w:rFonts w:asciiTheme="majorBidi" w:hAnsiTheme="majorBidi" w:cstheme="majorBidi"/>
          <w:sz w:val="24"/>
          <w:szCs w:val="24"/>
          <w:lang w:val="sv-SE"/>
        </w:rPr>
        <w:t>Qu</w:t>
      </w:r>
      <w:r w:rsidRPr="00C238CD">
        <w:rPr>
          <w:rFonts w:asciiTheme="majorBidi" w:hAnsiTheme="majorBidi" w:cstheme="majorBidi"/>
          <w:sz w:val="24"/>
          <w:szCs w:val="24"/>
          <w:lang w:val="sv-SE"/>
        </w:rPr>
        <w:t>ran.</w:t>
      </w:r>
    </w:p>
    <w:p w14:paraId="5CC4716F" w14:textId="452A683B" w:rsidR="0038794C" w:rsidRDefault="0038794C" w:rsidP="001D30C1">
      <w:pPr>
        <w:spacing w:after="0"/>
        <w:ind w:firstLine="709"/>
        <w:jc w:val="both"/>
        <w:rPr>
          <w:rFonts w:asciiTheme="majorBidi" w:hAnsiTheme="majorBidi" w:cstheme="majorBidi"/>
          <w:sz w:val="24"/>
          <w:szCs w:val="24"/>
          <w:lang w:val="id-ID"/>
        </w:rPr>
      </w:pPr>
      <w:r w:rsidRPr="0038794C">
        <w:rPr>
          <w:rFonts w:asciiTheme="majorBidi" w:hAnsiTheme="majorBidi" w:cstheme="majorBidi"/>
          <w:sz w:val="24"/>
          <w:szCs w:val="24"/>
          <w:lang w:val="id-ID"/>
        </w:rPr>
        <w:t xml:space="preserve">The increase in tajweed learning outcomes through audio-visual media also shows the importance of using technology in learning to read the </w:t>
      </w:r>
      <w:r>
        <w:rPr>
          <w:rFonts w:asciiTheme="majorBidi" w:hAnsiTheme="majorBidi" w:cstheme="majorBidi"/>
          <w:sz w:val="24"/>
          <w:szCs w:val="24"/>
          <w:lang w:val="id-ID"/>
        </w:rPr>
        <w:t>Qu</w:t>
      </w:r>
      <w:r w:rsidRPr="0038794C">
        <w:rPr>
          <w:rFonts w:asciiTheme="majorBidi" w:hAnsiTheme="majorBidi" w:cstheme="majorBidi"/>
          <w:sz w:val="24"/>
          <w:szCs w:val="24"/>
          <w:lang w:val="id-ID"/>
        </w:rPr>
        <w:t xml:space="preserve">ran </w:t>
      </w:r>
      <w:r>
        <w:rPr>
          <w:rFonts w:asciiTheme="majorBidi" w:eastAsia="Times New Roman" w:hAnsiTheme="majorBidi" w:cstheme="majorBidi"/>
          <w:color w:val="000000"/>
          <w:sz w:val="24"/>
          <w:szCs w:val="24"/>
          <w:lang w:val="id-ID" w:eastAsia="id-ID"/>
        </w:rPr>
        <w:fldChar w:fldCharType="begin" w:fldLock="1"/>
      </w:r>
      <w:r>
        <w:rPr>
          <w:rFonts w:asciiTheme="majorBidi" w:eastAsia="Times New Roman" w:hAnsiTheme="majorBidi" w:cstheme="majorBidi"/>
          <w:color w:val="000000"/>
          <w:sz w:val="24"/>
          <w:szCs w:val="24"/>
          <w:lang w:val="id-ID" w:eastAsia="id-ID"/>
        </w:rPr>
        <w:instrText>ADDIN CSL_CITATION {"citationItems":[{"id":"ITEM-1","itemData":{"DOI":"10.55849/jnhl.v1i2.101","ISSN":"2986-979X","author":[{"dropping-particle":"","family":"Yusnanto","given":"Tri","non-dropping-particle":"","parse-names":false,"suffix":""},{"dropping-particle":"","family":"Mustofa","given":"Khoirul","non-dropping-particle":"","parse-names":false,"suffix":""},{"dropping-particle":"","family":"Wahyudiono","given":"Sugeng","non-dropping-particle":"","parse-names":false,"suffix":""},{"dropping-particle":"","family":"Barroso","given":"Uwe","non-dropping-particle":"","parse-names":false,"suffix":""},{"dropping-particle":"","family":"Maja","given":"Gergely","non-dropping-particle":"","parse-names":false,"suffix":""}],"container-title":"Journal Neosantara Hybrid Learning","id":"ITEM-1","issue":"2","issued":{"date-parts":[["2023"]]},"page":"129-139","title":"Design and Build Learning Media to Read and Write Al-Qur'an Flash-Based","type":"article-journal","volume":"1"},"uris":["http://www.mendeley.com/documents/?uuid=8e6b84aa-ef66-4cf2-92a3-7a5639a4672a"]}],"mendeley":{"formattedCitation":"(Yusnanto et al. 2023)","plainTextFormattedCitation":"(Yusnanto et al. 2023)","previouslyFormattedCitation":"(Yusnanto et al. 2023)"},"properties":{"noteIndex":0},"schema":"https://github.com/citation-style-language/schema/raw/master/csl-citation.json"}</w:instrText>
      </w:r>
      <w:r>
        <w:rPr>
          <w:rFonts w:asciiTheme="majorBidi" w:eastAsia="Times New Roman" w:hAnsiTheme="majorBidi" w:cstheme="majorBidi"/>
          <w:color w:val="000000"/>
          <w:sz w:val="24"/>
          <w:szCs w:val="24"/>
          <w:lang w:val="id-ID" w:eastAsia="id-ID"/>
        </w:rPr>
        <w:fldChar w:fldCharType="separate"/>
      </w:r>
      <w:r w:rsidRPr="002360DD">
        <w:rPr>
          <w:rFonts w:asciiTheme="majorBidi" w:eastAsia="Times New Roman" w:hAnsiTheme="majorBidi" w:cstheme="majorBidi"/>
          <w:noProof/>
          <w:color w:val="000000"/>
          <w:sz w:val="24"/>
          <w:szCs w:val="24"/>
          <w:lang w:val="id-ID" w:eastAsia="id-ID"/>
        </w:rPr>
        <w:t>(Yusnanto et al. 2023)</w:t>
      </w:r>
      <w:r>
        <w:rPr>
          <w:rFonts w:asciiTheme="majorBidi" w:eastAsia="Times New Roman" w:hAnsiTheme="majorBidi" w:cstheme="majorBidi"/>
          <w:color w:val="000000"/>
          <w:sz w:val="24"/>
          <w:szCs w:val="24"/>
          <w:lang w:val="id-ID" w:eastAsia="id-ID"/>
        </w:rPr>
        <w:fldChar w:fldCharType="end"/>
      </w:r>
      <w:r w:rsidRPr="0038794C">
        <w:rPr>
          <w:rFonts w:asciiTheme="majorBidi" w:hAnsiTheme="majorBidi" w:cstheme="majorBidi"/>
          <w:sz w:val="24"/>
          <w:szCs w:val="24"/>
          <w:lang w:val="id-ID"/>
        </w:rPr>
        <w:t xml:space="preserve">. Moreover, today's technological developments are not something new in society. New media is a general term to describe the process of delivering information via digital technology </w:t>
      </w:r>
      <w:r w:rsidR="0004054B">
        <w:rPr>
          <w:rFonts w:asciiTheme="majorBidi" w:hAnsiTheme="majorBidi" w:cstheme="majorBidi"/>
          <w:sz w:val="24"/>
          <w:szCs w:val="24"/>
          <w:shd w:val="clear" w:color="auto" w:fill="FFFFFF"/>
        </w:rPr>
        <w:fldChar w:fldCharType="begin" w:fldLock="1"/>
      </w:r>
      <w:r w:rsidR="0004054B">
        <w:rPr>
          <w:rFonts w:asciiTheme="majorBidi" w:hAnsiTheme="majorBidi" w:cstheme="majorBidi"/>
          <w:sz w:val="24"/>
          <w:szCs w:val="24"/>
          <w:shd w:val="clear" w:color="auto" w:fill="FFFFFF"/>
        </w:rPr>
        <w:instrText>ADDIN CSL_CITATION {"citationItems":[{"id":"ITEM-1","itemData":{"ISSN":"2013-9144","author":[{"dropping-particle":"","family":"Buckingham","given":"David","non-dropping-particle":"","parse-names":false,"suffix":""}],"container-title":"Digital Education Review","id":"ITEM-1","issue":"37","issued":{"date-parts":[["2020"]]},"page":"230-239","title":"Epilogue: Rethinking digital literacy: Media education in the age of digital capitalism","type":"article-journal"},"uris":["http://www.mendeley.com/documents/?uuid=c52d8024-9b08-4909-a614-3677642e62e0"]}],"mendeley":{"formattedCitation":"(Buckingham 2020)","plainTextFormattedCitation":"(Buckingham 2020)","previouslyFormattedCitation":"(Buckingham 2020)"},"properties":{"noteIndex":0},"schema":"https://github.com/citation-style-language/schema/raw/master/csl-citation.json"}</w:instrText>
      </w:r>
      <w:r w:rsidR="0004054B">
        <w:rPr>
          <w:rFonts w:asciiTheme="majorBidi" w:hAnsiTheme="majorBidi" w:cstheme="majorBidi"/>
          <w:sz w:val="24"/>
          <w:szCs w:val="24"/>
          <w:shd w:val="clear" w:color="auto" w:fill="FFFFFF"/>
        </w:rPr>
        <w:fldChar w:fldCharType="separate"/>
      </w:r>
      <w:r w:rsidR="0004054B" w:rsidRPr="0094034C">
        <w:rPr>
          <w:rFonts w:asciiTheme="majorBidi" w:hAnsiTheme="majorBidi" w:cstheme="majorBidi"/>
          <w:noProof/>
          <w:sz w:val="24"/>
          <w:szCs w:val="24"/>
          <w:shd w:val="clear" w:color="auto" w:fill="FFFFFF"/>
        </w:rPr>
        <w:t>(Buckingham 2020)</w:t>
      </w:r>
      <w:r w:rsidR="0004054B">
        <w:rPr>
          <w:rFonts w:asciiTheme="majorBidi" w:hAnsiTheme="majorBidi" w:cstheme="majorBidi"/>
          <w:sz w:val="24"/>
          <w:szCs w:val="24"/>
          <w:shd w:val="clear" w:color="auto" w:fill="FFFFFF"/>
        </w:rPr>
        <w:fldChar w:fldCharType="end"/>
      </w:r>
      <w:r w:rsidRPr="0038794C">
        <w:rPr>
          <w:rFonts w:asciiTheme="majorBidi" w:hAnsiTheme="majorBidi" w:cstheme="majorBidi"/>
          <w:sz w:val="24"/>
          <w:szCs w:val="24"/>
          <w:lang w:val="id-ID"/>
        </w:rPr>
        <w:t xml:space="preserve">. If previously information could only be obtained through newspapers or magazines, now this information can be distributed and accessed via communication devices connected to the internet. The current presence of new media is an instrument that can be used as a learning medium </w:t>
      </w:r>
      <w:r w:rsidR="0004054B">
        <w:rPr>
          <w:rFonts w:asciiTheme="majorBidi" w:hAnsiTheme="majorBidi" w:cstheme="majorBidi"/>
          <w:sz w:val="24"/>
          <w:szCs w:val="24"/>
        </w:rPr>
        <w:fldChar w:fldCharType="begin" w:fldLock="1"/>
      </w:r>
      <w:r w:rsidR="0004054B">
        <w:rPr>
          <w:rFonts w:asciiTheme="majorBidi" w:hAnsiTheme="majorBidi" w:cstheme="majorBidi"/>
          <w:sz w:val="24"/>
          <w:szCs w:val="24"/>
        </w:rPr>
        <w:instrText>ADDIN CSL_CITATION {"citationItems":[{"id":"ITEM-1","itemData":{"DOI":"10.3390/info11050276","ISSN":"2078-2489","author":[{"dropping-particle":"","family":"Gómez-Galán","given":"José","non-dropping-particle":"","parse-names":false,"suffix":""}],"container-title":"Information","id":"ITEM-1","issue":"5","issued":{"date-parts":[["2020"]]},"page":"276","publisher":"MDPI","title":"Media education in the ICT era: Theoretical structure for innovative teaching styles","type":"article-journal","volume":"11"},"uris":["http://www.mendeley.com/documents/?uuid=606e85b9-c56e-4985-bda4-ca92cccda397"]}],"mendeley":{"formattedCitation":"(Gómez-Galán 2020)","manualFormatting":"(Gómez-Galán 2020;","plainTextFormattedCitation":"(Gómez-Galán 2020)","previouslyFormattedCitation":"(Gómez-Galán 2020)"},"properties":{"noteIndex":0},"schema":"https://github.com/citation-style-language/schema/raw/master/csl-citation.json"}</w:instrText>
      </w:r>
      <w:r w:rsidR="0004054B">
        <w:rPr>
          <w:rFonts w:asciiTheme="majorBidi" w:hAnsiTheme="majorBidi" w:cstheme="majorBidi"/>
          <w:sz w:val="24"/>
          <w:szCs w:val="24"/>
        </w:rPr>
        <w:fldChar w:fldCharType="separate"/>
      </w:r>
      <w:r w:rsidR="0004054B" w:rsidRPr="0094034C">
        <w:rPr>
          <w:rFonts w:asciiTheme="majorBidi" w:hAnsiTheme="majorBidi" w:cstheme="majorBidi"/>
          <w:noProof/>
          <w:sz w:val="24"/>
          <w:szCs w:val="24"/>
        </w:rPr>
        <w:t>(Gómez-Galán 2020</w:t>
      </w:r>
      <w:r w:rsidR="0004054B">
        <w:rPr>
          <w:rFonts w:asciiTheme="majorBidi" w:hAnsiTheme="majorBidi" w:cstheme="majorBidi"/>
          <w:noProof/>
          <w:sz w:val="24"/>
          <w:szCs w:val="24"/>
        </w:rPr>
        <w:t>;</w:t>
      </w:r>
      <w:r w:rsidR="0004054B">
        <w:rPr>
          <w:rFonts w:asciiTheme="majorBidi" w:hAnsiTheme="majorBidi" w:cstheme="majorBidi"/>
          <w:sz w:val="24"/>
          <w:szCs w:val="24"/>
        </w:rPr>
        <w:fldChar w:fldCharType="end"/>
      </w:r>
      <w:r w:rsidR="0004054B">
        <w:rPr>
          <w:rFonts w:asciiTheme="majorBidi" w:hAnsiTheme="majorBidi" w:cstheme="majorBidi"/>
          <w:sz w:val="24"/>
          <w:szCs w:val="24"/>
        </w:rPr>
        <w:t xml:space="preserve"> </w:t>
      </w:r>
      <w:r w:rsidR="0004054B">
        <w:rPr>
          <w:rFonts w:asciiTheme="majorBidi" w:hAnsiTheme="majorBidi" w:cstheme="majorBidi"/>
          <w:sz w:val="24"/>
          <w:szCs w:val="24"/>
        </w:rPr>
        <w:fldChar w:fldCharType="begin" w:fldLock="1"/>
      </w:r>
      <w:r w:rsidR="0004054B">
        <w:rPr>
          <w:rFonts w:asciiTheme="majorBidi" w:hAnsiTheme="majorBidi" w:cstheme="majorBidi"/>
          <w:sz w:val="24"/>
          <w:szCs w:val="24"/>
        </w:rPr>
        <w:instrText>ADDIN CSL_CITATION {"citationItems":[{"id":"ITEM-1","itemData":{"DOI":"10.11114/ijce.v3i1.4769","author":[{"dropping-particle":"","family":"Zhang","given":"Lei","non-dropping-particle":"","parse-names":false,"suffix":""},{"dropping-particle":"","family":"Zhang","given":"Hui","non-dropping-particle":"","parse-names":false,"suffix":""},{"dropping-particle":"","family":"Wang","given":"Kai","non-dropping-particle":"","parse-names":false,"suffix":""}],"container-title":"International Journal of Contemporary Education","id":"ITEM-1","issue":"1","issued":{"date-parts":[["2020"]]},"page":"55-64","publisher":"Redfame publishing","title":"Media literacy education and curriculum integration: A literature review","type":"article-journal","volume":"3"},"uris":["http://www.mendeley.com/documents/?uuid=f0b46e88-d425-40c6-876b-a53f45eb85a2"]}],"mendeley":{"formattedCitation":"(Zhang, Zhang, and Wang 2020)","manualFormatting":"Zhang, Zhang, and Wang 2020)","plainTextFormattedCitation":"(Zhang, Zhang, and Wang 2020)","previouslyFormattedCitation":"(Zhang, Zhang, and Wang 2020)"},"properties":{"noteIndex":0},"schema":"https://github.com/citation-style-language/schema/raw/master/csl-citation.json"}</w:instrText>
      </w:r>
      <w:r w:rsidR="0004054B">
        <w:rPr>
          <w:rFonts w:asciiTheme="majorBidi" w:hAnsiTheme="majorBidi" w:cstheme="majorBidi"/>
          <w:sz w:val="24"/>
          <w:szCs w:val="24"/>
        </w:rPr>
        <w:fldChar w:fldCharType="separate"/>
      </w:r>
      <w:r w:rsidR="0004054B" w:rsidRPr="0094034C">
        <w:rPr>
          <w:rFonts w:asciiTheme="majorBidi" w:hAnsiTheme="majorBidi" w:cstheme="majorBidi"/>
          <w:noProof/>
          <w:sz w:val="24"/>
          <w:szCs w:val="24"/>
        </w:rPr>
        <w:t>Zhang, Zhang, and Wang 2020)</w:t>
      </w:r>
      <w:r w:rsidR="0004054B">
        <w:rPr>
          <w:rFonts w:asciiTheme="majorBidi" w:hAnsiTheme="majorBidi" w:cstheme="majorBidi"/>
          <w:sz w:val="24"/>
          <w:szCs w:val="24"/>
        </w:rPr>
        <w:fldChar w:fldCharType="end"/>
      </w:r>
      <w:r w:rsidRPr="0038794C">
        <w:rPr>
          <w:rFonts w:asciiTheme="majorBidi" w:hAnsiTheme="majorBidi" w:cstheme="majorBidi"/>
          <w:sz w:val="24"/>
          <w:szCs w:val="24"/>
          <w:lang w:val="id-ID"/>
        </w:rPr>
        <w:t xml:space="preserve">. Teachers, especially Islamic boarding school teachers, are challenged to be able to transform their learning systems to create media that is appropriate to current developments </w:t>
      </w:r>
      <w:r w:rsidR="002F52A6">
        <w:rPr>
          <w:rFonts w:asciiTheme="majorBidi" w:hAnsiTheme="majorBidi" w:cstheme="majorBidi"/>
          <w:sz w:val="24"/>
          <w:szCs w:val="24"/>
        </w:rPr>
        <w:fldChar w:fldCharType="begin" w:fldLock="1"/>
      </w:r>
      <w:r w:rsidR="002F52A6">
        <w:rPr>
          <w:rFonts w:asciiTheme="majorBidi" w:hAnsiTheme="majorBidi" w:cstheme="majorBidi"/>
          <w:sz w:val="24"/>
          <w:szCs w:val="24"/>
        </w:rPr>
        <w:instrText>ADDIN CSL_CITATION {"citationItems":[{"id":"ITEM-1","itemData":{"DOI":"10.37459/tafhim.v11i2.3753","ISSN":"2579-7182","author":[{"dropping-particle":"","family":"Safradji","given":"Safradji","non-dropping-particle":"","parse-names":false,"suffix":""}],"container-title":"Tafhim Al-'Ilmi","id":"ITEM-1","issue":"2","issued":{"date-parts":[["2020"]]},"page":"241-264","title":"Multi sistem pendidikan pesantren dan tantangan masa depan","type":"article-journal","volume":"11"},"uris":["http://www.mendeley.com/documents/?uuid=28b0533a-0f7e-4fbd-9b6b-2b421a0fe623"]}],"mendeley":{"formattedCitation":"(Safradji 2020)","plainTextFormattedCitation":"(Safradji 2020)"},"properties":{"noteIndex":0},"schema":"https://github.com/citation-style-language/schema/raw/master/csl-citation.json"}</w:instrText>
      </w:r>
      <w:r w:rsidR="002F52A6">
        <w:rPr>
          <w:rFonts w:asciiTheme="majorBidi" w:hAnsiTheme="majorBidi" w:cstheme="majorBidi"/>
          <w:sz w:val="24"/>
          <w:szCs w:val="24"/>
        </w:rPr>
        <w:fldChar w:fldCharType="separate"/>
      </w:r>
      <w:r w:rsidR="002F52A6" w:rsidRPr="0094034C">
        <w:rPr>
          <w:rFonts w:asciiTheme="majorBidi" w:hAnsiTheme="majorBidi" w:cstheme="majorBidi"/>
          <w:noProof/>
          <w:sz w:val="24"/>
          <w:szCs w:val="24"/>
        </w:rPr>
        <w:t>(Safradji 2020)</w:t>
      </w:r>
      <w:r w:rsidR="002F52A6">
        <w:rPr>
          <w:rFonts w:asciiTheme="majorBidi" w:hAnsiTheme="majorBidi" w:cstheme="majorBidi"/>
          <w:sz w:val="24"/>
          <w:szCs w:val="24"/>
        </w:rPr>
        <w:fldChar w:fldCharType="end"/>
      </w:r>
      <w:r w:rsidRPr="0038794C">
        <w:rPr>
          <w:rFonts w:asciiTheme="majorBidi" w:hAnsiTheme="majorBidi" w:cstheme="majorBidi"/>
          <w:sz w:val="24"/>
          <w:szCs w:val="24"/>
          <w:lang w:val="id-ID"/>
        </w:rPr>
        <w:t>.</w:t>
      </w:r>
    </w:p>
    <w:p w14:paraId="79A2F98E" w14:textId="77777777" w:rsidR="00BB2F56" w:rsidRPr="00AB6B89" w:rsidRDefault="00BB2F56" w:rsidP="00BB2F56">
      <w:pPr>
        <w:spacing w:after="0"/>
        <w:ind w:firstLine="709"/>
        <w:jc w:val="both"/>
        <w:rPr>
          <w:rFonts w:asciiTheme="majorBidi" w:hAnsiTheme="majorBidi" w:cstheme="majorBidi"/>
          <w:sz w:val="24"/>
          <w:szCs w:val="24"/>
          <w:lang w:val="id-ID"/>
        </w:rPr>
      </w:pPr>
    </w:p>
    <w:p w14:paraId="2041E963" w14:textId="539F10A4" w:rsidR="000F2CB7" w:rsidRPr="00BA3691" w:rsidRDefault="00096542" w:rsidP="00350818">
      <w:pPr>
        <w:spacing w:after="0" w:line="240" w:lineRule="auto"/>
        <w:jc w:val="both"/>
        <w:rPr>
          <w:rFonts w:asciiTheme="majorBidi" w:hAnsiTheme="majorBidi" w:cstheme="majorBidi"/>
          <w:iCs/>
          <w:sz w:val="24"/>
          <w:szCs w:val="24"/>
          <w:lang w:val="id-ID"/>
        </w:rPr>
      </w:pPr>
      <w:r w:rsidRPr="00096542">
        <w:rPr>
          <w:rFonts w:ascii="Times New Roman" w:eastAsia="Times New Roman" w:hAnsi="Times New Roman" w:cs="Times New Roman"/>
          <w:b/>
          <w:caps/>
          <w:sz w:val="24"/>
          <w:szCs w:val="24"/>
          <w:lang w:eastAsia="ar-SA"/>
        </w:rPr>
        <w:t>CONCLUSION</w:t>
      </w:r>
    </w:p>
    <w:p w14:paraId="2FBA6CD7" w14:textId="30D96D55" w:rsidR="00D9520C" w:rsidRPr="00D9520C" w:rsidRDefault="00D9520C" w:rsidP="00D9520C">
      <w:pPr>
        <w:spacing w:after="0"/>
        <w:ind w:firstLine="720"/>
        <w:jc w:val="both"/>
        <w:rPr>
          <w:rFonts w:asciiTheme="majorBidi" w:hAnsiTheme="majorBidi" w:cstheme="majorBidi"/>
          <w:bCs/>
          <w:sz w:val="24"/>
          <w:szCs w:val="24"/>
          <w:lang w:val="id-ID"/>
        </w:rPr>
      </w:pPr>
      <w:r w:rsidRPr="00D9520C">
        <w:rPr>
          <w:rFonts w:asciiTheme="majorBidi" w:hAnsiTheme="majorBidi" w:cstheme="majorBidi"/>
          <w:bCs/>
          <w:sz w:val="24"/>
          <w:szCs w:val="24"/>
          <w:lang w:val="id-ID"/>
        </w:rPr>
        <w:t>The tajweed learning outcomes of the experimental class and control class students both increased. However, the learning outcomes of the experimental class experienced a higher increase compared to the control class. The application of audio-visual learning media has a positive effect on the students</w:t>
      </w:r>
      <w:r>
        <w:rPr>
          <w:rFonts w:asciiTheme="majorBidi" w:hAnsiTheme="majorBidi" w:cstheme="majorBidi"/>
          <w:bCs/>
          <w:sz w:val="24"/>
          <w:szCs w:val="24"/>
          <w:lang w:val="id-ID"/>
        </w:rPr>
        <w:t>’</w:t>
      </w:r>
      <w:r w:rsidRPr="00D9520C">
        <w:rPr>
          <w:rFonts w:asciiTheme="majorBidi" w:hAnsiTheme="majorBidi" w:cstheme="majorBidi"/>
          <w:bCs/>
          <w:sz w:val="24"/>
          <w:szCs w:val="24"/>
          <w:lang w:val="id-ID"/>
        </w:rPr>
        <w:t xml:space="preserve"> tajweed learning outcomes at Salafiyah Marhala Ulya, Tahfidzul Qur'an As'adiyah Wonomulyo Islamic Boarding School, Polewali Mandar Regency. This conclusion has implications for the need for Islamic religious education teachers to develop their professional competence in using increasingly sophisticated technology-based learning tools and media. This will also familiarize Islamic boarding school students with following a more modern learning system.</w:t>
      </w:r>
    </w:p>
    <w:p w14:paraId="472CBFFB" w14:textId="5AD81ECC" w:rsidR="00BB2F56" w:rsidRDefault="00D9520C" w:rsidP="0039448F">
      <w:pPr>
        <w:spacing w:after="0"/>
        <w:ind w:firstLine="720"/>
        <w:jc w:val="both"/>
        <w:rPr>
          <w:rFonts w:asciiTheme="majorBidi" w:hAnsiTheme="majorBidi" w:cstheme="majorBidi"/>
          <w:sz w:val="24"/>
          <w:szCs w:val="24"/>
          <w:lang w:val="id-ID"/>
        </w:rPr>
      </w:pPr>
      <w:r w:rsidRPr="00D9520C">
        <w:rPr>
          <w:rFonts w:asciiTheme="majorBidi" w:hAnsiTheme="majorBidi" w:cstheme="majorBidi"/>
          <w:bCs/>
          <w:sz w:val="24"/>
          <w:szCs w:val="24"/>
          <w:lang w:val="id-ID"/>
        </w:rPr>
        <w:t>The limitation of this research is that there is no description of the process of preparing audio-visual media for tajweed material by Islamic education teachers. Therefore, the obstacles and solutions in the process of creating audio-visual learning media have not been studied comprehensively. Further relevant researchers need to examine the form of development of audio-visual learning media for tajweed material and then test the level of practicality and effectiveness of the learning media.</w:t>
      </w:r>
    </w:p>
    <w:p w14:paraId="5E1EEC30" w14:textId="77777777" w:rsidR="00743E31" w:rsidRDefault="00743E31" w:rsidP="00B12C58">
      <w:pPr>
        <w:spacing w:after="0" w:line="240" w:lineRule="auto"/>
        <w:jc w:val="both"/>
        <w:rPr>
          <w:rFonts w:asciiTheme="majorBidi" w:hAnsiTheme="majorBidi" w:cstheme="majorBidi"/>
          <w:sz w:val="24"/>
          <w:szCs w:val="24"/>
          <w:lang w:val="id-ID"/>
        </w:rPr>
      </w:pPr>
    </w:p>
    <w:p w14:paraId="00B9A7AE" w14:textId="77777777" w:rsidR="005E2D5A" w:rsidRPr="005E2D5A" w:rsidRDefault="005E2D5A" w:rsidP="005E2D5A">
      <w:pPr>
        <w:tabs>
          <w:tab w:val="left" w:pos="340"/>
        </w:tabs>
        <w:suppressAutoHyphens/>
        <w:spacing w:after="0"/>
        <w:rPr>
          <w:rFonts w:ascii="Times New Roman" w:eastAsia="Times New Roman" w:hAnsi="Times New Roman" w:cs="Times New Roman"/>
          <w:b/>
          <w:caps/>
          <w:sz w:val="20"/>
          <w:szCs w:val="20"/>
          <w:lang w:eastAsia="ar-SA"/>
        </w:rPr>
      </w:pPr>
      <w:r w:rsidRPr="005E2D5A">
        <w:rPr>
          <w:rFonts w:ascii="Times New Roman" w:eastAsia="Times New Roman" w:hAnsi="Times New Roman" w:cs="Times New Roman"/>
          <w:b/>
          <w:caps/>
          <w:sz w:val="20"/>
          <w:szCs w:val="20"/>
          <w:lang w:eastAsia="ar-SA"/>
        </w:rPr>
        <w:t>Author’s declaration</w:t>
      </w:r>
    </w:p>
    <w:p w14:paraId="6D626326"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Funding</w:t>
      </w:r>
    </w:p>
    <w:p w14:paraId="728297B2"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5E2D5A">
        <w:rPr>
          <w:rFonts w:ascii="Times New Roman" w:eastAsia="Times New Roman" w:hAnsi="Times New Roman" w:cs="Times New Roman"/>
          <w:sz w:val="20"/>
          <w:szCs w:val="20"/>
          <w:lang w:val="sv-SE" w:eastAsia="ar-SA"/>
        </w:rPr>
        <w:t xml:space="preserve">This </w:t>
      </w:r>
      <w:r w:rsidRPr="005E2D5A">
        <w:rPr>
          <w:rFonts w:ascii="Times New Roman" w:eastAsia="Times New Roman" w:hAnsi="Times New Roman" w:cs="Times New Roman"/>
          <w:sz w:val="20"/>
          <w:szCs w:val="20"/>
          <w:lang w:eastAsia="ar-SA"/>
        </w:rPr>
        <w:t>research</w:t>
      </w:r>
      <w:r w:rsidRPr="005E2D5A">
        <w:rPr>
          <w:rFonts w:ascii="Times New Roman" w:eastAsia="Times New Roman" w:hAnsi="Times New Roman" w:cs="Times New Roman"/>
          <w:sz w:val="20"/>
          <w:szCs w:val="20"/>
          <w:lang w:val="sv-SE" w:eastAsia="ar-SA"/>
        </w:rPr>
        <w:t xml:space="preserve"> was not funded by an institution or funded independently by the author.</w:t>
      </w:r>
    </w:p>
    <w:p w14:paraId="17028CD1"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Authors’ Contribution</w:t>
      </w:r>
    </w:p>
    <w:p w14:paraId="57E0D8DC" w14:textId="72F51810" w:rsidR="005E2D5A" w:rsidRPr="005E2D5A" w:rsidRDefault="00C63A98"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C63A98">
        <w:rPr>
          <w:rFonts w:ascii="Times New Roman" w:eastAsia="Times New Roman" w:hAnsi="Times New Roman" w:cs="Times New Roman"/>
          <w:sz w:val="20"/>
          <w:szCs w:val="20"/>
          <w:lang w:eastAsia="ar-SA"/>
        </w:rPr>
        <w:t xml:space="preserve">Abdul Hamid, as the corresponding author, collected data and prepared research reports. Muhammad Khairuddin Lim Abdullah, as an external examiner for this research, provided technical, content, and method recommendations in writing research results reports. </w:t>
      </w:r>
      <w:proofErr w:type="spellStart"/>
      <w:r w:rsidR="00695BCE" w:rsidRPr="00695BCE">
        <w:rPr>
          <w:rFonts w:ascii="Times New Roman" w:eastAsia="Times New Roman" w:hAnsi="Times New Roman" w:cs="Times New Roman"/>
          <w:sz w:val="20"/>
          <w:szCs w:val="20"/>
          <w:lang w:eastAsia="ar-SA"/>
        </w:rPr>
        <w:t>Sitti</w:t>
      </w:r>
      <w:proofErr w:type="spellEnd"/>
      <w:r w:rsidR="00695BCE" w:rsidRPr="00695BCE">
        <w:rPr>
          <w:rFonts w:ascii="Times New Roman" w:eastAsia="Times New Roman" w:hAnsi="Times New Roman" w:cs="Times New Roman"/>
          <w:sz w:val="20"/>
          <w:szCs w:val="20"/>
          <w:lang w:eastAsia="ar-SA"/>
        </w:rPr>
        <w:t xml:space="preserve"> Jamilah Amin</w:t>
      </w:r>
      <w:r w:rsidR="00695BCE">
        <w:rPr>
          <w:rFonts w:ascii="Times New Roman" w:eastAsia="Times New Roman" w:hAnsi="Times New Roman" w:cs="Times New Roman"/>
          <w:sz w:val="20"/>
          <w:szCs w:val="20"/>
          <w:lang w:eastAsia="ar-SA"/>
        </w:rPr>
        <w:t>,</w:t>
      </w:r>
      <w:r w:rsidR="00695BCE" w:rsidRPr="00695BCE">
        <w:rPr>
          <w:rFonts w:ascii="Times New Roman" w:eastAsia="Times New Roman" w:hAnsi="Times New Roman" w:cs="Times New Roman"/>
          <w:sz w:val="20"/>
          <w:szCs w:val="20"/>
          <w:lang w:eastAsia="ar-SA"/>
        </w:rPr>
        <w:t xml:space="preserve"> </w:t>
      </w:r>
      <w:r w:rsidRPr="00C63A98">
        <w:rPr>
          <w:rFonts w:ascii="Times New Roman" w:eastAsia="Times New Roman" w:hAnsi="Times New Roman" w:cs="Times New Roman"/>
          <w:sz w:val="20"/>
          <w:szCs w:val="20"/>
          <w:lang w:eastAsia="ar-SA"/>
        </w:rPr>
        <w:t>Abdul Halik</w:t>
      </w:r>
      <w:r w:rsidR="00695BCE">
        <w:rPr>
          <w:rFonts w:ascii="Times New Roman" w:eastAsia="Times New Roman" w:hAnsi="Times New Roman" w:cs="Times New Roman"/>
          <w:sz w:val="20"/>
          <w:szCs w:val="20"/>
          <w:lang w:eastAsia="ar-SA"/>
        </w:rPr>
        <w:t>,</w:t>
      </w:r>
      <w:r w:rsidRPr="00C63A98">
        <w:rPr>
          <w:rFonts w:ascii="Times New Roman" w:eastAsia="Times New Roman" w:hAnsi="Times New Roman" w:cs="Times New Roman"/>
          <w:sz w:val="20"/>
          <w:szCs w:val="20"/>
          <w:lang w:eastAsia="ar-SA"/>
        </w:rPr>
        <w:t xml:space="preserve"> and </w:t>
      </w:r>
      <w:proofErr w:type="spellStart"/>
      <w:r w:rsidRPr="00C63A98">
        <w:rPr>
          <w:rFonts w:ascii="Times New Roman" w:eastAsia="Times New Roman" w:hAnsi="Times New Roman" w:cs="Times New Roman"/>
          <w:sz w:val="20"/>
          <w:szCs w:val="20"/>
          <w:lang w:eastAsia="ar-SA"/>
        </w:rPr>
        <w:t>Ahdar</w:t>
      </w:r>
      <w:proofErr w:type="spellEnd"/>
      <w:r w:rsidRPr="00C63A98">
        <w:rPr>
          <w:rFonts w:ascii="Times New Roman" w:eastAsia="Times New Roman" w:hAnsi="Times New Roman" w:cs="Times New Roman"/>
          <w:sz w:val="20"/>
          <w:szCs w:val="20"/>
          <w:lang w:eastAsia="ar-SA"/>
        </w:rPr>
        <w:t xml:space="preserve">, as supervisors for writing this research report, </w:t>
      </w:r>
      <w:r w:rsidRPr="00C63A98">
        <w:rPr>
          <w:rFonts w:ascii="Times New Roman" w:eastAsia="Times New Roman" w:hAnsi="Times New Roman" w:cs="Times New Roman"/>
          <w:sz w:val="20"/>
          <w:szCs w:val="20"/>
          <w:lang w:eastAsia="ar-SA"/>
        </w:rPr>
        <w:lastRenderedPageBreak/>
        <w:t>both provided suggestions so that the research report meets scientific requirements and this article complies with scientific journal writing standards.</w:t>
      </w:r>
    </w:p>
    <w:p w14:paraId="67EC4CD5"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Disclosure Statement</w:t>
      </w:r>
    </w:p>
    <w:p w14:paraId="6F4C6A35"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bookmarkStart w:id="1" w:name="_Hlk126881448"/>
      <w:r w:rsidRPr="005E2D5A">
        <w:rPr>
          <w:rFonts w:ascii="Times New Roman" w:eastAsia="Times New Roman" w:hAnsi="Times New Roman" w:cs="Times New Roman"/>
          <w:sz w:val="20"/>
          <w:szCs w:val="20"/>
          <w:lang w:eastAsia="ar-SA"/>
        </w:rPr>
        <w:t>The authors</w:t>
      </w:r>
      <w:r w:rsidRPr="005E2D5A">
        <w:rPr>
          <w:rFonts w:ascii="Times New Roman" w:eastAsia="Times New Roman" w:hAnsi="Times New Roman" w:cs="Times New Roman"/>
          <w:sz w:val="20"/>
          <w:szCs w:val="20"/>
          <w:lang w:val="sv-SE" w:eastAsia="ar-SA"/>
        </w:rPr>
        <w:t xml:space="preserve"> </w:t>
      </w:r>
      <w:bookmarkEnd w:id="1"/>
      <w:r w:rsidRPr="005E2D5A">
        <w:rPr>
          <w:rFonts w:ascii="Times New Roman" w:eastAsia="Times New Roman" w:hAnsi="Times New Roman" w:cs="Times New Roman"/>
          <w:sz w:val="20"/>
          <w:szCs w:val="20"/>
          <w:lang w:val="sv-SE" w:eastAsia="ar-SA"/>
        </w:rPr>
        <w:t>declares that there is no conflict of interest in this research.</w:t>
      </w:r>
    </w:p>
    <w:p w14:paraId="6193637F"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Data Availability Statement</w:t>
      </w:r>
    </w:p>
    <w:p w14:paraId="6E5CDCDF" w14:textId="77777777" w:rsidR="005E2D5A" w:rsidRPr="005E2D5A" w:rsidRDefault="005E2D5A" w:rsidP="005E2D5A">
      <w:pPr>
        <w:suppressAutoHyphens/>
        <w:autoSpaceDE w:val="0"/>
        <w:autoSpaceDN w:val="0"/>
        <w:adjustRightInd w:val="0"/>
        <w:spacing w:after="0"/>
        <w:ind w:firstLine="720"/>
        <w:jc w:val="both"/>
        <w:rPr>
          <w:rFonts w:ascii="Times New Roman" w:eastAsia="Times New Roman" w:hAnsi="Times New Roman" w:cs="Times New Roman"/>
          <w:sz w:val="20"/>
          <w:szCs w:val="20"/>
          <w:lang w:val="sv-SE" w:eastAsia="ar-SA"/>
        </w:rPr>
      </w:pPr>
      <w:r w:rsidRPr="005E2D5A">
        <w:rPr>
          <w:rFonts w:ascii="Times New Roman" w:eastAsia="Times New Roman" w:hAnsi="Times New Roman" w:cs="Times New Roman"/>
          <w:sz w:val="20"/>
          <w:szCs w:val="20"/>
          <w:lang w:val="sv-SE" w:eastAsia="ar-SA"/>
        </w:rPr>
        <w:t xml:space="preserve">The </w:t>
      </w:r>
      <w:r w:rsidRPr="005E2D5A">
        <w:rPr>
          <w:rFonts w:ascii="Times New Roman" w:eastAsia="Times New Roman" w:hAnsi="Times New Roman" w:cs="Times New Roman"/>
          <w:sz w:val="20"/>
          <w:szCs w:val="20"/>
          <w:lang w:eastAsia="ar-SA"/>
        </w:rPr>
        <w:t>data</w:t>
      </w:r>
      <w:r w:rsidRPr="005E2D5A">
        <w:rPr>
          <w:rFonts w:ascii="Times New Roman" w:eastAsia="Times New Roman" w:hAnsi="Times New Roman" w:cs="Times New Roman"/>
          <w:sz w:val="20"/>
          <w:szCs w:val="20"/>
          <w:lang w:val="sv-SE" w:eastAsia="ar-SA"/>
        </w:rPr>
        <w:t xml:space="preserve"> that support the results of this study are available from the corresponding author.</w:t>
      </w:r>
    </w:p>
    <w:p w14:paraId="7B9239C4" w14:textId="77777777" w:rsidR="005E2D5A" w:rsidRPr="005E2D5A" w:rsidRDefault="005E2D5A" w:rsidP="005E2D5A">
      <w:pPr>
        <w:suppressAutoHyphens/>
        <w:autoSpaceDE w:val="0"/>
        <w:autoSpaceDN w:val="0"/>
        <w:adjustRightInd w:val="0"/>
        <w:spacing w:before="120" w:after="0"/>
        <w:jc w:val="both"/>
        <w:rPr>
          <w:rFonts w:ascii="Times New Roman" w:eastAsia="Times New Roman" w:hAnsi="Times New Roman" w:cs="Times New Roman"/>
          <w:b/>
          <w:bCs/>
          <w:sz w:val="20"/>
          <w:szCs w:val="20"/>
          <w:lang w:val="sv-SE" w:eastAsia="ar-SA"/>
        </w:rPr>
      </w:pPr>
      <w:r w:rsidRPr="005E2D5A">
        <w:rPr>
          <w:rFonts w:ascii="Times New Roman" w:eastAsia="Times New Roman" w:hAnsi="Times New Roman" w:cs="Times New Roman"/>
          <w:b/>
          <w:bCs/>
          <w:sz w:val="20"/>
          <w:szCs w:val="20"/>
          <w:lang w:val="sv-SE" w:eastAsia="ar-SA"/>
        </w:rPr>
        <w:t>Acknowledgements</w:t>
      </w:r>
    </w:p>
    <w:p w14:paraId="1A3BBC76" w14:textId="4DDDD7BC" w:rsidR="005E2D5A" w:rsidRDefault="00373905" w:rsidP="005E2D5A">
      <w:pPr>
        <w:suppressAutoHyphens/>
        <w:autoSpaceDE w:val="0"/>
        <w:autoSpaceDN w:val="0"/>
        <w:adjustRightInd w:val="0"/>
        <w:spacing w:after="0"/>
        <w:ind w:firstLine="720"/>
        <w:jc w:val="both"/>
        <w:rPr>
          <w:rFonts w:ascii="Times New Roman" w:eastAsia="Times New Roman" w:hAnsi="Times New Roman" w:cs="Times New Roman"/>
          <w:bCs/>
          <w:sz w:val="20"/>
          <w:szCs w:val="20"/>
          <w:lang w:eastAsia="ar-SA"/>
        </w:rPr>
      </w:pPr>
      <w:r w:rsidRPr="00373905">
        <w:rPr>
          <w:rFonts w:ascii="Times New Roman" w:eastAsia="Times New Roman" w:hAnsi="Times New Roman" w:cs="Times New Roman"/>
          <w:bCs/>
          <w:sz w:val="20"/>
          <w:szCs w:val="20"/>
          <w:lang w:eastAsia="ar-SA"/>
        </w:rPr>
        <w:t xml:space="preserve">The author would like to thank the chairman of the </w:t>
      </w:r>
      <w:proofErr w:type="spellStart"/>
      <w:r w:rsidRPr="00373905">
        <w:rPr>
          <w:rFonts w:ascii="Times New Roman" w:eastAsia="Times New Roman" w:hAnsi="Times New Roman" w:cs="Times New Roman"/>
          <w:bCs/>
          <w:sz w:val="20"/>
          <w:szCs w:val="20"/>
          <w:lang w:eastAsia="ar-SA"/>
        </w:rPr>
        <w:t>Tahfidzul</w:t>
      </w:r>
      <w:proofErr w:type="spellEnd"/>
      <w:r w:rsidRPr="00373905">
        <w:rPr>
          <w:rFonts w:ascii="Times New Roman" w:eastAsia="Times New Roman" w:hAnsi="Times New Roman" w:cs="Times New Roman"/>
          <w:bCs/>
          <w:sz w:val="20"/>
          <w:szCs w:val="20"/>
          <w:lang w:eastAsia="ar-SA"/>
        </w:rPr>
        <w:t xml:space="preserve"> Qur'an </w:t>
      </w:r>
      <w:proofErr w:type="spellStart"/>
      <w:r w:rsidRPr="00373905">
        <w:rPr>
          <w:rFonts w:ascii="Times New Roman" w:eastAsia="Times New Roman" w:hAnsi="Times New Roman" w:cs="Times New Roman"/>
          <w:bCs/>
          <w:sz w:val="20"/>
          <w:szCs w:val="20"/>
          <w:lang w:eastAsia="ar-SA"/>
        </w:rPr>
        <w:t>As'adiyah</w:t>
      </w:r>
      <w:proofErr w:type="spellEnd"/>
      <w:r w:rsidRPr="00373905">
        <w:rPr>
          <w:rFonts w:ascii="Times New Roman" w:eastAsia="Times New Roman" w:hAnsi="Times New Roman" w:cs="Times New Roman"/>
          <w:bCs/>
          <w:sz w:val="20"/>
          <w:szCs w:val="20"/>
          <w:lang w:eastAsia="ar-SA"/>
        </w:rPr>
        <w:t xml:space="preserve"> </w:t>
      </w:r>
      <w:proofErr w:type="spellStart"/>
      <w:r w:rsidRPr="00373905">
        <w:rPr>
          <w:rFonts w:ascii="Times New Roman" w:eastAsia="Times New Roman" w:hAnsi="Times New Roman" w:cs="Times New Roman"/>
          <w:bCs/>
          <w:sz w:val="20"/>
          <w:szCs w:val="20"/>
          <w:lang w:eastAsia="ar-SA"/>
        </w:rPr>
        <w:t>Wonomulyo</w:t>
      </w:r>
      <w:proofErr w:type="spellEnd"/>
      <w:r w:rsidRPr="00373905">
        <w:rPr>
          <w:rFonts w:ascii="Times New Roman" w:eastAsia="Times New Roman" w:hAnsi="Times New Roman" w:cs="Times New Roman"/>
          <w:bCs/>
          <w:sz w:val="20"/>
          <w:szCs w:val="20"/>
          <w:lang w:eastAsia="ar-SA"/>
        </w:rPr>
        <w:t xml:space="preserve"> Islamic Boarding School, </w:t>
      </w:r>
      <w:proofErr w:type="spellStart"/>
      <w:r w:rsidRPr="00373905">
        <w:rPr>
          <w:rFonts w:ascii="Times New Roman" w:eastAsia="Times New Roman" w:hAnsi="Times New Roman" w:cs="Times New Roman"/>
          <w:bCs/>
          <w:sz w:val="20"/>
          <w:szCs w:val="20"/>
          <w:lang w:eastAsia="ar-SA"/>
        </w:rPr>
        <w:t>Polewali</w:t>
      </w:r>
      <w:proofErr w:type="spellEnd"/>
      <w:r w:rsidRPr="00373905">
        <w:rPr>
          <w:rFonts w:ascii="Times New Roman" w:eastAsia="Times New Roman" w:hAnsi="Times New Roman" w:cs="Times New Roman"/>
          <w:bCs/>
          <w:sz w:val="20"/>
          <w:szCs w:val="20"/>
          <w:lang w:eastAsia="ar-SA"/>
        </w:rPr>
        <w:t xml:space="preserve"> Mandar Regency, for giving permission to collect research data at his institution. </w:t>
      </w:r>
      <w:proofErr w:type="gramStart"/>
      <w:r w:rsidR="00DF64AF" w:rsidRPr="00373905">
        <w:rPr>
          <w:rFonts w:ascii="Times New Roman" w:eastAsia="Times New Roman" w:hAnsi="Times New Roman" w:cs="Times New Roman"/>
          <w:bCs/>
          <w:sz w:val="20"/>
          <w:szCs w:val="20"/>
          <w:lang w:eastAsia="ar-SA"/>
        </w:rPr>
        <w:t>Likewise</w:t>
      </w:r>
      <w:proofErr w:type="gramEnd"/>
      <w:r w:rsidRPr="00373905">
        <w:rPr>
          <w:rFonts w:ascii="Times New Roman" w:eastAsia="Times New Roman" w:hAnsi="Times New Roman" w:cs="Times New Roman"/>
          <w:bCs/>
          <w:sz w:val="20"/>
          <w:szCs w:val="20"/>
          <w:lang w:eastAsia="ar-SA"/>
        </w:rPr>
        <w:t xml:space="preserve"> to all Al-Qur'an Hadith teachers and class X </w:t>
      </w:r>
      <w:proofErr w:type="spellStart"/>
      <w:r w:rsidRPr="00373905">
        <w:rPr>
          <w:rFonts w:ascii="Times New Roman" w:eastAsia="Times New Roman" w:hAnsi="Times New Roman" w:cs="Times New Roman"/>
          <w:bCs/>
          <w:sz w:val="20"/>
          <w:szCs w:val="20"/>
          <w:lang w:eastAsia="ar-SA"/>
        </w:rPr>
        <w:t>Salalfiyah</w:t>
      </w:r>
      <w:proofErr w:type="spellEnd"/>
      <w:r w:rsidRPr="00373905">
        <w:rPr>
          <w:rFonts w:ascii="Times New Roman" w:eastAsia="Times New Roman" w:hAnsi="Times New Roman" w:cs="Times New Roman"/>
          <w:bCs/>
          <w:sz w:val="20"/>
          <w:szCs w:val="20"/>
          <w:lang w:eastAsia="ar-SA"/>
        </w:rPr>
        <w:t xml:space="preserve"> </w:t>
      </w:r>
      <w:proofErr w:type="spellStart"/>
      <w:r w:rsidRPr="00373905">
        <w:rPr>
          <w:rFonts w:ascii="Times New Roman" w:eastAsia="Times New Roman" w:hAnsi="Times New Roman" w:cs="Times New Roman"/>
          <w:bCs/>
          <w:sz w:val="20"/>
          <w:szCs w:val="20"/>
          <w:lang w:eastAsia="ar-SA"/>
        </w:rPr>
        <w:t>Marhala</w:t>
      </w:r>
      <w:proofErr w:type="spellEnd"/>
      <w:r w:rsidRPr="00373905">
        <w:rPr>
          <w:rFonts w:ascii="Times New Roman" w:eastAsia="Times New Roman" w:hAnsi="Times New Roman" w:cs="Times New Roman"/>
          <w:bCs/>
          <w:sz w:val="20"/>
          <w:szCs w:val="20"/>
          <w:lang w:eastAsia="ar-SA"/>
        </w:rPr>
        <w:t xml:space="preserve"> Ulya students who are willing to become informants and samples for this research.</w:t>
      </w:r>
    </w:p>
    <w:p w14:paraId="472B55FB" w14:textId="77777777" w:rsidR="005E2D5A" w:rsidRDefault="005E2D5A" w:rsidP="005E2D5A">
      <w:pPr>
        <w:spacing w:after="0" w:line="240" w:lineRule="auto"/>
        <w:ind w:firstLine="720"/>
        <w:jc w:val="both"/>
        <w:rPr>
          <w:rFonts w:asciiTheme="majorBidi" w:hAnsiTheme="majorBidi" w:cstheme="majorBidi"/>
          <w:sz w:val="24"/>
          <w:szCs w:val="24"/>
          <w:lang w:val="id-ID"/>
        </w:rPr>
      </w:pPr>
    </w:p>
    <w:p w14:paraId="57579C37" w14:textId="1E5D0715" w:rsidR="0029624E" w:rsidRPr="00BB2F56" w:rsidRDefault="00B32ECA" w:rsidP="0029624E">
      <w:pPr>
        <w:spacing w:after="0" w:line="240" w:lineRule="auto"/>
        <w:jc w:val="both"/>
        <w:rPr>
          <w:rFonts w:asciiTheme="majorBidi" w:hAnsiTheme="majorBidi" w:cstheme="majorBidi"/>
          <w:sz w:val="24"/>
          <w:szCs w:val="24"/>
          <w:lang w:val="id-ID"/>
        </w:rPr>
      </w:pPr>
      <w:r w:rsidRPr="00B32ECA">
        <w:rPr>
          <w:rFonts w:ascii="Times New Roman" w:eastAsia="Times New Roman" w:hAnsi="Times New Roman" w:cs="Times New Roman"/>
          <w:b/>
          <w:caps/>
          <w:sz w:val="24"/>
          <w:szCs w:val="24"/>
          <w:lang w:eastAsia="ar-SA"/>
        </w:rPr>
        <w:t>REFERENCES</w:t>
      </w:r>
    </w:p>
    <w:p w14:paraId="06313514" w14:textId="54E6C86C" w:rsidR="0094034C" w:rsidRPr="00A43A07" w:rsidRDefault="000D0F93" w:rsidP="00A43A07">
      <w:pPr>
        <w:widowControl w:val="0"/>
        <w:autoSpaceDE w:val="0"/>
        <w:autoSpaceDN w:val="0"/>
        <w:adjustRightInd w:val="0"/>
        <w:spacing w:before="60" w:after="0" w:line="240" w:lineRule="auto"/>
        <w:ind w:left="480" w:hanging="480"/>
        <w:rPr>
          <w:rFonts w:ascii="Times New Roman" w:hAnsi="Times New Roman" w:cs="Times New Roman"/>
          <w:noProof/>
        </w:rPr>
      </w:pPr>
      <w:r>
        <w:rPr>
          <w:rFonts w:asciiTheme="majorBidi" w:hAnsiTheme="majorBidi" w:cstheme="majorBidi"/>
          <w:sz w:val="24"/>
          <w:szCs w:val="24"/>
          <w:lang w:val="id-ID"/>
        </w:rPr>
        <w:fldChar w:fldCharType="begin" w:fldLock="1"/>
      </w:r>
      <w:r>
        <w:rPr>
          <w:rFonts w:asciiTheme="majorBidi" w:hAnsiTheme="majorBidi" w:cstheme="majorBidi"/>
          <w:sz w:val="24"/>
          <w:szCs w:val="24"/>
          <w:lang w:val="id-ID"/>
        </w:rPr>
        <w:instrText xml:space="preserve">ADDIN Mendeley Bibliography CSL_BIBLIOGRAPHY </w:instrText>
      </w:r>
      <w:r>
        <w:rPr>
          <w:rFonts w:asciiTheme="majorBidi" w:hAnsiTheme="majorBidi" w:cstheme="majorBidi"/>
          <w:sz w:val="24"/>
          <w:szCs w:val="24"/>
          <w:lang w:val="id-ID"/>
        </w:rPr>
        <w:fldChar w:fldCharType="separate"/>
      </w:r>
      <w:r w:rsidR="0094034C" w:rsidRPr="00A43A07">
        <w:rPr>
          <w:rFonts w:ascii="Times New Roman" w:hAnsi="Times New Roman" w:cs="Times New Roman"/>
          <w:noProof/>
        </w:rPr>
        <w:t xml:space="preserve">Abdullah, Muhammad Khairuddin Lim, Azham Mohd Ali, Hariyaty Abd Wahid, and Norlaile Salleh Hudin. 2020. “Integrated Model of </w:t>
      </w:r>
      <w:r w:rsidR="009D26DD">
        <w:rPr>
          <w:rFonts w:ascii="Times New Roman" w:hAnsi="Times New Roman" w:cs="Times New Roman"/>
          <w:noProof/>
        </w:rPr>
        <w:t>t</w:t>
      </w:r>
      <w:r w:rsidR="0094034C" w:rsidRPr="00A43A07">
        <w:rPr>
          <w:rFonts w:ascii="Times New Roman" w:hAnsi="Times New Roman" w:cs="Times New Roman"/>
          <w:noProof/>
        </w:rPr>
        <w:t xml:space="preserve">he Implementation of Pedagogical Skills in Teaching and Learning of the 21st Century among Lecturers of Universiti Pendidikan Sultan Idris.” </w:t>
      </w:r>
      <w:r w:rsidR="0094034C" w:rsidRPr="00A43A07">
        <w:rPr>
          <w:rFonts w:ascii="Times New Roman" w:hAnsi="Times New Roman" w:cs="Times New Roman"/>
          <w:i/>
          <w:iCs/>
          <w:noProof/>
        </w:rPr>
        <w:t>Management Research Journal</w:t>
      </w:r>
      <w:r w:rsidR="0094034C" w:rsidRPr="00A43A07">
        <w:rPr>
          <w:rFonts w:ascii="Times New Roman" w:hAnsi="Times New Roman" w:cs="Times New Roman"/>
          <w:noProof/>
        </w:rPr>
        <w:t xml:space="preserve"> 9: 36–42. https://ojs.upsi.edu.my/index.php/MRJ/article/view/4112.</w:t>
      </w:r>
    </w:p>
    <w:p w14:paraId="28CDE129" w14:textId="5232D8F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Ainun, Nur, and Ahmad Kosasih. 2021. “Implementasi Metode Qira’ati </w:t>
      </w:r>
      <w:r w:rsidR="00BD6451">
        <w:rPr>
          <w:rFonts w:ascii="Times New Roman" w:hAnsi="Times New Roman" w:cs="Times New Roman"/>
          <w:noProof/>
        </w:rPr>
        <w:t>d</w:t>
      </w:r>
      <w:r w:rsidRPr="00A43A07">
        <w:rPr>
          <w:rFonts w:ascii="Times New Roman" w:hAnsi="Times New Roman" w:cs="Times New Roman"/>
          <w:noProof/>
        </w:rPr>
        <w:t xml:space="preserve">alam Pembelajaran Ilmu Tajwid.” </w:t>
      </w:r>
      <w:r w:rsidRPr="00A43A07">
        <w:rPr>
          <w:rFonts w:ascii="Times New Roman" w:hAnsi="Times New Roman" w:cs="Times New Roman"/>
          <w:i/>
          <w:iCs/>
          <w:noProof/>
        </w:rPr>
        <w:t>An-Nuha</w:t>
      </w:r>
      <w:r w:rsidRPr="00A43A07">
        <w:rPr>
          <w:rFonts w:ascii="Times New Roman" w:hAnsi="Times New Roman" w:cs="Times New Roman"/>
          <w:noProof/>
        </w:rPr>
        <w:t xml:space="preserve"> 1 (4): 566–72. https://doi.org/10.24036/annuha.v1i4.131.</w:t>
      </w:r>
    </w:p>
    <w:p w14:paraId="7D43B1C4"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Arsyad, Azhar. 2017. </w:t>
      </w:r>
      <w:r w:rsidRPr="00A43A07">
        <w:rPr>
          <w:rFonts w:ascii="Times New Roman" w:hAnsi="Times New Roman" w:cs="Times New Roman"/>
          <w:i/>
          <w:iCs/>
          <w:noProof/>
        </w:rPr>
        <w:t>Media Pembelajaran</w:t>
      </w:r>
      <w:r w:rsidRPr="00A43A07">
        <w:rPr>
          <w:rFonts w:ascii="Times New Roman" w:hAnsi="Times New Roman" w:cs="Times New Roman"/>
          <w:noProof/>
        </w:rPr>
        <w:t>. 15</w:t>
      </w:r>
      <w:r w:rsidRPr="00BD6451">
        <w:rPr>
          <w:rFonts w:ascii="Times New Roman" w:hAnsi="Times New Roman" w:cs="Times New Roman"/>
          <w:noProof/>
          <w:vertAlign w:val="superscript"/>
        </w:rPr>
        <w:t>th</w:t>
      </w:r>
      <w:r w:rsidRPr="00A43A07">
        <w:rPr>
          <w:rFonts w:ascii="Times New Roman" w:hAnsi="Times New Roman" w:cs="Times New Roman"/>
          <w:noProof/>
        </w:rPr>
        <w:t xml:space="preserve"> ed. Jakarta: Rajawali Pers.</w:t>
      </w:r>
    </w:p>
    <w:p w14:paraId="29079E2C" w14:textId="776857E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Barus, Rahma Safitri. 2021. “Pengaruh Penggunaan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BD6451">
        <w:rPr>
          <w:rFonts w:ascii="Times New Roman" w:hAnsi="Times New Roman" w:cs="Times New Roman"/>
          <w:noProof/>
        </w:rPr>
        <w:t>d</w:t>
      </w:r>
      <w:r w:rsidRPr="00A43A07">
        <w:rPr>
          <w:rFonts w:ascii="Times New Roman" w:hAnsi="Times New Roman" w:cs="Times New Roman"/>
          <w:noProof/>
        </w:rPr>
        <w:t xml:space="preserve">an Kemampuan Membaca Al-Qur’an </w:t>
      </w:r>
      <w:r w:rsidR="00BD6451">
        <w:rPr>
          <w:rFonts w:ascii="Times New Roman" w:hAnsi="Times New Roman" w:cs="Times New Roman"/>
          <w:noProof/>
        </w:rPr>
        <w:t>t</w:t>
      </w:r>
      <w:r w:rsidRPr="00A43A07">
        <w:rPr>
          <w:rFonts w:ascii="Times New Roman" w:hAnsi="Times New Roman" w:cs="Times New Roman"/>
          <w:noProof/>
        </w:rPr>
        <w:t xml:space="preserve">erhadap Hasil Belajar Tahfidz </w:t>
      </w:r>
      <w:r w:rsidR="00BD6451">
        <w:rPr>
          <w:rFonts w:ascii="Times New Roman" w:hAnsi="Times New Roman" w:cs="Times New Roman"/>
          <w:noProof/>
        </w:rPr>
        <w:t>d</w:t>
      </w:r>
      <w:r w:rsidRPr="00A43A07">
        <w:rPr>
          <w:rFonts w:ascii="Times New Roman" w:hAnsi="Times New Roman" w:cs="Times New Roman"/>
          <w:noProof/>
        </w:rPr>
        <w:t xml:space="preserve">i SMP Swasta Islam Terpadu Nurul ‘Azizi Medan.” </w:t>
      </w:r>
      <w:r w:rsidRPr="00BD6451">
        <w:rPr>
          <w:rFonts w:ascii="Times New Roman" w:hAnsi="Times New Roman" w:cs="Times New Roman"/>
          <w:i/>
          <w:iCs/>
          <w:noProof/>
        </w:rPr>
        <w:t>Tesis</w:t>
      </w:r>
      <w:r w:rsidRPr="00A43A07">
        <w:rPr>
          <w:rFonts w:ascii="Times New Roman" w:hAnsi="Times New Roman" w:cs="Times New Roman"/>
          <w:noProof/>
        </w:rPr>
        <w:t>. Medan: Universitas Islam Negeri Sumatera Utara.</w:t>
      </w:r>
    </w:p>
    <w:p w14:paraId="244BBC1A" w14:textId="029D7F5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Buckingham, David. 2020. “Epilogue: Rethinking Digital Literacy: Media Education in the Age of Digital Capitalism.” </w:t>
      </w:r>
      <w:r w:rsidRPr="00A43A07">
        <w:rPr>
          <w:rFonts w:ascii="Times New Roman" w:hAnsi="Times New Roman" w:cs="Times New Roman"/>
          <w:i/>
          <w:iCs/>
          <w:noProof/>
        </w:rPr>
        <w:t>Digital Education Review</w:t>
      </w:r>
      <w:r w:rsidRPr="00A43A07">
        <w:rPr>
          <w:rFonts w:ascii="Times New Roman" w:hAnsi="Times New Roman" w:cs="Times New Roman"/>
          <w:noProof/>
        </w:rPr>
        <w:t>, no. 37: 230–39.</w:t>
      </w:r>
      <w:r w:rsidR="000F09B2">
        <w:rPr>
          <w:rFonts w:ascii="Times New Roman" w:hAnsi="Times New Roman" w:cs="Times New Roman"/>
          <w:noProof/>
        </w:rPr>
        <w:t xml:space="preserve"> </w:t>
      </w:r>
      <w:r w:rsidR="000F09B2" w:rsidRPr="000F09B2">
        <w:rPr>
          <w:rFonts w:ascii="Times New Roman" w:hAnsi="Times New Roman" w:cs="Times New Roman"/>
          <w:noProof/>
        </w:rPr>
        <w:t>https://doi.org/10.1344/der.2020.37.230-239</w:t>
      </w:r>
      <w:r w:rsidR="000F09B2">
        <w:rPr>
          <w:rFonts w:ascii="Times New Roman" w:hAnsi="Times New Roman" w:cs="Times New Roman"/>
          <w:noProof/>
        </w:rPr>
        <w:t>.</w:t>
      </w:r>
    </w:p>
    <w:p w14:paraId="087BFB2E" w14:textId="07463815"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Burga, Muhammad Alqadri. 2023. “Pendampingan Baca Tulis Al-Qur’an (BTQ) Mahasiswa Melalui Pesantren Arbain </w:t>
      </w:r>
      <w:r w:rsidR="000F09B2">
        <w:rPr>
          <w:rFonts w:ascii="Times New Roman" w:hAnsi="Times New Roman" w:cs="Times New Roman"/>
          <w:noProof/>
        </w:rPr>
        <w:t>p</w:t>
      </w:r>
      <w:r w:rsidRPr="00A43A07">
        <w:rPr>
          <w:rFonts w:ascii="Times New Roman" w:hAnsi="Times New Roman" w:cs="Times New Roman"/>
          <w:noProof/>
        </w:rPr>
        <w:t xml:space="preserve">ada Universitas Islam Makassar.” </w:t>
      </w:r>
      <w:r w:rsidRPr="00A43A07">
        <w:rPr>
          <w:rFonts w:ascii="Times New Roman" w:hAnsi="Times New Roman" w:cs="Times New Roman"/>
          <w:i/>
          <w:iCs/>
          <w:noProof/>
        </w:rPr>
        <w:t>Ash-Shahabah: Jurnal Pengabdian Masyarakat</w:t>
      </w:r>
      <w:r w:rsidRPr="00A43A07">
        <w:rPr>
          <w:rFonts w:ascii="Times New Roman" w:hAnsi="Times New Roman" w:cs="Times New Roman"/>
          <w:noProof/>
        </w:rPr>
        <w:t xml:space="preserve"> 2 (1): 8–14. http://journal-uim-makassar.ac.id/index.php/ashabdimas/article/view/491.</w:t>
      </w:r>
    </w:p>
    <w:p w14:paraId="175FBD00" w14:textId="1F37EDD8"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Fadlilah, Yesi, and Zainal Abidin. 2020. “Implementasi Media Tajwid Putar </w:t>
      </w:r>
      <w:r w:rsidR="000F09B2">
        <w:rPr>
          <w:rFonts w:ascii="Times New Roman" w:hAnsi="Times New Roman" w:cs="Times New Roman"/>
          <w:noProof/>
        </w:rPr>
        <w:t>d</w:t>
      </w:r>
      <w:r w:rsidRPr="00A43A07">
        <w:rPr>
          <w:rFonts w:ascii="Times New Roman" w:hAnsi="Times New Roman" w:cs="Times New Roman"/>
          <w:noProof/>
        </w:rPr>
        <w:t xml:space="preserve">alam Pembelajaran Ilmu Tajwid.” </w:t>
      </w:r>
      <w:r w:rsidRPr="00A43A07">
        <w:rPr>
          <w:rFonts w:ascii="Times New Roman" w:hAnsi="Times New Roman" w:cs="Times New Roman"/>
          <w:i/>
          <w:iCs/>
          <w:noProof/>
        </w:rPr>
        <w:t>Tarlim: Jurnal Pendidikan Agama Islam</w:t>
      </w:r>
      <w:r w:rsidRPr="00A43A07">
        <w:rPr>
          <w:rFonts w:ascii="Times New Roman" w:hAnsi="Times New Roman" w:cs="Times New Roman"/>
          <w:noProof/>
        </w:rPr>
        <w:t xml:space="preserve"> 3 (2): 147–57. https://doi.org/10.32528/tarlim.v3i2.3479.</w:t>
      </w:r>
    </w:p>
    <w:p w14:paraId="4EE25FB2" w14:textId="6A9E8D92"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Fauzan, Ari Amri, Damajanti Kusuma Dewi, and Kampus Lidah Wetan. 2013. “Pengembangan Media Audio Pendidikan Agama Islam QS At-Thaariq </w:t>
      </w:r>
      <w:r w:rsidR="000F09B2">
        <w:rPr>
          <w:rFonts w:ascii="Times New Roman" w:hAnsi="Times New Roman" w:cs="Times New Roman"/>
          <w:noProof/>
        </w:rPr>
        <w:t>d</w:t>
      </w:r>
      <w:r w:rsidRPr="00A43A07">
        <w:rPr>
          <w:rFonts w:ascii="Times New Roman" w:hAnsi="Times New Roman" w:cs="Times New Roman"/>
          <w:noProof/>
        </w:rPr>
        <w:t xml:space="preserve">an Hukum Bacaan Tajwid </w:t>
      </w:r>
      <w:r w:rsidR="000F09B2">
        <w:rPr>
          <w:rFonts w:ascii="Times New Roman" w:hAnsi="Times New Roman" w:cs="Times New Roman"/>
          <w:noProof/>
        </w:rPr>
        <w:t>u</w:t>
      </w:r>
      <w:r w:rsidRPr="00A43A07">
        <w:rPr>
          <w:rFonts w:ascii="Times New Roman" w:hAnsi="Times New Roman" w:cs="Times New Roman"/>
          <w:noProof/>
        </w:rPr>
        <w:t xml:space="preserve">ntuk Meningkatkan Prestasi Belajar Siswa Kelas III MI Miftahul Ulum Surabaya.” </w:t>
      </w:r>
      <w:r w:rsidRPr="00A43A07">
        <w:rPr>
          <w:rFonts w:ascii="Times New Roman" w:hAnsi="Times New Roman" w:cs="Times New Roman"/>
          <w:i/>
          <w:iCs/>
          <w:noProof/>
        </w:rPr>
        <w:t>Jurnal Mahasiswa Teknologi Pendidikan</w:t>
      </w:r>
      <w:r w:rsidRPr="00A43A07">
        <w:rPr>
          <w:rFonts w:ascii="Times New Roman" w:hAnsi="Times New Roman" w:cs="Times New Roman"/>
          <w:noProof/>
        </w:rPr>
        <w:t xml:space="preserve"> 4 (3): 1–12. https://ejournal.unesa.ac.id/index.php/jmtp/article/view/4466.</w:t>
      </w:r>
    </w:p>
    <w:p w14:paraId="5D7E206E" w14:textId="3F88508E"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Fitriyah, Siti Lailatul, and Nur Aisyah. 2021. “Penerapan Metode Yanbu’a </w:t>
      </w:r>
      <w:r w:rsidR="000F09B2">
        <w:rPr>
          <w:rFonts w:ascii="Times New Roman" w:hAnsi="Times New Roman" w:cs="Times New Roman"/>
          <w:noProof/>
        </w:rPr>
        <w:t>d</w:t>
      </w:r>
      <w:r w:rsidRPr="00A43A07">
        <w:rPr>
          <w:rFonts w:ascii="Times New Roman" w:hAnsi="Times New Roman" w:cs="Times New Roman"/>
          <w:noProof/>
        </w:rPr>
        <w:t xml:space="preserve">alam Meningkatkan Kemampuan Membaca Al-Qur’an Anak Didik </w:t>
      </w:r>
      <w:r w:rsidR="000F09B2" w:rsidRPr="00A43A07">
        <w:rPr>
          <w:rFonts w:ascii="Times New Roman" w:hAnsi="Times New Roman" w:cs="Times New Roman"/>
          <w:noProof/>
        </w:rPr>
        <w:t xml:space="preserve">TPQ </w:t>
      </w:r>
      <w:r w:rsidRPr="00A43A07">
        <w:rPr>
          <w:rFonts w:ascii="Times New Roman" w:hAnsi="Times New Roman" w:cs="Times New Roman"/>
          <w:noProof/>
        </w:rPr>
        <w:t xml:space="preserve">Al-Azhar Prenduan Kepanjen Jember.” </w:t>
      </w:r>
      <w:r w:rsidRPr="00A43A07">
        <w:rPr>
          <w:rFonts w:ascii="Times New Roman" w:hAnsi="Times New Roman" w:cs="Times New Roman"/>
          <w:i/>
          <w:iCs/>
          <w:noProof/>
        </w:rPr>
        <w:t>TA’LIM: Jurnal Studi Pendidikan Islam</w:t>
      </w:r>
      <w:r w:rsidRPr="00A43A07">
        <w:rPr>
          <w:rFonts w:ascii="Times New Roman" w:hAnsi="Times New Roman" w:cs="Times New Roman"/>
          <w:noProof/>
        </w:rPr>
        <w:t xml:space="preserve"> 4 (1): 22–41.</w:t>
      </w:r>
      <w:r w:rsidR="00076576">
        <w:rPr>
          <w:rFonts w:ascii="Times New Roman" w:hAnsi="Times New Roman" w:cs="Times New Roman"/>
          <w:noProof/>
        </w:rPr>
        <w:t xml:space="preserve"> </w:t>
      </w:r>
      <w:r w:rsidR="00076576" w:rsidRPr="00076576">
        <w:rPr>
          <w:rFonts w:ascii="Times New Roman" w:hAnsi="Times New Roman" w:cs="Times New Roman"/>
          <w:noProof/>
        </w:rPr>
        <w:t>https://doi.org/10.52166/talim.v4i1.2179</w:t>
      </w:r>
      <w:r w:rsidR="00076576">
        <w:rPr>
          <w:rFonts w:ascii="Times New Roman" w:hAnsi="Times New Roman" w:cs="Times New Roman"/>
          <w:noProof/>
        </w:rPr>
        <w:t>.</w:t>
      </w:r>
    </w:p>
    <w:p w14:paraId="4AAF03F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Gómez-Galán, José. 2020. “Media Education in the ICT Era: Theoretical Structure for Innovative Teaching Styles.” </w:t>
      </w:r>
      <w:r w:rsidRPr="00A43A07">
        <w:rPr>
          <w:rFonts w:ascii="Times New Roman" w:hAnsi="Times New Roman" w:cs="Times New Roman"/>
          <w:i/>
          <w:iCs/>
          <w:noProof/>
        </w:rPr>
        <w:t>Information</w:t>
      </w:r>
      <w:r w:rsidRPr="00A43A07">
        <w:rPr>
          <w:rFonts w:ascii="Times New Roman" w:hAnsi="Times New Roman" w:cs="Times New Roman"/>
          <w:noProof/>
        </w:rPr>
        <w:t xml:space="preserve"> 11 (5): 276. https://doi.org/10.3390/info11050276.</w:t>
      </w:r>
    </w:p>
    <w:p w14:paraId="3737D2B4" w14:textId="4BEACB7C"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Hambali, Hambali, Fathor Rozi, and Nor Farida. 2021. “Pengelolaan Pembelajaran Ilmu Tajwid Melalui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Pr="00A43A07">
        <w:rPr>
          <w:rFonts w:ascii="Times New Roman" w:hAnsi="Times New Roman" w:cs="Times New Roman"/>
          <w:i/>
          <w:iCs/>
          <w:noProof/>
        </w:rPr>
        <w:t xml:space="preserve">Naturalistic: Jurnal Kajian </w:t>
      </w:r>
      <w:r w:rsidR="00D161E6">
        <w:rPr>
          <w:rFonts w:ascii="Times New Roman" w:hAnsi="Times New Roman" w:cs="Times New Roman"/>
          <w:i/>
          <w:iCs/>
          <w:noProof/>
        </w:rPr>
        <w:t>d</w:t>
      </w:r>
      <w:r w:rsidRPr="00A43A07">
        <w:rPr>
          <w:rFonts w:ascii="Times New Roman" w:hAnsi="Times New Roman" w:cs="Times New Roman"/>
          <w:i/>
          <w:iCs/>
          <w:noProof/>
        </w:rPr>
        <w:t xml:space="preserve">an Penelitian Pendidikan </w:t>
      </w:r>
      <w:r w:rsidR="00D161E6">
        <w:rPr>
          <w:rFonts w:ascii="Times New Roman" w:hAnsi="Times New Roman" w:cs="Times New Roman"/>
          <w:i/>
          <w:iCs/>
          <w:noProof/>
        </w:rPr>
        <w:t>d</w:t>
      </w:r>
      <w:r w:rsidRPr="00A43A07">
        <w:rPr>
          <w:rFonts w:ascii="Times New Roman" w:hAnsi="Times New Roman" w:cs="Times New Roman"/>
          <w:i/>
          <w:iCs/>
          <w:noProof/>
        </w:rPr>
        <w:t>an Pembelajaran</w:t>
      </w:r>
      <w:r w:rsidRPr="00A43A07">
        <w:rPr>
          <w:rFonts w:ascii="Times New Roman" w:hAnsi="Times New Roman" w:cs="Times New Roman"/>
          <w:noProof/>
        </w:rPr>
        <w:t xml:space="preserve"> 5 (2): 872–81. https://doi.org/10.35568/naturalistic.v5i2.1180.</w:t>
      </w:r>
    </w:p>
    <w:p w14:paraId="739B112A" w14:textId="0A651546"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Ikmal, Hepi. 2023. </w:t>
      </w:r>
      <w:r w:rsidRPr="00A43A07">
        <w:rPr>
          <w:rFonts w:ascii="Times New Roman" w:hAnsi="Times New Roman" w:cs="Times New Roman"/>
          <w:i/>
          <w:iCs/>
          <w:noProof/>
        </w:rPr>
        <w:t xml:space="preserve">Media Pembelajaran Pendidikan Agama Islam: Konsep, Pemilihan, Pengembangan </w:t>
      </w:r>
      <w:r w:rsidR="00D161E6">
        <w:rPr>
          <w:rFonts w:ascii="Times New Roman" w:hAnsi="Times New Roman" w:cs="Times New Roman"/>
          <w:i/>
          <w:iCs/>
          <w:noProof/>
        </w:rPr>
        <w:t>d</w:t>
      </w:r>
      <w:r w:rsidRPr="00A43A07">
        <w:rPr>
          <w:rFonts w:ascii="Times New Roman" w:hAnsi="Times New Roman" w:cs="Times New Roman"/>
          <w:i/>
          <w:iCs/>
          <w:noProof/>
        </w:rPr>
        <w:t>an Evaluasi</w:t>
      </w:r>
      <w:r w:rsidRPr="00A43A07">
        <w:rPr>
          <w:rFonts w:ascii="Times New Roman" w:hAnsi="Times New Roman" w:cs="Times New Roman"/>
          <w:noProof/>
        </w:rPr>
        <w:t>. Lamongan: Nawa Litera Publishing.</w:t>
      </w:r>
    </w:p>
    <w:p w14:paraId="1EEE66EE" w14:textId="080AAFC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Istiqomah, Nur. 2022. “Media Cetak Pembelajaran Tajwid Putar </w:t>
      </w:r>
      <w:r w:rsidR="00D161E6">
        <w:rPr>
          <w:rFonts w:ascii="Times New Roman" w:hAnsi="Times New Roman" w:cs="Times New Roman"/>
          <w:noProof/>
        </w:rPr>
        <w:t>d</w:t>
      </w:r>
      <w:r w:rsidRPr="00A43A07">
        <w:rPr>
          <w:rFonts w:ascii="Times New Roman" w:hAnsi="Times New Roman" w:cs="Times New Roman"/>
          <w:noProof/>
        </w:rPr>
        <w:t xml:space="preserve">alam Meningkatkan Kemampuan Membaca Al-Qur’an </w:t>
      </w:r>
      <w:r w:rsidR="00D161E6">
        <w:rPr>
          <w:rFonts w:ascii="Times New Roman" w:hAnsi="Times New Roman" w:cs="Times New Roman"/>
          <w:noProof/>
        </w:rPr>
        <w:t>p</w:t>
      </w:r>
      <w:r w:rsidRPr="00A43A07">
        <w:rPr>
          <w:rFonts w:ascii="Times New Roman" w:hAnsi="Times New Roman" w:cs="Times New Roman"/>
          <w:noProof/>
        </w:rPr>
        <w:t xml:space="preserve">ada Mata Pelajaran Pendidikan Agama Islam </w:t>
      </w:r>
      <w:r w:rsidR="00D161E6">
        <w:rPr>
          <w:rFonts w:ascii="Times New Roman" w:hAnsi="Times New Roman" w:cs="Times New Roman"/>
          <w:noProof/>
        </w:rPr>
        <w:t>d</w:t>
      </w:r>
      <w:r w:rsidRPr="00A43A07">
        <w:rPr>
          <w:rFonts w:ascii="Times New Roman" w:hAnsi="Times New Roman" w:cs="Times New Roman"/>
          <w:noProof/>
        </w:rPr>
        <w:t xml:space="preserve">i SMKN 4 Kota Serang.” </w:t>
      </w:r>
      <w:r w:rsidRPr="00D161E6">
        <w:rPr>
          <w:rFonts w:ascii="Times New Roman" w:hAnsi="Times New Roman" w:cs="Times New Roman"/>
          <w:i/>
          <w:iCs/>
          <w:noProof/>
        </w:rPr>
        <w:t>Tesis</w:t>
      </w:r>
      <w:r w:rsidRPr="00A43A07">
        <w:rPr>
          <w:rFonts w:ascii="Times New Roman" w:hAnsi="Times New Roman" w:cs="Times New Roman"/>
          <w:noProof/>
        </w:rPr>
        <w:t xml:space="preserve">. Banten: UIN SMH </w:t>
      </w:r>
      <w:r w:rsidR="0029624E" w:rsidRPr="00A43A07">
        <w:rPr>
          <w:rFonts w:ascii="Times New Roman" w:hAnsi="Times New Roman" w:cs="Times New Roman"/>
          <w:noProof/>
        </w:rPr>
        <w:t>Banten</w:t>
      </w:r>
      <w:r w:rsidRPr="00A43A07">
        <w:rPr>
          <w:rFonts w:ascii="Times New Roman" w:hAnsi="Times New Roman" w:cs="Times New Roman"/>
          <w:noProof/>
        </w:rPr>
        <w:t>. https://repository.uinbanten.ac.id/7915.</w:t>
      </w:r>
    </w:p>
    <w:p w14:paraId="3AEF76E0"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Kholili, Yusroful. 2021. “Challenges for Pesantren in the Revolution Era of Society 5.0.” </w:t>
      </w:r>
      <w:r w:rsidRPr="00A43A07">
        <w:rPr>
          <w:rFonts w:ascii="Times New Roman" w:hAnsi="Times New Roman" w:cs="Times New Roman"/>
          <w:i/>
          <w:iCs/>
          <w:noProof/>
        </w:rPr>
        <w:t xml:space="preserve">AMCA Journal of </w:t>
      </w:r>
      <w:r w:rsidRPr="00A43A07">
        <w:rPr>
          <w:rFonts w:ascii="Times New Roman" w:hAnsi="Times New Roman" w:cs="Times New Roman"/>
          <w:i/>
          <w:iCs/>
          <w:noProof/>
        </w:rPr>
        <w:lastRenderedPageBreak/>
        <w:t>Religion and Society</w:t>
      </w:r>
      <w:r w:rsidRPr="00A43A07">
        <w:rPr>
          <w:rFonts w:ascii="Times New Roman" w:hAnsi="Times New Roman" w:cs="Times New Roman"/>
          <w:noProof/>
        </w:rPr>
        <w:t xml:space="preserve"> 1 (1): 8–12. https://doi.org/10.51773/ajrs.v1i1.33.</w:t>
      </w:r>
    </w:p>
    <w:p w14:paraId="0FB054FB" w14:textId="78A4E26D"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Kusuma, Yuanda. 2018. “Model-</w:t>
      </w:r>
      <w:r w:rsidR="00D161E6">
        <w:rPr>
          <w:rFonts w:ascii="Times New Roman" w:hAnsi="Times New Roman" w:cs="Times New Roman"/>
          <w:noProof/>
        </w:rPr>
        <w:t>m</w:t>
      </w:r>
      <w:r w:rsidRPr="00A43A07">
        <w:rPr>
          <w:rFonts w:ascii="Times New Roman" w:hAnsi="Times New Roman" w:cs="Times New Roman"/>
          <w:noProof/>
        </w:rPr>
        <w:t xml:space="preserve">odel Perkembangan Pembelajaran BTQ </w:t>
      </w:r>
      <w:r w:rsidR="00D161E6">
        <w:rPr>
          <w:rFonts w:ascii="Times New Roman" w:hAnsi="Times New Roman" w:cs="Times New Roman"/>
          <w:noProof/>
        </w:rPr>
        <w:t>d</w:t>
      </w:r>
      <w:r w:rsidRPr="00A43A07">
        <w:rPr>
          <w:rFonts w:ascii="Times New Roman" w:hAnsi="Times New Roman" w:cs="Times New Roman"/>
          <w:noProof/>
        </w:rPr>
        <w:t xml:space="preserve">i TPQ/TPA </w:t>
      </w:r>
      <w:r w:rsidR="00D161E6">
        <w:rPr>
          <w:rFonts w:ascii="Times New Roman" w:hAnsi="Times New Roman" w:cs="Times New Roman"/>
          <w:noProof/>
        </w:rPr>
        <w:t>d</w:t>
      </w:r>
      <w:r w:rsidRPr="00A43A07">
        <w:rPr>
          <w:rFonts w:ascii="Times New Roman" w:hAnsi="Times New Roman" w:cs="Times New Roman"/>
          <w:noProof/>
        </w:rPr>
        <w:t xml:space="preserve">i Indonesia.” </w:t>
      </w:r>
      <w:r w:rsidRPr="00A43A07">
        <w:rPr>
          <w:rFonts w:ascii="Times New Roman" w:hAnsi="Times New Roman" w:cs="Times New Roman"/>
          <w:i/>
          <w:iCs/>
          <w:noProof/>
        </w:rPr>
        <w:t>J-PAI: Jurnal Pendidikan Agama Islam</w:t>
      </w:r>
      <w:r w:rsidRPr="00A43A07">
        <w:rPr>
          <w:rFonts w:ascii="Times New Roman" w:hAnsi="Times New Roman" w:cs="Times New Roman"/>
          <w:noProof/>
        </w:rPr>
        <w:t xml:space="preserve"> 5 (1): 46–58. https://doi.org/10.18860/jpai.v5i1.6520.</w:t>
      </w:r>
    </w:p>
    <w:p w14:paraId="7AB8E058"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Liu, Qian, Susan Geertshuis, and Rebecca Grainger. 2020. “Understanding Academics’ Adoption of Learning Technologies: A Systematic Review.” </w:t>
      </w:r>
      <w:r w:rsidRPr="00A43A07">
        <w:rPr>
          <w:rFonts w:ascii="Times New Roman" w:hAnsi="Times New Roman" w:cs="Times New Roman"/>
          <w:i/>
          <w:iCs/>
          <w:noProof/>
        </w:rPr>
        <w:t>Computers &amp; Education</w:t>
      </w:r>
      <w:r w:rsidRPr="00A43A07">
        <w:rPr>
          <w:rFonts w:ascii="Times New Roman" w:hAnsi="Times New Roman" w:cs="Times New Roman"/>
          <w:noProof/>
        </w:rPr>
        <w:t xml:space="preserve"> 151: 103857. https://doi.org/10.1016/j.compedu.2020.103857.</w:t>
      </w:r>
    </w:p>
    <w:p w14:paraId="218394E5" w14:textId="2F01AD1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Lubis, Tari Cantika, and Mavianti Mavianti. 2022. “Penerapan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D161E6">
        <w:rPr>
          <w:rFonts w:ascii="Times New Roman" w:hAnsi="Times New Roman" w:cs="Times New Roman"/>
          <w:noProof/>
        </w:rPr>
        <w:t>d</w:t>
      </w:r>
      <w:r w:rsidRPr="00A43A07">
        <w:rPr>
          <w:rFonts w:ascii="Times New Roman" w:hAnsi="Times New Roman" w:cs="Times New Roman"/>
          <w:noProof/>
        </w:rPr>
        <w:t xml:space="preserve">alam Meningkatkan Motivasi Belajar Pendidikan Agama Islam </w:t>
      </w:r>
      <w:r w:rsidR="00D161E6">
        <w:rPr>
          <w:rFonts w:ascii="Times New Roman" w:hAnsi="Times New Roman" w:cs="Times New Roman"/>
          <w:noProof/>
        </w:rPr>
        <w:t>p</w:t>
      </w:r>
      <w:r w:rsidRPr="00A43A07">
        <w:rPr>
          <w:rFonts w:ascii="Times New Roman" w:hAnsi="Times New Roman" w:cs="Times New Roman"/>
          <w:noProof/>
        </w:rPr>
        <w:t xml:space="preserve">ada Anak.” </w:t>
      </w:r>
      <w:r w:rsidRPr="00A43A07">
        <w:rPr>
          <w:rFonts w:ascii="Times New Roman" w:hAnsi="Times New Roman" w:cs="Times New Roman"/>
          <w:i/>
          <w:iCs/>
          <w:noProof/>
        </w:rPr>
        <w:t>Jurnal Raudhah</w:t>
      </w:r>
      <w:r w:rsidRPr="00A43A07">
        <w:rPr>
          <w:rFonts w:ascii="Times New Roman" w:hAnsi="Times New Roman" w:cs="Times New Roman"/>
          <w:noProof/>
        </w:rPr>
        <w:t xml:space="preserve"> 10 (2): 45–53. https://doi.org/10.30829/raudhah.v10i2.2004.</w:t>
      </w:r>
    </w:p>
    <w:p w14:paraId="4FF3D1A8" w14:textId="18AEF003"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Luk, Luil Inayati. 2021. “</w:t>
      </w:r>
      <w:r w:rsidR="00A43A07" w:rsidRPr="00A43A07">
        <w:rPr>
          <w:rFonts w:ascii="Times New Roman" w:hAnsi="Times New Roman" w:cs="Times New Roman"/>
          <w:noProof/>
        </w:rPr>
        <w:t xml:space="preserve">Upaya Guru </w:t>
      </w:r>
      <w:r w:rsidR="00A43A07">
        <w:rPr>
          <w:rFonts w:ascii="Times New Roman" w:hAnsi="Times New Roman" w:cs="Times New Roman"/>
          <w:noProof/>
        </w:rPr>
        <w:t>d</w:t>
      </w:r>
      <w:r w:rsidR="00A43A07" w:rsidRPr="00A43A07">
        <w:rPr>
          <w:rFonts w:ascii="Times New Roman" w:hAnsi="Times New Roman" w:cs="Times New Roman"/>
          <w:noProof/>
        </w:rPr>
        <w:t>alam Meningkatkan Kemampuan Membaca Al-Qur</w:t>
      </w:r>
      <w:r w:rsidR="00A43A07">
        <w:rPr>
          <w:rFonts w:ascii="Times New Roman" w:hAnsi="Times New Roman" w:cs="Times New Roman"/>
          <w:noProof/>
        </w:rPr>
        <w:t>'a</w:t>
      </w:r>
      <w:r w:rsidR="00A43A07" w:rsidRPr="00A43A07">
        <w:rPr>
          <w:rFonts w:ascii="Times New Roman" w:hAnsi="Times New Roman" w:cs="Times New Roman"/>
          <w:noProof/>
        </w:rPr>
        <w:t xml:space="preserve">n </w:t>
      </w:r>
      <w:r w:rsidR="00A43A07">
        <w:rPr>
          <w:rFonts w:ascii="Times New Roman" w:hAnsi="Times New Roman" w:cs="Times New Roman"/>
          <w:noProof/>
        </w:rPr>
        <w:t>s</w:t>
      </w:r>
      <w:r w:rsidR="00A43A07" w:rsidRPr="00A43A07">
        <w:rPr>
          <w:rFonts w:ascii="Times New Roman" w:hAnsi="Times New Roman" w:cs="Times New Roman"/>
          <w:noProof/>
        </w:rPr>
        <w:t xml:space="preserve">esuai Ilmu Tajwid </w:t>
      </w:r>
      <w:r w:rsidR="00A43A07">
        <w:rPr>
          <w:rFonts w:ascii="Times New Roman" w:hAnsi="Times New Roman" w:cs="Times New Roman"/>
          <w:noProof/>
        </w:rPr>
        <w:t>p</w:t>
      </w:r>
      <w:r w:rsidR="00A43A07" w:rsidRPr="00A43A07">
        <w:rPr>
          <w:rFonts w:ascii="Times New Roman" w:hAnsi="Times New Roman" w:cs="Times New Roman"/>
          <w:noProof/>
        </w:rPr>
        <w:t>ada Pembelajaran Al-Qur</w:t>
      </w:r>
      <w:r w:rsidR="00A43A07">
        <w:rPr>
          <w:rFonts w:ascii="Times New Roman" w:hAnsi="Times New Roman" w:cs="Times New Roman"/>
          <w:noProof/>
        </w:rPr>
        <w:t>'a</w:t>
      </w:r>
      <w:r w:rsidR="00A43A07" w:rsidRPr="00A43A07">
        <w:rPr>
          <w:rFonts w:ascii="Times New Roman" w:hAnsi="Times New Roman" w:cs="Times New Roman"/>
          <w:noProof/>
        </w:rPr>
        <w:t xml:space="preserve">n Online (Studi Kasus </w:t>
      </w:r>
      <w:r w:rsidR="00A43A07">
        <w:rPr>
          <w:rFonts w:ascii="Times New Roman" w:hAnsi="Times New Roman" w:cs="Times New Roman"/>
          <w:noProof/>
        </w:rPr>
        <w:t>d</w:t>
      </w:r>
      <w:r w:rsidR="00A43A07" w:rsidRPr="00A43A07">
        <w:rPr>
          <w:rFonts w:ascii="Times New Roman" w:hAnsi="Times New Roman" w:cs="Times New Roman"/>
          <w:noProof/>
        </w:rPr>
        <w:t>i Yayasan Al Ikhwan Meruya</w:t>
      </w:r>
      <w:r w:rsidRPr="00A43A07">
        <w:rPr>
          <w:rFonts w:ascii="Times New Roman" w:hAnsi="Times New Roman" w:cs="Times New Roman"/>
          <w:noProof/>
        </w:rPr>
        <w:t xml:space="preserve">).” </w:t>
      </w:r>
      <w:r w:rsidR="00A43A07" w:rsidRPr="00DD405E">
        <w:rPr>
          <w:rFonts w:ascii="Times New Roman" w:hAnsi="Times New Roman" w:cs="Times New Roman"/>
          <w:i/>
          <w:iCs/>
          <w:noProof/>
        </w:rPr>
        <w:t>Skripsi</w:t>
      </w:r>
      <w:r w:rsidR="00A43A07">
        <w:rPr>
          <w:rFonts w:ascii="Times New Roman" w:hAnsi="Times New Roman" w:cs="Times New Roman"/>
          <w:noProof/>
        </w:rPr>
        <w:t xml:space="preserve">. </w:t>
      </w:r>
      <w:r w:rsidRPr="00A43A07">
        <w:rPr>
          <w:rFonts w:ascii="Times New Roman" w:hAnsi="Times New Roman" w:cs="Times New Roman"/>
          <w:noProof/>
        </w:rPr>
        <w:t>Fakultas Agama Islam</w:t>
      </w:r>
      <w:r w:rsidR="009D26DD">
        <w:rPr>
          <w:rFonts w:ascii="Times New Roman" w:hAnsi="Times New Roman" w:cs="Times New Roman"/>
          <w:noProof/>
        </w:rPr>
        <w:t>,</w:t>
      </w:r>
      <w:r w:rsidRPr="00A43A07">
        <w:rPr>
          <w:rFonts w:ascii="Times New Roman" w:hAnsi="Times New Roman" w:cs="Times New Roman"/>
          <w:noProof/>
        </w:rPr>
        <w:t xml:space="preserve"> Universitas Muhammadiyah Jakarta.</w:t>
      </w:r>
    </w:p>
    <w:p w14:paraId="55B8F033" w14:textId="36E27A1A" w:rsidR="00617DFF" w:rsidRPr="00617DFF" w:rsidRDefault="00617DFF"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617DFF">
        <w:rPr>
          <w:rFonts w:ascii="Times New Roman" w:hAnsi="Times New Roman" w:cs="Times New Roman"/>
          <w:noProof/>
          <w:szCs w:val="24"/>
        </w:rPr>
        <w:t xml:space="preserve">Mashudi, Mashudi, Kokom Komariah, and Moh Farizqo Irvan. 2021. “The Use of Audio-Visual Media in Improving Culinary Students Learning Outcomes in Chicken Carcass Material.” </w:t>
      </w:r>
      <w:r w:rsidRPr="00617DFF">
        <w:rPr>
          <w:rFonts w:ascii="Times New Roman" w:hAnsi="Times New Roman" w:cs="Times New Roman"/>
          <w:i/>
          <w:iCs/>
          <w:noProof/>
          <w:szCs w:val="24"/>
        </w:rPr>
        <w:t>Jurnal Pendidikan Vokasi</w:t>
      </w:r>
      <w:r w:rsidRPr="00617DFF">
        <w:rPr>
          <w:rFonts w:ascii="Times New Roman" w:hAnsi="Times New Roman" w:cs="Times New Roman"/>
          <w:noProof/>
          <w:szCs w:val="24"/>
        </w:rPr>
        <w:t xml:space="preserve"> 11 (1): 14–23. https://doi.org/10.21831/jpv.v11i1.36439.</w:t>
      </w:r>
    </w:p>
    <w:p w14:paraId="57BF0A46" w14:textId="60952BAA"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Maulana, Muhammad Ryan, and Muhammad Nasir. 2022. “Pengembangan Media Interaktif Berbasis Aplikasi Android </w:t>
      </w:r>
      <w:r w:rsidR="00D161E6">
        <w:rPr>
          <w:rFonts w:ascii="Times New Roman" w:hAnsi="Times New Roman" w:cs="Times New Roman"/>
          <w:noProof/>
        </w:rPr>
        <w:t>p</w:t>
      </w:r>
      <w:r w:rsidRPr="00A43A07">
        <w:rPr>
          <w:rFonts w:ascii="Times New Roman" w:hAnsi="Times New Roman" w:cs="Times New Roman"/>
          <w:noProof/>
        </w:rPr>
        <w:t xml:space="preserve">ada Pembelajaran Ilmu Tahsin </w:t>
      </w:r>
      <w:r w:rsidR="00D161E6">
        <w:rPr>
          <w:rFonts w:ascii="Times New Roman" w:hAnsi="Times New Roman" w:cs="Times New Roman"/>
          <w:noProof/>
        </w:rPr>
        <w:t>d</w:t>
      </w:r>
      <w:r w:rsidRPr="00A43A07">
        <w:rPr>
          <w:rFonts w:ascii="Times New Roman" w:hAnsi="Times New Roman" w:cs="Times New Roman"/>
          <w:noProof/>
        </w:rPr>
        <w:t xml:space="preserve">an Tajwid.” </w:t>
      </w:r>
      <w:r w:rsidRPr="00A43A07">
        <w:rPr>
          <w:rFonts w:ascii="Times New Roman" w:hAnsi="Times New Roman" w:cs="Times New Roman"/>
          <w:i/>
          <w:iCs/>
          <w:noProof/>
        </w:rPr>
        <w:t>Jurnal Basicedu</w:t>
      </w:r>
      <w:r w:rsidRPr="00A43A07">
        <w:rPr>
          <w:rFonts w:ascii="Times New Roman" w:hAnsi="Times New Roman" w:cs="Times New Roman"/>
          <w:noProof/>
        </w:rPr>
        <w:t xml:space="preserve"> 6 (2): 1756–65. https://doi.org/10.31004/basicedu.v6i2.2280.</w:t>
      </w:r>
    </w:p>
    <w:p w14:paraId="56F9FD04"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Mayer, Richard E, Logan Fiorella, and Andrew Stull. 2020. “Five Ways to Increase the Effectiveness of Instructional Video.” </w:t>
      </w:r>
      <w:r w:rsidRPr="00A43A07">
        <w:rPr>
          <w:rFonts w:ascii="Times New Roman" w:hAnsi="Times New Roman" w:cs="Times New Roman"/>
          <w:i/>
          <w:iCs/>
          <w:noProof/>
        </w:rPr>
        <w:t>Educational Technology Research and Development</w:t>
      </w:r>
      <w:r w:rsidRPr="00A43A07">
        <w:rPr>
          <w:rFonts w:ascii="Times New Roman" w:hAnsi="Times New Roman" w:cs="Times New Roman"/>
          <w:noProof/>
        </w:rPr>
        <w:t xml:space="preserve"> 68 (3): 837–52. https://doi.org/10.1007/s11423-020-09749-6.</w:t>
      </w:r>
    </w:p>
    <w:p w14:paraId="4F6C5745" w14:textId="51EAD4AB"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Mohamed, Faraliza, and Shahlan Surat. 2023. “Pengetahuan </w:t>
      </w:r>
      <w:r w:rsidR="00D161E6">
        <w:rPr>
          <w:rFonts w:ascii="Times New Roman" w:hAnsi="Times New Roman" w:cs="Times New Roman"/>
          <w:noProof/>
        </w:rPr>
        <w:t>d</w:t>
      </w:r>
      <w:r w:rsidRPr="00A43A07">
        <w:rPr>
          <w:rFonts w:ascii="Times New Roman" w:hAnsi="Times New Roman" w:cs="Times New Roman"/>
          <w:noProof/>
        </w:rPr>
        <w:t xml:space="preserve">an Amalan Pengajaran VAK Guru </w:t>
      </w:r>
      <w:r w:rsidR="00D161E6">
        <w:rPr>
          <w:rFonts w:ascii="Times New Roman" w:hAnsi="Times New Roman" w:cs="Times New Roman"/>
          <w:noProof/>
        </w:rPr>
        <w:t>d</w:t>
      </w:r>
      <w:r w:rsidRPr="00A43A07">
        <w:rPr>
          <w:rFonts w:ascii="Times New Roman" w:hAnsi="Times New Roman" w:cs="Times New Roman"/>
          <w:noProof/>
        </w:rPr>
        <w:t xml:space="preserve">alam Prasekolah.” </w:t>
      </w:r>
      <w:r w:rsidRPr="00A43A07">
        <w:rPr>
          <w:rFonts w:ascii="Times New Roman" w:hAnsi="Times New Roman" w:cs="Times New Roman"/>
          <w:i/>
          <w:iCs/>
          <w:noProof/>
        </w:rPr>
        <w:t>Malaysian Journal of Social Sciences and Humanities (MJSSH)</w:t>
      </w:r>
      <w:r w:rsidRPr="00A43A07">
        <w:rPr>
          <w:rFonts w:ascii="Times New Roman" w:hAnsi="Times New Roman" w:cs="Times New Roman"/>
          <w:noProof/>
        </w:rPr>
        <w:t xml:space="preserve"> 8 (5): e002329. https://doi.org/10.47405/mjssh.v8i5.2329.</w:t>
      </w:r>
    </w:p>
    <w:p w14:paraId="0A5CE39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Mun’im Amaly, Abdul, Uus Ruswandi, Giantomi Muhammad, and Muhammad Erihadiana. 2022. “PAI (Islamic Religious Education) Teacher in Facing The Millenial Era Challenges.” </w:t>
      </w:r>
      <w:r w:rsidRPr="00A43A07">
        <w:rPr>
          <w:rFonts w:ascii="Times New Roman" w:hAnsi="Times New Roman" w:cs="Times New Roman"/>
          <w:i/>
          <w:iCs/>
          <w:noProof/>
        </w:rPr>
        <w:t>Al-Tadzkiyyah: Jurnal Pendidikan Islam</w:t>
      </w:r>
      <w:r w:rsidRPr="00A43A07">
        <w:rPr>
          <w:rFonts w:ascii="Times New Roman" w:hAnsi="Times New Roman" w:cs="Times New Roman"/>
          <w:noProof/>
        </w:rPr>
        <w:t xml:space="preserve"> 13 (1): 47–62. https://doi.org/10.24042/atjpi.v13i1.9438.</w:t>
      </w:r>
    </w:p>
    <w:p w14:paraId="2893AC16" w14:textId="71322A5C"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Nasution, Sumaatmadja. 2011. </w:t>
      </w:r>
      <w:r w:rsidRPr="00A43A07">
        <w:rPr>
          <w:rFonts w:ascii="Times New Roman" w:hAnsi="Times New Roman" w:cs="Times New Roman"/>
          <w:i/>
          <w:iCs/>
          <w:noProof/>
        </w:rPr>
        <w:t xml:space="preserve">Berbagai Pendekatan </w:t>
      </w:r>
      <w:r w:rsidR="00D161E6">
        <w:rPr>
          <w:rFonts w:ascii="Times New Roman" w:hAnsi="Times New Roman" w:cs="Times New Roman"/>
          <w:i/>
          <w:iCs/>
          <w:noProof/>
        </w:rPr>
        <w:t>d</w:t>
      </w:r>
      <w:r w:rsidRPr="00A43A07">
        <w:rPr>
          <w:rFonts w:ascii="Times New Roman" w:hAnsi="Times New Roman" w:cs="Times New Roman"/>
          <w:i/>
          <w:iCs/>
          <w:noProof/>
        </w:rPr>
        <w:t xml:space="preserve">alam Proses Belajar </w:t>
      </w:r>
      <w:r w:rsidR="00D161E6">
        <w:rPr>
          <w:rFonts w:ascii="Times New Roman" w:hAnsi="Times New Roman" w:cs="Times New Roman"/>
          <w:i/>
          <w:iCs/>
          <w:noProof/>
        </w:rPr>
        <w:t>d</w:t>
      </w:r>
      <w:r w:rsidRPr="00A43A07">
        <w:rPr>
          <w:rFonts w:ascii="Times New Roman" w:hAnsi="Times New Roman" w:cs="Times New Roman"/>
          <w:i/>
          <w:iCs/>
          <w:noProof/>
        </w:rPr>
        <w:t>an Mengajar</w:t>
      </w:r>
      <w:r w:rsidRPr="00A43A07">
        <w:rPr>
          <w:rFonts w:ascii="Times New Roman" w:hAnsi="Times New Roman" w:cs="Times New Roman"/>
          <w:noProof/>
        </w:rPr>
        <w:t>. Jakarta: Bumi Aksara.</w:t>
      </w:r>
    </w:p>
    <w:p w14:paraId="443DA37B" w14:textId="58EF48F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Nobisa, Junaidin. 2021. “Pengunaan Metode Ummi </w:t>
      </w:r>
      <w:r w:rsidR="00D161E6">
        <w:rPr>
          <w:rFonts w:ascii="Times New Roman" w:hAnsi="Times New Roman" w:cs="Times New Roman"/>
          <w:noProof/>
        </w:rPr>
        <w:t>d</w:t>
      </w:r>
      <w:r w:rsidRPr="00A43A07">
        <w:rPr>
          <w:rFonts w:ascii="Times New Roman" w:hAnsi="Times New Roman" w:cs="Times New Roman"/>
          <w:noProof/>
        </w:rPr>
        <w:t xml:space="preserve">alam Pembelajaran Al-Qur’an.” </w:t>
      </w:r>
      <w:r w:rsidRPr="00A43A07">
        <w:rPr>
          <w:rFonts w:ascii="Times New Roman" w:hAnsi="Times New Roman" w:cs="Times New Roman"/>
          <w:i/>
          <w:iCs/>
          <w:noProof/>
        </w:rPr>
        <w:t xml:space="preserve">AL-FIKRAH: Jurnal Studi Ilmu Pendidikan </w:t>
      </w:r>
      <w:r w:rsidR="00D161E6">
        <w:rPr>
          <w:rFonts w:ascii="Times New Roman" w:hAnsi="Times New Roman" w:cs="Times New Roman"/>
          <w:i/>
          <w:iCs/>
          <w:noProof/>
        </w:rPr>
        <w:t>d</w:t>
      </w:r>
      <w:r w:rsidRPr="00A43A07">
        <w:rPr>
          <w:rFonts w:ascii="Times New Roman" w:hAnsi="Times New Roman" w:cs="Times New Roman"/>
          <w:i/>
          <w:iCs/>
          <w:noProof/>
        </w:rPr>
        <w:t>an Keislaman</w:t>
      </w:r>
      <w:r w:rsidRPr="00A43A07">
        <w:rPr>
          <w:rFonts w:ascii="Times New Roman" w:hAnsi="Times New Roman" w:cs="Times New Roman"/>
          <w:noProof/>
        </w:rPr>
        <w:t xml:space="preserve"> 4 (1): 44–70. https://doi.org/10.36835/al-fikrah.v4i1.110.</w:t>
      </w:r>
    </w:p>
    <w:p w14:paraId="0BB5773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Nurhayati, Nurhayati, Syam Husain, and Sulaiman Samad. 2022. “Development of Audio-Visual Learning Media for Islamic Religious Education in High School.” </w:t>
      </w:r>
      <w:r w:rsidRPr="00A43A07">
        <w:rPr>
          <w:rFonts w:ascii="Times New Roman" w:hAnsi="Times New Roman" w:cs="Times New Roman"/>
          <w:i/>
          <w:iCs/>
          <w:noProof/>
        </w:rPr>
        <w:t>Asian Journal of Applied Sciences</w:t>
      </w:r>
      <w:r w:rsidRPr="00A43A07">
        <w:rPr>
          <w:rFonts w:ascii="Times New Roman" w:hAnsi="Times New Roman" w:cs="Times New Roman"/>
          <w:noProof/>
        </w:rPr>
        <w:t xml:space="preserve"> 10 (1): 53–58. https://doi.org/10.24203/ajas.v10i1.6864.</w:t>
      </w:r>
    </w:p>
    <w:p w14:paraId="4BAAF7B5" w14:textId="7701153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Qiftia, Mariatul. 2021. “Implementasi Pembelajaran Ilmu Tajwid </w:t>
      </w:r>
      <w:r w:rsidR="00D161E6">
        <w:rPr>
          <w:rFonts w:ascii="Times New Roman" w:hAnsi="Times New Roman" w:cs="Times New Roman"/>
          <w:noProof/>
        </w:rPr>
        <w:t>d</w:t>
      </w:r>
      <w:r w:rsidRPr="00A43A07">
        <w:rPr>
          <w:rFonts w:ascii="Times New Roman" w:hAnsi="Times New Roman" w:cs="Times New Roman"/>
          <w:noProof/>
        </w:rPr>
        <w:t xml:space="preserve">engan Metode Iqra’di Pondok Pesantren Tahfidzul Qur’an Al-Asy’ariyyah Kalibeber Mojotengah Wonosobo.” </w:t>
      </w:r>
      <w:r w:rsidRPr="00A43A07">
        <w:rPr>
          <w:rFonts w:ascii="Times New Roman" w:hAnsi="Times New Roman" w:cs="Times New Roman"/>
          <w:i/>
          <w:iCs/>
          <w:noProof/>
        </w:rPr>
        <w:t>Alphateach (Jurnal Profesi Kependidikan Dan Keguruan)</w:t>
      </w:r>
      <w:r w:rsidRPr="00A43A07">
        <w:rPr>
          <w:rFonts w:ascii="Times New Roman" w:hAnsi="Times New Roman" w:cs="Times New Roman"/>
          <w:noProof/>
        </w:rPr>
        <w:t xml:space="preserve"> 1 (2): 1–9. https://ojs.unsiq.ac.id/index.php/alphateach/article/view/2722.</w:t>
      </w:r>
    </w:p>
    <w:p w14:paraId="526FBCBE" w14:textId="14E35578" w:rsidR="00D900C8" w:rsidRDefault="00D900C8"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D900C8">
        <w:rPr>
          <w:rFonts w:ascii="Times New Roman" w:hAnsi="Times New Roman" w:cs="Times New Roman"/>
          <w:noProof/>
        </w:rPr>
        <w:t>Riduan</w:t>
      </w:r>
      <w:r>
        <w:rPr>
          <w:rFonts w:ascii="Times New Roman" w:hAnsi="Times New Roman" w:cs="Times New Roman"/>
          <w:noProof/>
        </w:rPr>
        <w:t>,</w:t>
      </w:r>
      <w:r w:rsidRPr="00D900C8">
        <w:rPr>
          <w:rFonts w:ascii="Times New Roman" w:hAnsi="Times New Roman" w:cs="Times New Roman"/>
          <w:noProof/>
        </w:rPr>
        <w:t xml:space="preserve"> </w:t>
      </w:r>
      <w:r>
        <w:rPr>
          <w:rFonts w:ascii="Times New Roman" w:hAnsi="Times New Roman" w:cs="Times New Roman"/>
          <w:noProof/>
        </w:rPr>
        <w:t>and</w:t>
      </w:r>
      <w:r w:rsidRPr="00D900C8">
        <w:rPr>
          <w:rFonts w:ascii="Times New Roman" w:hAnsi="Times New Roman" w:cs="Times New Roman"/>
          <w:noProof/>
        </w:rPr>
        <w:t xml:space="preserve"> Sunarto</w:t>
      </w:r>
      <w:r>
        <w:rPr>
          <w:rFonts w:ascii="Times New Roman" w:hAnsi="Times New Roman" w:cs="Times New Roman"/>
          <w:noProof/>
        </w:rPr>
        <w:t xml:space="preserve"> </w:t>
      </w:r>
      <w:r w:rsidRPr="00D900C8">
        <w:rPr>
          <w:rFonts w:ascii="Times New Roman" w:hAnsi="Times New Roman" w:cs="Times New Roman"/>
          <w:noProof/>
        </w:rPr>
        <w:t>2015</w:t>
      </w:r>
      <w:r>
        <w:rPr>
          <w:rFonts w:ascii="Times New Roman" w:hAnsi="Times New Roman" w:cs="Times New Roman"/>
          <w:noProof/>
        </w:rPr>
        <w:t>.</w:t>
      </w:r>
      <w:r w:rsidRPr="00D900C8">
        <w:rPr>
          <w:rFonts w:ascii="Times New Roman" w:hAnsi="Times New Roman" w:cs="Times New Roman"/>
          <w:noProof/>
        </w:rPr>
        <w:t xml:space="preserve"> </w:t>
      </w:r>
      <w:r w:rsidRPr="00D900C8">
        <w:rPr>
          <w:rFonts w:ascii="Times New Roman" w:hAnsi="Times New Roman" w:cs="Times New Roman"/>
          <w:i/>
          <w:iCs/>
          <w:noProof/>
        </w:rPr>
        <w:t>Pengantar Statistika</w:t>
      </w:r>
      <w:r>
        <w:rPr>
          <w:rFonts w:ascii="Times New Roman" w:hAnsi="Times New Roman" w:cs="Times New Roman"/>
          <w:noProof/>
        </w:rPr>
        <w:t xml:space="preserve">. </w:t>
      </w:r>
      <w:r w:rsidRPr="00D900C8">
        <w:rPr>
          <w:rFonts w:ascii="Times New Roman" w:hAnsi="Times New Roman" w:cs="Times New Roman"/>
          <w:noProof/>
        </w:rPr>
        <w:t>Bandung: Alfabeta</w:t>
      </w:r>
      <w:r>
        <w:rPr>
          <w:rFonts w:ascii="Times New Roman" w:hAnsi="Times New Roman" w:cs="Times New Roman"/>
          <w:noProof/>
        </w:rPr>
        <w:t>.</w:t>
      </w:r>
      <w:r w:rsidRPr="00D900C8">
        <w:rPr>
          <w:rFonts w:ascii="Times New Roman" w:hAnsi="Times New Roman" w:cs="Times New Roman"/>
          <w:noProof/>
        </w:rPr>
        <w:t xml:space="preserve"> </w:t>
      </w:r>
    </w:p>
    <w:p w14:paraId="78EDB138" w14:textId="15114423"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Safradji, Safradji. 2020. “Multi Sistem Pendidikan Pesantren </w:t>
      </w:r>
      <w:r w:rsidR="00D161E6">
        <w:rPr>
          <w:rFonts w:ascii="Times New Roman" w:hAnsi="Times New Roman" w:cs="Times New Roman"/>
          <w:noProof/>
        </w:rPr>
        <w:t>d</w:t>
      </w:r>
      <w:r w:rsidRPr="00A43A07">
        <w:rPr>
          <w:rFonts w:ascii="Times New Roman" w:hAnsi="Times New Roman" w:cs="Times New Roman"/>
          <w:noProof/>
        </w:rPr>
        <w:t xml:space="preserve">an Tantangan Masa Depan.” </w:t>
      </w:r>
      <w:r w:rsidRPr="00A43A07">
        <w:rPr>
          <w:rFonts w:ascii="Times New Roman" w:hAnsi="Times New Roman" w:cs="Times New Roman"/>
          <w:i/>
          <w:iCs/>
          <w:noProof/>
        </w:rPr>
        <w:t>Tafhim Al-’Ilmi</w:t>
      </w:r>
      <w:r w:rsidRPr="00A43A07">
        <w:rPr>
          <w:rFonts w:ascii="Times New Roman" w:hAnsi="Times New Roman" w:cs="Times New Roman"/>
          <w:noProof/>
        </w:rPr>
        <w:t xml:space="preserve"> 11 (2): 241–64. https://doi.org/10.37459/tafhim.v11i2.3753.</w:t>
      </w:r>
    </w:p>
    <w:p w14:paraId="51B4A2B6"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Sanjaya, Wina. 2018. </w:t>
      </w:r>
      <w:r w:rsidRPr="00A43A07">
        <w:rPr>
          <w:rFonts w:ascii="Times New Roman" w:hAnsi="Times New Roman" w:cs="Times New Roman"/>
          <w:i/>
          <w:iCs/>
          <w:noProof/>
        </w:rPr>
        <w:t>Strategi Pembelajaran Berorientasi Standar Proses Pendidikan</w:t>
      </w:r>
      <w:r w:rsidRPr="00A43A07">
        <w:rPr>
          <w:rFonts w:ascii="Times New Roman" w:hAnsi="Times New Roman" w:cs="Times New Roman"/>
          <w:noProof/>
        </w:rPr>
        <w:t>. Jakarta: Kencana Prenada Media Group.</w:t>
      </w:r>
    </w:p>
    <w:p w14:paraId="4CC94951" w14:textId="1F06588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Sugiyono, Sugiyono. 2017. </w:t>
      </w:r>
      <w:r w:rsidRPr="00A43A07">
        <w:rPr>
          <w:rFonts w:ascii="Times New Roman" w:hAnsi="Times New Roman" w:cs="Times New Roman"/>
          <w:i/>
          <w:iCs/>
          <w:noProof/>
        </w:rPr>
        <w:t xml:space="preserve">Statistik </w:t>
      </w:r>
      <w:r w:rsidR="00D161E6">
        <w:rPr>
          <w:rFonts w:ascii="Times New Roman" w:hAnsi="Times New Roman" w:cs="Times New Roman"/>
          <w:i/>
          <w:iCs/>
          <w:noProof/>
        </w:rPr>
        <w:t>u</w:t>
      </w:r>
      <w:r w:rsidRPr="00A43A07">
        <w:rPr>
          <w:rFonts w:ascii="Times New Roman" w:hAnsi="Times New Roman" w:cs="Times New Roman"/>
          <w:i/>
          <w:iCs/>
          <w:noProof/>
        </w:rPr>
        <w:t>ntuk Penelitian</w:t>
      </w:r>
      <w:r w:rsidRPr="00A43A07">
        <w:rPr>
          <w:rFonts w:ascii="Times New Roman" w:hAnsi="Times New Roman" w:cs="Times New Roman"/>
          <w:noProof/>
        </w:rPr>
        <w:t>. Bandung: Alfabeta.</w:t>
      </w:r>
    </w:p>
    <w:p w14:paraId="610E7513" w14:textId="116B397F"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Trianto, Trianto. 2017. </w:t>
      </w:r>
      <w:r w:rsidRPr="00A43A07">
        <w:rPr>
          <w:rFonts w:ascii="Times New Roman" w:hAnsi="Times New Roman" w:cs="Times New Roman"/>
          <w:i/>
          <w:iCs/>
          <w:noProof/>
        </w:rPr>
        <w:t xml:space="preserve">Pengantar Penelitian Pendidikan </w:t>
      </w:r>
      <w:r w:rsidR="00D161E6">
        <w:rPr>
          <w:rFonts w:ascii="Times New Roman" w:hAnsi="Times New Roman" w:cs="Times New Roman"/>
          <w:i/>
          <w:iCs/>
          <w:noProof/>
        </w:rPr>
        <w:t>b</w:t>
      </w:r>
      <w:r w:rsidRPr="00A43A07">
        <w:rPr>
          <w:rFonts w:ascii="Times New Roman" w:hAnsi="Times New Roman" w:cs="Times New Roman"/>
          <w:i/>
          <w:iCs/>
          <w:noProof/>
        </w:rPr>
        <w:t xml:space="preserve">agi Pengembangan Profesi Pendidik </w:t>
      </w:r>
      <w:r w:rsidR="00D161E6">
        <w:rPr>
          <w:rFonts w:ascii="Times New Roman" w:hAnsi="Times New Roman" w:cs="Times New Roman"/>
          <w:i/>
          <w:iCs/>
          <w:noProof/>
        </w:rPr>
        <w:t>d</w:t>
      </w:r>
      <w:r w:rsidRPr="00A43A07">
        <w:rPr>
          <w:rFonts w:ascii="Times New Roman" w:hAnsi="Times New Roman" w:cs="Times New Roman"/>
          <w:i/>
          <w:iCs/>
          <w:noProof/>
        </w:rPr>
        <w:t>an Tenaga Kependidikan</w:t>
      </w:r>
      <w:r w:rsidRPr="00A43A07">
        <w:rPr>
          <w:rFonts w:ascii="Times New Roman" w:hAnsi="Times New Roman" w:cs="Times New Roman"/>
          <w:noProof/>
        </w:rPr>
        <w:t>. Jakarta: Kencana Prenada Media Group.</w:t>
      </w:r>
    </w:p>
    <w:p w14:paraId="02AE5324" w14:textId="1129A483"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Ulfah, Siti Ariani, and Raihanah Raihanah. 2023. “Problematika Pembelajaran Tajwid Tahsin Lembaga Pengajian </w:t>
      </w:r>
      <w:r w:rsidR="00D161E6">
        <w:rPr>
          <w:rFonts w:ascii="Times New Roman" w:hAnsi="Times New Roman" w:cs="Times New Roman"/>
          <w:noProof/>
        </w:rPr>
        <w:t>d</w:t>
      </w:r>
      <w:r w:rsidRPr="00A43A07">
        <w:rPr>
          <w:rFonts w:ascii="Times New Roman" w:hAnsi="Times New Roman" w:cs="Times New Roman"/>
          <w:noProof/>
        </w:rPr>
        <w:t xml:space="preserve">an Pengkajian Al-Qur’an (LPPQ) UIN Antasari Banjarmasin.” </w:t>
      </w:r>
      <w:r w:rsidRPr="00A43A07">
        <w:rPr>
          <w:rFonts w:ascii="Times New Roman" w:hAnsi="Times New Roman" w:cs="Times New Roman"/>
          <w:i/>
          <w:iCs/>
          <w:noProof/>
        </w:rPr>
        <w:t xml:space="preserve">Al Qalam: Jurnal Ilmiah Keagamaan </w:t>
      </w:r>
      <w:r w:rsidR="00D161E6">
        <w:rPr>
          <w:rFonts w:ascii="Times New Roman" w:hAnsi="Times New Roman" w:cs="Times New Roman"/>
          <w:i/>
          <w:iCs/>
          <w:noProof/>
        </w:rPr>
        <w:t>d</w:t>
      </w:r>
      <w:r w:rsidRPr="00A43A07">
        <w:rPr>
          <w:rFonts w:ascii="Times New Roman" w:hAnsi="Times New Roman" w:cs="Times New Roman"/>
          <w:i/>
          <w:iCs/>
          <w:noProof/>
        </w:rPr>
        <w:t>an Kemasyarakatan</w:t>
      </w:r>
      <w:r w:rsidRPr="00A43A07">
        <w:rPr>
          <w:rFonts w:ascii="Times New Roman" w:hAnsi="Times New Roman" w:cs="Times New Roman"/>
          <w:noProof/>
        </w:rPr>
        <w:t xml:space="preserve"> 17 (6): 4251–60. https://doi.org/10.35931/aq.v17i6.2225.</w:t>
      </w:r>
    </w:p>
    <w:p w14:paraId="74B83B81" w14:textId="59D838D1"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Waslah, Waslah, Chusnul Chotimah, and Faridatul Hasanah. 2020. “Pelatihan Pembelajaran Tajwid </w:t>
      </w:r>
      <w:r w:rsidR="00D161E6">
        <w:rPr>
          <w:rFonts w:ascii="Times New Roman" w:hAnsi="Times New Roman" w:cs="Times New Roman"/>
          <w:noProof/>
        </w:rPr>
        <w:t>d</w:t>
      </w:r>
      <w:r w:rsidRPr="00A43A07">
        <w:rPr>
          <w:rFonts w:ascii="Times New Roman" w:hAnsi="Times New Roman" w:cs="Times New Roman"/>
          <w:noProof/>
        </w:rPr>
        <w:t xml:space="preserve">i TPQ Al Hidayah Desa Brodot Jombang.” </w:t>
      </w:r>
      <w:r w:rsidRPr="00A43A07">
        <w:rPr>
          <w:rFonts w:ascii="Times New Roman" w:hAnsi="Times New Roman" w:cs="Times New Roman"/>
          <w:i/>
          <w:iCs/>
          <w:noProof/>
        </w:rPr>
        <w:t>Jumat Keagamaan: Jurnal Pengabdian Masyarakat</w:t>
      </w:r>
      <w:r w:rsidRPr="00A43A07">
        <w:rPr>
          <w:rFonts w:ascii="Times New Roman" w:hAnsi="Times New Roman" w:cs="Times New Roman"/>
          <w:noProof/>
        </w:rPr>
        <w:t xml:space="preserve"> 1 (1): 21–24. </w:t>
      </w:r>
      <w:r w:rsidRPr="00A43A07">
        <w:rPr>
          <w:rFonts w:ascii="Times New Roman" w:hAnsi="Times New Roman" w:cs="Times New Roman"/>
          <w:noProof/>
        </w:rPr>
        <w:lastRenderedPageBreak/>
        <w:t>https://ejournal.unwaha.ac.id/index.php/abdimas_agama/article/view/1062.</w:t>
      </w:r>
    </w:p>
    <w:p w14:paraId="5ACFC33E" w14:textId="4095BC7A"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Winarto, Winarto, Ahmad Syahid, and Fatimah Saguni. 2020. “Effectiveness the Use of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Media in Teaching Islamic Religious Education.” </w:t>
      </w:r>
      <w:r w:rsidRPr="00A43A07">
        <w:rPr>
          <w:rFonts w:ascii="Times New Roman" w:hAnsi="Times New Roman" w:cs="Times New Roman"/>
          <w:i/>
          <w:iCs/>
          <w:noProof/>
        </w:rPr>
        <w:t>International Journal of Contemporary Islamic Education</w:t>
      </w:r>
      <w:r w:rsidRPr="00A43A07">
        <w:rPr>
          <w:rFonts w:ascii="Times New Roman" w:hAnsi="Times New Roman" w:cs="Times New Roman"/>
          <w:noProof/>
        </w:rPr>
        <w:t xml:space="preserve"> 2 (1): 81–107. http://www.ijcied.org/index.php/ijcied/article/view/14.</w:t>
      </w:r>
    </w:p>
    <w:p w14:paraId="6F820A58" w14:textId="7D23E2D4"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Yulisna, Yulisna, Hendri Ikhwansyah, Nur Asnah, Istimiranti Istimiranti, Nursinpelna Nursinpelna, and Aprisal Aprisal. 2022. “Peningkatan Hasil Belajar Tajwid Peserta Didik Melalui Media </w:t>
      </w:r>
      <w:r w:rsidR="00A43A07" w:rsidRPr="00A43A07">
        <w:rPr>
          <w:rFonts w:ascii="Times New Roman" w:hAnsi="Times New Roman" w:cs="Times New Roman"/>
          <w:noProof/>
        </w:rPr>
        <w:t>Audio-visual</w:t>
      </w:r>
      <w:r w:rsidRPr="00A43A07">
        <w:rPr>
          <w:rFonts w:ascii="Times New Roman" w:hAnsi="Times New Roman" w:cs="Times New Roman"/>
          <w:noProof/>
        </w:rPr>
        <w:t xml:space="preserve"> </w:t>
      </w:r>
      <w:r w:rsidR="00D161E6">
        <w:rPr>
          <w:rFonts w:ascii="Times New Roman" w:hAnsi="Times New Roman" w:cs="Times New Roman"/>
          <w:noProof/>
        </w:rPr>
        <w:t>d</w:t>
      </w:r>
      <w:r w:rsidRPr="00A43A07">
        <w:rPr>
          <w:rFonts w:ascii="Times New Roman" w:hAnsi="Times New Roman" w:cs="Times New Roman"/>
          <w:noProof/>
        </w:rPr>
        <w:t xml:space="preserve">i SMA.” </w:t>
      </w:r>
      <w:r w:rsidRPr="00A43A07">
        <w:rPr>
          <w:rFonts w:ascii="Times New Roman" w:hAnsi="Times New Roman" w:cs="Times New Roman"/>
          <w:i/>
          <w:iCs/>
          <w:noProof/>
        </w:rPr>
        <w:t>Sulawesi Tenggara Educational Journal</w:t>
      </w:r>
      <w:r w:rsidRPr="00A43A07">
        <w:rPr>
          <w:rFonts w:ascii="Times New Roman" w:hAnsi="Times New Roman" w:cs="Times New Roman"/>
          <w:noProof/>
        </w:rPr>
        <w:t xml:space="preserve"> 2 (3): 237–41. https://doi.org/http://jurnal-unsultra.ac.id/index.php/seduj/article/view/422.</w:t>
      </w:r>
    </w:p>
    <w:p w14:paraId="6AD3D697" w14:textId="77777777" w:rsidR="0094034C" w:rsidRPr="00A43A07"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rPr>
      </w:pPr>
      <w:r w:rsidRPr="00A43A07">
        <w:rPr>
          <w:rFonts w:ascii="Times New Roman" w:hAnsi="Times New Roman" w:cs="Times New Roman"/>
          <w:noProof/>
        </w:rPr>
        <w:t xml:space="preserve">Yusnanto, Tri, Khoirul Mustofa, Sugeng Wahyudiono, Uwe Barroso, and Gergely Maja. 2023. “Design and Build Learning Media to Read and Write Al-Qur’an Flash-Based.” </w:t>
      </w:r>
      <w:r w:rsidRPr="00A43A07">
        <w:rPr>
          <w:rFonts w:ascii="Times New Roman" w:hAnsi="Times New Roman" w:cs="Times New Roman"/>
          <w:i/>
          <w:iCs/>
          <w:noProof/>
        </w:rPr>
        <w:t>Journal Neosantara Hybrid Learning</w:t>
      </w:r>
      <w:r w:rsidRPr="00A43A07">
        <w:rPr>
          <w:rFonts w:ascii="Times New Roman" w:hAnsi="Times New Roman" w:cs="Times New Roman"/>
          <w:noProof/>
        </w:rPr>
        <w:t xml:space="preserve"> 1 (2): 129–39. https://doi.org/10.55849/jnhl.v1i2.101.</w:t>
      </w:r>
    </w:p>
    <w:p w14:paraId="5BDC4C2D" w14:textId="77777777" w:rsidR="0094034C" w:rsidRPr="0094034C" w:rsidRDefault="0094034C" w:rsidP="00A43A07">
      <w:pPr>
        <w:widowControl w:val="0"/>
        <w:autoSpaceDE w:val="0"/>
        <w:autoSpaceDN w:val="0"/>
        <w:adjustRightInd w:val="0"/>
        <w:spacing w:before="60" w:after="0" w:line="240" w:lineRule="auto"/>
        <w:ind w:left="480" w:hanging="480"/>
        <w:rPr>
          <w:rFonts w:ascii="Times New Roman" w:hAnsi="Times New Roman" w:cs="Times New Roman"/>
          <w:noProof/>
          <w:sz w:val="24"/>
        </w:rPr>
      </w:pPr>
      <w:r w:rsidRPr="00A43A07">
        <w:rPr>
          <w:rFonts w:ascii="Times New Roman" w:hAnsi="Times New Roman" w:cs="Times New Roman"/>
          <w:noProof/>
        </w:rPr>
        <w:t xml:space="preserve">Zhang, Lei, Hui Zhang, and Kai Wang. 2020. “Media Literacy Education and Curriculum Integration: A Literature Review.” </w:t>
      </w:r>
      <w:r w:rsidRPr="00A43A07">
        <w:rPr>
          <w:rFonts w:ascii="Times New Roman" w:hAnsi="Times New Roman" w:cs="Times New Roman"/>
          <w:i/>
          <w:iCs/>
          <w:noProof/>
        </w:rPr>
        <w:t>International Journal of Contemporary Education</w:t>
      </w:r>
      <w:r w:rsidRPr="00A43A07">
        <w:rPr>
          <w:rFonts w:ascii="Times New Roman" w:hAnsi="Times New Roman" w:cs="Times New Roman"/>
          <w:noProof/>
        </w:rPr>
        <w:t xml:space="preserve"> 3 (1): 55–64. https://doi.org/10.11114/ijce.v3i1.4769.</w:t>
      </w:r>
    </w:p>
    <w:p w14:paraId="034705D6" w14:textId="0EBB0AB7" w:rsidR="000D0F93" w:rsidRPr="00BA3691" w:rsidRDefault="000D0F93" w:rsidP="00A43A07">
      <w:pPr>
        <w:pStyle w:val="FootnoteText"/>
        <w:spacing w:before="60"/>
        <w:ind w:left="709" w:hanging="709"/>
        <w:jc w:val="both"/>
        <w:rPr>
          <w:rFonts w:asciiTheme="majorBidi" w:hAnsiTheme="majorBidi" w:cstheme="majorBidi"/>
          <w:sz w:val="24"/>
          <w:szCs w:val="24"/>
          <w:lang w:val="id-ID"/>
        </w:rPr>
      </w:pPr>
      <w:r>
        <w:rPr>
          <w:rFonts w:asciiTheme="majorBidi" w:hAnsiTheme="majorBidi" w:cstheme="majorBidi"/>
          <w:sz w:val="24"/>
          <w:szCs w:val="24"/>
          <w:lang w:val="id-ID"/>
        </w:rPr>
        <w:fldChar w:fldCharType="end"/>
      </w:r>
    </w:p>
    <w:sectPr w:rsidR="000D0F93" w:rsidRPr="00BA3691" w:rsidSect="00A35E53">
      <w:headerReference w:type="default" r:id="rId10"/>
      <w:footerReference w:type="default" r:id="rId11"/>
      <w:headerReference w:type="first" r:id="rId12"/>
      <w:footerReference w:type="first" r:id="rId13"/>
      <w:pgSz w:w="11907" w:h="16840" w:code="9"/>
      <w:pgMar w:top="1440" w:right="1080" w:bottom="1440" w:left="1080" w:header="720" w:footer="39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A5CFA" w14:textId="77777777" w:rsidR="00EC57F1" w:rsidRDefault="00EC57F1" w:rsidP="005B3145">
      <w:pPr>
        <w:spacing w:after="0" w:line="240" w:lineRule="auto"/>
      </w:pPr>
      <w:r>
        <w:separator/>
      </w:r>
    </w:p>
  </w:endnote>
  <w:endnote w:type="continuationSeparator" w:id="0">
    <w:p w14:paraId="2E331C2C" w14:textId="77777777" w:rsidR="00EC57F1" w:rsidRDefault="00EC57F1" w:rsidP="005B3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Arabic">
    <w:altName w:val="Times New Roman PSMT"/>
    <w:panose1 w:val="020206030504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ansliterasi">
    <w:altName w:val="Sitka Small"/>
    <w:charset w:val="00"/>
    <w:family w:val="roman"/>
    <w:pitch w:val="variable"/>
    <w:sig w:usb0="00000087" w:usb1="00000000" w:usb2="00000000" w:usb3="00000000" w:csb0="0000001B" w:csb1="00000000"/>
  </w:font>
  <w:font w:name="Traditional Arabic">
    <w:panose1 w:val="02020603050405020304"/>
    <w:charset w:val="00"/>
    <w:family w:val="roman"/>
    <w:pitch w:val="variable"/>
    <w:sig w:usb0="00002003" w:usb1="80000000" w:usb2="00000008" w:usb3="00000000" w:csb0="00000041" w:csb1="00000000"/>
  </w:font>
  <w:font w:name="Imprint MT Shadow">
    <w:panose1 w:val="04020605060303030202"/>
    <w:charset w:val="00"/>
    <w:family w:val="decorative"/>
    <w:pitch w:val="variable"/>
    <w:sig w:usb0="00000003" w:usb1="00000000" w:usb2="00000000" w:usb3="00000000" w:csb0="00000001" w:csb1="00000000"/>
  </w:font>
  <w:font w:name="Matura MT Script Capitals">
    <w:panose1 w:val="03020802060602070202"/>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DC5A9" w14:textId="0E47C522" w:rsidR="00F9297C" w:rsidRPr="00F9297C" w:rsidRDefault="00F9297C" w:rsidP="00F9297C">
    <w:pPr>
      <w:pStyle w:val="Footer"/>
      <w:spacing w:line="720" w:lineRule="auto"/>
      <w:rPr>
        <w:lang w:val="id-ID"/>
      </w:rPr>
    </w:pPr>
    <w:r>
      <w:fldChar w:fldCharType="begin"/>
    </w:r>
    <w:r>
      <w:instrText xml:space="preserve"> PAGE   \* MERGEFORMAT </w:instrText>
    </w:r>
    <w:r>
      <w:fldChar w:fldCharType="separate"/>
    </w:r>
    <w:r w:rsidR="00CA660B">
      <w:rPr>
        <w:noProof/>
      </w:rPr>
      <w:t>4</w:t>
    </w:r>
    <w:r>
      <w:rPr>
        <w:noProof/>
      </w:rPr>
      <w:fldChar w:fldCharType="end"/>
    </w:r>
    <w:r w:rsidRPr="002E7FC5">
      <w:t xml:space="preserve"> </w:t>
    </w:r>
    <w:r w:rsidRPr="000C3BAA">
      <w:rPr>
        <w:rFonts w:ascii="Lucida Bright" w:hAnsi="Lucida Bright"/>
      </w:rPr>
      <w:t xml:space="preserve">| </w:t>
    </w:r>
    <w:r>
      <w:rPr>
        <w:rFonts w:ascii="Lucida Bright" w:hAnsi="Lucida Bright"/>
        <w:b/>
        <w:sz w:val="20"/>
        <w:szCs w:val="20"/>
        <w:lang w:eastAsia="id-ID"/>
      </w:rPr>
      <w:t>Al-Musannif</w:t>
    </w:r>
    <w:r w:rsidRPr="000C3BAA">
      <w:rPr>
        <w:rFonts w:ascii="Lucida Bright" w:hAnsi="Lucida Bright"/>
        <w:bCs/>
        <w:sz w:val="20"/>
        <w:szCs w:val="20"/>
        <w:lang w:eastAsia="id-ID"/>
      </w:rPr>
      <w:t>,</w:t>
    </w:r>
    <w:r w:rsidRPr="000C3BAA">
      <w:rPr>
        <w:rFonts w:ascii="Lucida Bright" w:hAnsi="Lucida Bright"/>
        <w:iCs/>
        <w:sz w:val="20"/>
        <w:szCs w:val="20"/>
      </w:rPr>
      <w:t xml:space="preserve"> </w:t>
    </w:r>
    <w:r w:rsidRPr="000C3BAA">
      <w:rPr>
        <w:rFonts w:ascii="Lucida Bright" w:hAnsi="Lucida Bright"/>
        <w:sz w:val="20"/>
        <w:szCs w:val="20"/>
      </w:rPr>
      <w:t>Vol. x, No. x (Tahun)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472BB" w14:textId="685A0038" w:rsidR="00F9297C" w:rsidRPr="00F9297C" w:rsidRDefault="00F9297C" w:rsidP="00F9297C">
    <w:pPr>
      <w:spacing w:after="0" w:line="0" w:lineRule="atLeast"/>
      <w:ind w:left="20"/>
      <w:rPr>
        <w:rFonts w:cs="Arial"/>
        <w:sz w:val="20"/>
        <w:szCs w:val="20"/>
        <w:lang w:val="id-ID"/>
      </w:rPr>
    </w:pPr>
    <w:r>
      <w:rPr>
        <w:rFonts w:cs="Arial"/>
        <w:sz w:val="20"/>
        <w:szCs w:val="20"/>
      </w:rPr>
      <w:t>________________________________</w:t>
    </w:r>
    <w:r>
      <w:rPr>
        <w:rFonts w:cs="Arial"/>
        <w:sz w:val="20"/>
        <w:szCs w:val="20"/>
        <w:lang w:val="id-ID"/>
      </w:rPr>
      <w:t>__</w:t>
    </w:r>
  </w:p>
  <w:p w14:paraId="64732C0A" w14:textId="5FCE9BA6" w:rsidR="00F9297C" w:rsidRPr="00F9297C" w:rsidRDefault="00F9297C" w:rsidP="00F9297C">
    <w:pPr>
      <w:spacing w:after="0" w:line="240" w:lineRule="auto"/>
      <w:rPr>
        <w:rFonts w:asciiTheme="majorBidi" w:hAnsiTheme="majorBidi" w:cstheme="majorBidi"/>
        <w:sz w:val="20"/>
        <w:szCs w:val="20"/>
        <w:lang w:val="id-ID"/>
      </w:rPr>
    </w:pPr>
    <w:r w:rsidRPr="00F9297C">
      <w:rPr>
        <w:rFonts w:asciiTheme="majorBidi" w:hAnsiTheme="majorBidi" w:cstheme="majorBidi"/>
        <w:sz w:val="20"/>
        <w:szCs w:val="20"/>
      </w:rPr>
      <w:t>© 2020 Al-Musannif, All right reserved</w:t>
    </w:r>
  </w:p>
  <w:p w14:paraId="316D7551" w14:textId="77777777" w:rsidR="00F9297C" w:rsidRPr="00F9297C" w:rsidRDefault="00F9297C" w:rsidP="00F9297C">
    <w:pPr>
      <w:spacing w:after="0" w:line="240" w:lineRule="auto"/>
      <w:ind w:left="20"/>
      <w:rPr>
        <w:rFonts w:asciiTheme="majorBidi" w:hAnsiTheme="majorBidi" w:cstheme="majorBidi"/>
        <w:sz w:val="20"/>
        <w:szCs w:val="20"/>
      </w:rPr>
    </w:pPr>
    <w:r w:rsidRPr="00F9297C">
      <w:rPr>
        <w:rFonts w:asciiTheme="majorBidi" w:hAnsiTheme="majorBidi" w:cstheme="majorBidi"/>
        <w:sz w:val="20"/>
        <w:szCs w:val="20"/>
      </w:rPr>
      <w:t>This work is licensed under </w:t>
    </w:r>
    <w:hyperlink r:id="rId1" w:history="1">
      <w:r w:rsidRPr="00F9297C">
        <w:rPr>
          <w:rFonts w:asciiTheme="majorBidi" w:hAnsiTheme="majorBidi" w:cstheme="majorBidi"/>
          <w:sz w:val="20"/>
          <w:szCs w:val="20"/>
        </w:rPr>
        <w:t>CC BY 4.0</w:t>
      </w:r>
    </w:hyperlink>
  </w:p>
  <w:p w14:paraId="4F3A7DAA" w14:textId="77777777" w:rsidR="00F9297C" w:rsidRPr="004017BF" w:rsidRDefault="00F9297C" w:rsidP="00F9297C">
    <w:pPr>
      <w:spacing w:after="0" w:line="240" w:lineRule="auto"/>
      <w:ind w:left="20"/>
      <w:rPr>
        <w:rFonts w:cs="Arial"/>
        <w:sz w:val="14"/>
        <w:szCs w:val="14"/>
      </w:rPr>
    </w:pPr>
  </w:p>
  <w:p w14:paraId="51BC07CF" w14:textId="138E8F52" w:rsidR="00F9297C" w:rsidRPr="00F9297C" w:rsidRDefault="00F9297C" w:rsidP="00F9297C">
    <w:pPr>
      <w:pStyle w:val="Footer"/>
      <w:jc w:val="right"/>
      <w:rPr>
        <w:rFonts w:asciiTheme="majorBidi" w:hAnsiTheme="majorBidi" w:cstheme="majorBidi"/>
        <w:sz w:val="20"/>
        <w:szCs w:val="20"/>
      </w:rPr>
    </w:pPr>
    <w:r w:rsidRPr="00F9297C">
      <w:rPr>
        <w:rFonts w:asciiTheme="majorBidi" w:hAnsiTheme="majorBidi" w:cstheme="majorBidi"/>
        <w:b/>
        <w:sz w:val="20"/>
        <w:szCs w:val="20"/>
        <w:lang w:eastAsia="id-ID"/>
      </w:rPr>
      <w:t>Al-Musannif</w:t>
    </w:r>
    <w:r w:rsidRPr="00F9297C">
      <w:rPr>
        <w:rFonts w:asciiTheme="majorBidi" w:hAnsiTheme="majorBidi" w:cstheme="majorBidi"/>
        <w:bCs/>
        <w:sz w:val="20"/>
        <w:szCs w:val="20"/>
        <w:lang w:eastAsia="id-ID"/>
      </w:rPr>
      <w:t>,</w:t>
    </w:r>
    <w:r w:rsidRPr="00F9297C">
      <w:rPr>
        <w:rFonts w:asciiTheme="majorBidi" w:hAnsiTheme="majorBidi" w:cstheme="majorBidi"/>
        <w:iCs/>
        <w:sz w:val="20"/>
        <w:szCs w:val="20"/>
      </w:rPr>
      <w:t xml:space="preserve"> </w:t>
    </w:r>
    <w:r w:rsidRPr="00F9297C">
      <w:rPr>
        <w:rFonts w:asciiTheme="majorBidi" w:hAnsiTheme="majorBidi" w:cstheme="majorBidi"/>
        <w:sz w:val="20"/>
        <w:szCs w:val="20"/>
      </w:rPr>
      <w:t xml:space="preserve">Vol. x, No. x (Tahun) | </w:t>
    </w:r>
    <w:r w:rsidRPr="00F9297C">
      <w:rPr>
        <w:rFonts w:asciiTheme="majorBidi" w:hAnsiTheme="majorBidi" w:cstheme="majorBidi"/>
        <w:sz w:val="20"/>
        <w:szCs w:val="20"/>
      </w:rPr>
      <w:fldChar w:fldCharType="begin"/>
    </w:r>
    <w:r w:rsidRPr="00F9297C">
      <w:rPr>
        <w:rFonts w:asciiTheme="majorBidi" w:hAnsiTheme="majorBidi" w:cstheme="majorBidi"/>
        <w:sz w:val="20"/>
        <w:szCs w:val="20"/>
      </w:rPr>
      <w:instrText xml:space="preserve"> PAGE   \* MERGEFORMAT </w:instrText>
    </w:r>
    <w:r w:rsidRPr="00F9297C">
      <w:rPr>
        <w:rFonts w:asciiTheme="majorBidi" w:hAnsiTheme="majorBidi" w:cstheme="majorBidi"/>
        <w:sz w:val="20"/>
        <w:szCs w:val="20"/>
      </w:rPr>
      <w:fldChar w:fldCharType="separate"/>
    </w:r>
    <w:r w:rsidR="00CA660B">
      <w:rPr>
        <w:rFonts w:asciiTheme="majorBidi" w:hAnsiTheme="majorBidi" w:cstheme="majorBidi"/>
        <w:noProof/>
        <w:sz w:val="20"/>
        <w:szCs w:val="20"/>
      </w:rPr>
      <w:t>1</w:t>
    </w:r>
    <w:r w:rsidRPr="00F9297C">
      <w:rPr>
        <w:rFonts w:asciiTheme="majorBidi" w:hAnsiTheme="majorBid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9F0BCA" w14:textId="77777777" w:rsidR="00EC57F1" w:rsidRDefault="00EC57F1" w:rsidP="005B3145">
      <w:pPr>
        <w:spacing w:after="0" w:line="240" w:lineRule="auto"/>
      </w:pPr>
      <w:r>
        <w:separator/>
      </w:r>
    </w:p>
  </w:footnote>
  <w:footnote w:type="continuationSeparator" w:id="0">
    <w:p w14:paraId="627EFCC7" w14:textId="77777777" w:rsidR="00EC57F1" w:rsidRDefault="00EC57F1" w:rsidP="005B3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F6D2E4" w14:textId="1258AE3B" w:rsidR="009F746F" w:rsidRPr="00F9297C" w:rsidRDefault="005D1895" w:rsidP="00F9297C">
    <w:pPr>
      <w:pStyle w:val="Header"/>
      <w:pBdr>
        <w:bottom w:val="single" w:sz="8" w:space="1" w:color="538135"/>
      </w:pBdr>
      <w:jc w:val="center"/>
      <w:rPr>
        <w:rFonts w:asciiTheme="majorBidi" w:hAnsiTheme="majorBidi" w:cstheme="majorBidi"/>
        <w:color w:val="4472C4"/>
        <w:sz w:val="20"/>
        <w:szCs w:val="20"/>
        <w:lang w:val="id-ID"/>
      </w:rPr>
    </w:pPr>
    <w:r w:rsidRPr="005D1895">
      <w:rPr>
        <w:rFonts w:asciiTheme="majorBidi" w:hAnsiTheme="majorBidi" w:cstheme="majorBidi"/>
        <w:color w:val="000000"/>
        <w:sz w:val="20"/>
        <w:szCs w:val="20"/>
        <w:lang w:val="id-ID"/>
      </w:rPr>
      <w:t>Application of Audio-Visual Learning Media</w:t>
    </w:r>
    <w:r>
      <w:rPr>
        <w:rFonts w:asciiTheme="majorBidi" w:hAnsiTheme="majorBidi" w:cstheme="majorBidi"/>
        <w:color w:val="000000"/>
        <w:sz w:val="20"/>
        <w:szCs w:val="20"/>
        <w:lang w:val="id-ID"/>
      </w:rPr>
      <w:t xml:space="preserve"> ...</w:t>
    </w:r>
    <w:r w:rsidR="00F9297C" w:rsidRPr="00F9297C">
      <w:rPr>
        <w:rFonts w:asciiTheme="majorBidi" w:hAnsiTheme="majorBidi" w:cstheme="majorBidi"/>
        <w:color w:val="000000"/>
        <w:sz w:val="20"/>
        <w:szCs w:val="20"/>
      </w:rPr>
      <w:t xml:space="preserve">  </w:t>
    </w:r>
    <w:r w:rsidR="00F9297C" w:rsidRPr="00F9297C">
      <w:rPr>
        <w:rFonts w:asciiTheme="majorBidi" w:hAnsiTheme="majorBidi" w:cstheme="majorBidi"/>
        <w:sz w:val="20"/>
        <w:szCs w:val="20"/>
      </w:rPr>
      <w:t>| A</w:t>
    </w:r>
    <w:r>
      <w:rPr>
        <w:rFonts w:asciiTheme="majorBidi" w:hAnsiTheme="majorBidi" w:cstheme="majorBidi"/>
        <w:sz w:val="20"/>
        <w:szCs w:val="20"/>
      </w:rPr>
      <w:t>.</w:t>
    </w:r>
    <w:r w:rsidR="00F9297C" w:rsidRPr="00F9297C">
      <w:rPr>
        <w:rFonts w:asciiTheme="majorBidi" w:hAnsiTheme="majorBidi" w:cstheme="majorBidi"/>
        <w:sz w:val="20"/>
        <w:szCs w:val="20"/>
      </w:rPr>
      <w:t xml:space="preserve"> Hamid</w:t>
    </w:r>
    <w:r w:rsidR="001E615C">
      <w:rPr>
        <w:rFonts w:asciiTheme="majorBidi" w:hAnsiTheme="majorBidi" w:cstheme="majorBidi"/>
        <w:sz w:val="20"/>
        <w:szCs w:val="20"/>
      </w:rPr>
      <w:t>,</w:t>
    </w:r>
    <w:r>
      <w:rPr>
        <w:rFonts w:asciiTheme="majorBidi" w:hAnsiTheme="majorBidi" w:cstheme="majorBidi"/>
        <w:sz w:val="20"/>
        <w:szCs w:val="20"/>
      </w:rPr>
      <w:t xml:space="preserve"> </w:t>
    </w:r>
    <w:r w:rsidR="001E615C" w:rsidRPr="001E615C">
      <w:rPr>
        <w:rFonts w:asciiTheme="majorBidi" w:hAnsiTheme="majorBidi" w:cstheme="majorBidi"/>
        <w:sz w:val="20"/>
        <w:szCs w:val="20"/>
      </w:rPr>
      <w:t>M</w:t>
    </w:r>
    <w:r w:rsidR="001E615C">
      <w:rPr>
        <w:rFonts w:asciiTheme="majorBidi" w:hAnsiTheme="majorBidi" w:cstheme="majorBidi"/>
        <w:sz w:val="20"/>
        <w:szCs w:val="20"/>
      </w:rPr>
      <w:t>.</w:t>
    </w:r>
    <w:r w:rsidR="001E615C" w:rsidRPr="001E615C">
      <w:rPr>
        <w:rFonts w:asciiTheme="majorBidi" w:hAnsiTheme="majorBidi" w:cstheme="majorBidi"/>
        <w:sz w:val="20"/>
        <w:szCs w:val="20"/>
      </w:rPr>
      <w:t>K</w:t>
    </w:r>
    <w:r w:rsidR="001E615C">
      <w:rPr>
        <w:rFonts w:asciiTheme="majorBidi" w:hAnsiTheme="majorBidi" w:cstheme="majorBidi"/>
        <w:sz w:val="20"/>
        <w:szCs w:val="20"/>
      </w:rPr>
      <w:t>.</w:t>
    </w:r>
    <w:r w:rsidR="001E615C" w:rsidRPr="001E615C">
      <w:rPr>
        <w:rFonts w:asciiTheme="majorBidi" w:hAnsiTheme="majorBidi" w:cstheme="majorBidi"/>
        <w:sz w:val="20"/>
        <w:szCs w:val="20"/>
      </w:rPr>
      <w:t>L</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Abdullah, A</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Halik, A</w:t>
    </w:r>
    <w:r w:rsidR="001E615C">
      <w:rPr>
        <w:rFonts w:asciiTheme="majorBidi" w:hAnsiTheme="majorBidi" w:cstheme="majorBidi"/>
        <w:sz w:val="20"/>
        <w:szCs w:val="20"/>
      </w:rPr>
      <w:t>.</w:t>
    </w:r>
    <w:r w:rsidR="001E615C" w:rsidRPr="001E615C">
      <w:rPr>
        <w:rFonts w:asciiTheme="majorBidi" w:hAnsiTheme="majorBidi" w:cstheme="majorBidi"/>
        <w:sz w:val="20"/>
        <w:szCs w:val="20"/>
      </w:rPr>
      <w:t xml:space="preserve"> Ahdar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059148"/>
      <w:docPartObj>
        <w:docPartGallery w:val="Page Numbers (Top of Page)"/>
        <w:docPartUnique/>
      </w:docPartObj>
    </w:sdtPr>
    <w:sdtEndPr>
      <w:rPr>
        <w:noProof/>
      </w:rPr>
    </w:sdtEndPr>
    <w:sdtContent>
      <w:p w14:paraId="50B5290E" w14:textId="77777777" w:rsidR="00F9297C" w:rsidRPr="001519D6" w:rsidRDefault="00F9297C" w:rsidP="00F9297C">
        <w:pPr>
          <w:tabs>
            <w:tab w:val="right" w:pos="9069"/>
          </w:tabs>
          <w:spacing w:after="0" w:line="240" w:lineRule="auto"/>
          <w:rPr>
            <w:rFonts w:ascii="Lucida Bright" w:hAnsi="Lucida Bright"/>
            <w:sz w:val="20"/>
            <w:szCs w:val="20"/>
          </w:rPr>
        </w:pPr>
        <w:r w:rsidRPr="001519D6">
          <w:rPr>
            <w:rFonts w:ascii="Lucida Bright" w:hAnsi="Lucida Bright"/>
            <w:sz w:val="20"/>
            <w:szCs w:val="20"/>
          </w:rPr>
          <w:t>Al-Musannif,</w:t>
        </w:r>
        <w:r w:rsidRPr="00346913">
          <w:rPr>
            <w:rFonts w:ascii="Lucida Bright" w:hAnsi="Lucida Bright"/>
            <w:sz w:val="20"/>
            <w:szCs w:val="20"/>
          </w:rPr>
          <w:t xml:space="preserve"> Vol. x, No. x (Bulan Tahun): 00–00</w:t>
        </w:r>
        <w:r w:rsidRPr="00027427">
          <w:rPr>
            <w:rFonts w:ascii="Lucida Bright" w:hAnsi="Lucida Bright"/>
          </w:rPr>
          <w:tab/>
        </w:r>
        <w:r w:rsidRPr="001519D6">
          <w:rPr>
            <w:rFonts w:ascii="Lucida Bright" w:hAnsi="Lucida Bright"/>
            <w:sz w:val="20"/>
            <w:szCs w:val="20"/>
          </w:rPr>
          <w:t xml:space="preserve">p-ISSN </w:t>
        </w:r>
        <w:hyperlink r:id="rId1" w:tgtFrame="_blank" w:history="1">
          <w:r w:rsidRPr="001519D6">
            <w:rPr>
              <w:rFonts w:ascii="Lucida Bright" w:hAnsi="Lucida Bright"/>
              <w:sz w:val="20"/>
              <w:szCs w:val="20"/>
            </w:rPr>
            <w:t>2657-2362</w:t>
          </w:r>
        </w:hyperlink>
      </w:p>
      <w:p w14:paraId="01316A92" w14:textId="05DCB035" w:rsidR="009F746F" w:rsidRPr="00F9297C" w:rsidRDefault="00F9297C" w:rsidP="00F9297C">
        <w:pPr>
          <w:tabs>
            <w:tab w:val="right" w:pos="9069"/>
          </w:tabs>
          <w:spacing w:after="0" w:line="240" w:lineRule="auto"/>
          <w:rPr>
            <w:sz w:val="20"/>
            <w:szCs w:val="20"/>
          </w:rPr>
        </w:pPr>
        <w:r w:rsidRPr="001519D6">
          <w:rPr>
            <w:rFonts w:ascii="Lucida Bright" w:hAnsi="Lucida Bright"/>
            <w:sz w:val="20"/>
            <w:szCs w:val="20"/>
          </w:rPr>
          <w:t>DOI: https://doi.org/10.5281/</w:t>
        </w:r>
        <w:r>
          <w:rPr>
            <w:rFonts w:ascii="Lucida Bright" w:hAnsi="Lucida Bright"/>
            <w:sz w:val="20"/>
            <w:szCs w:val="20"/>
          </w:rPr>
          <w:t>xxxxxx</w:t>
        </w:r>
        <w:r w:rsidRPr="001519D6">
          <w:rPr>
            <w:rFonts w:ascii="Lucida Bright" w:hAnsi="Lucida Bright"/>
            <w:sz w:val="20"/>
            <w:szCs w:val="20"/>
          </w:rPr>
          <w:t>.xxxxxxx</w:t>
        </w:r>
        <w:r w:rsidRPr="001519D6">
          <w:rPr>
            <w:sz w:val="20"/>
            <w:szCs w:val="20"/>
          </w:rPr>
          <w:tab/>
        </w:r>
        <w:r w:rsidRPr="001519D6">
          <w:rPr>
            <w:rFonts w:ascii="Lucida Bright" w:hAnsi="Lucida Bright"/>
            <w:sz w:val="20"/>
            <w:szCs w:val="20"/>
          </w:rPr>
          <w:t xml:space="preserve">e-ISSN </w:t>
        </w:r>
        <w:hyperlink r:id="rId2" w:tgtFrame="_blank" w:history="1">
          <w:r w:rsidRPr="001519D6">
            <w:rPr>
              <w:rFonts w:ascii="Lucida Bright" w:hAnsi="Lucida Bright"/>
              <w:sz w:val="20"/>
              <w:szCs w:val="20"/>
            </w:rPr>
            <w:t>2684-7736</w:t>
          </w:r>
        </w:hyperlink>
      </w:p>
    </w:sdtContent>
  </w:sdt>
  <w:p w14:paraId="5FD20B6C" w14:textId="77777777" w:rsidR="009F746F" w:rsidRDefault="009F7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000002"/>
    <w:multiLevelType w:val="multilevel"/>
    <w:tmpl w:val="0000000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0000003"/>
    <w:multiLevelType w:val="multilevel"/>
    <w:tmpl w:val="00000003"/>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3" w15:restartNumberingAfterBreak="0">
    <w:nsid w:val="00000004"/>
    <w:multiLevelType w:val="multilevel"/>
    <w:tmpl w:val="0000000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multilevel"/>
    <w:tmpl w:val="00000005"/>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0A27A28"/>
    <w:multiLevelType w:val="hybridMultilevel"/>
    <w:tmpl w:val="74F09582"/>
    <w:lvl w:ilvl="0" w:tplc="0421000F">
      <w:start w:val="1"/>
      <w:numFmt w:val="decimal"/>
      <w:lvlText w:val="%1."/>
      <w:lvlJc w:val="left"/>
      <w:pPr>
        <w:ind w:left="1440" w:hanging="360"/>
      </w:pPr>
      <w:rPr>
        <w:rFonts w:hint="default"/>
      </w:rPr>
    </w:lvl>
    <w:lvl w:ilvl="1" w:tplc="D432249E">
      <w:start w:val="1"/>
      <w:numFmt w:val="decimal"/>
      <w:lvlText w:val="%2)"/>
      <w:lvlJc w:val="left"/>
      <w:pPr>
        <w:ind w:left="2160" w:hanging="360"/>
      </w:pPr>
      <w:rPr>
        <w:rFonts w:ascii="Times New Roman" w:eastAsiaTheme="minorHAnsi" w:hAnsi="Times New Roman" w:cs="Times New Roman" w:hint="default"/>
        <w:sz w:val="24"/>
      </w:rPr>
    </w:lvl>
    <w:lvl w:ilvl="2" w:tplc="90F4807C">
      <w:start w:val="1"/>
      <w:numFmt w:val="decimal"/>
      <w:lvlText w:val="(%3)"/>
      <w:lvlJc w:val="left"/>
      <w:pPr>
        <w:ind w:left="3060" w:hanging="360"/>
      </w:pPr>
      <w:rPr>
        <w:rFonts w:hint="default"/>
      </w:rPr>
    </w:lvl>
    <w:lvl w:ilvl="3" w:tplc="0421000F">
      <w:start w:val="1"/>
      <w:numFmt w:val="decimal"/>
      <w:lvlText w:val="%4."/>
      <w:lvlJc w:val="left"/>
      <w:pPr>
        <w:ind w:left="3600" w:hanging="360"/>
      </w:pPr>
      <w:rPr>
        <w:rFonts w:hint="default"/>
      </w:r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0639730F"/>
    <w:multiLevelType w:val="hybridMultilevel"/>
    <w:tmpl w:val="E9C4997C"/>
    <w:lvl w:ilvl="0" w:tplc="A7C264A0">
      <w:start w:val="1"/>
      <w:numFmt w:val="decimal"/>
      <w:lvlText w:val="%1)"/>
      <w:lvlJc w:val="left"/>
      <w:pPr>
        <w:ind w:left="720" w:hanging="360"/>
      </w:pPr>
      <w:rPr>
        <w:rFonts w:hint="default"/>
      </w:rPr>
    </w:lvl>
    <w:lvl w:ilvl="1" w:tplc="C0948BCE">
      <w:start w:val="1"/>
      <w:numFmt w:val="lowerLetter"/>
      <w:lvlText w:val="%2."/>
      <w:lvlJc w:val="left"/>
      <w:pPr>
        <w:ind w:left="1440" w:hanging="360"/>
      </w:pPr>
      <w:rPr>
        <w:rFonts w:hint="default"/>
      </w:rPr>
    </w:lvl>
    <w:lvl w:ilvl="2" w:tplc="04090015">
      <w:start w:val="1"/>
      <w:numFmt w:val="upperLetter"/>
      <w:lvlText w:val="%3."/>
      <w:lvlJc w:val="left"/>
      <w:pPr>
        <w:ind w:left="2340" w:hanging="360"/>
      </w:pPr>
    </w:lvl>
    <w:lvl w:ilvl="3" w:tplc="275681D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33A31"/>
    <w:multiLevelType w:val="hybridMultilevel"/>
    <w:tmpl w:val="6EBC80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62355"/>
    <w:multiLevelType w:val="hybridMultilevel"/>
    <w:tmpl w:val="F16C522C"/>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10362D6C"/>
    <w:multiLevelType w:val="hybridMultilevel"/>
    <w:tmpl w:val="D58E599A"/>
    <w:lvl w:ilvl="0" w:tplc="04210015">
      <w:start w:val="1"/>
      <w:numFmt w:val="upperLetter"/>
      <w:lvlText w:val="%1."/>
      <w:lvlJc w:val="left"/>
      <w:pPr>
        <w:ind w:left="720" w:hanging="360"/>
      </w:pPr>
      <w:rPr>
        <w:rFonts w:hint="default"/>
        <w:b/>
        <w:bCs/>
      </w:rPr>
    </w:lvl>
    <w:lvl w:ilvl="1" w:tplc="418ABEF6">
      <w:start w:val="1"/>
      <w:numFmt w:val="lowerLetter"/>
      <w:lvlText w:val="%2)"/>
      <w:lvlJc w:val="left"/>
      <w:pPr>
        <w:ind w:left="2265" w:hanging="1185"/>
      </w:pPr>
      <w:rPr>
        <w:rFonts w:hint="default"/>
        <w:lang w:val="en-US"/>
      </w:rPr>
    </w:lvl>
    <w:lvl w:ilvl="2" w:tplc="0421000F">
      <w:start w:val="1"/>
      <w:numFmt w:val="decimal"/>
      <w:lvlText w:val="%3."/>
      <w:lvlJc w:val="left"/>
      <w:pPr>
        <w:ind w:left="2340" w:hanging="360"/>
      </w:pPr>
      <w:rPr>
        <w:rFonts w:hint="default"/>
      </w:rPr>
    </w:lvl>
    <w:lvl w:ilvl="3" w:tplc="540489F2">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67EA4"/>
    <w:multiLevelType w:val="hybridMultilevel"/>
    <w:tmpl w:val="465CB054"/>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1E7E7433"/>
    <w:multiLevelType w:val="hybridMultilevel"/>
    <w:tmpl w:val="37948D68"/>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17">
      <w:start w:val="1"/>
      <w:numFmt w:val="lowerLetter"/>
      <w:lvlText w:val="%4)"/>
      <w:lvlJc w:val="left"/>
      <w:pPr>
        <w:ind w:left="4309" w:hanging="360"/>
      </w:pPr>
    </w:lvl>
    <w:lvl w:ilvl="4" w:tplc="04090019">
      <w:start w:val="1"/>
      <w:numFmt w:val="lowerLetter"/>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12" w15:restartNumberingAfterBreak="0">
    <w:nsid w:val="1ED4530F"/>
    <w:multiLevelType w:val="hybridMultilevel"/>
    <w:tmpl w:val="02F83C0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607D0A"/>
    <w:multiLevelType w:val="hybridMultilevel"/>
    <w:tmpl w:val="666487BE"/>
    <w:lvl w:ilvl="0" w:tplc="04090019">
      <w:start w:val="1"/>
      <w:numFmt w:val="lowerLetter"/>
      <w:lvlText w:val="%1."/>
      <w:lvlJc w:val="left"/>
      <w:pPr>
        <w:ind w:left="1429" w:hanging="360"/>
      </w:pPr>
      <w:rPr>
        <w:color w:val="auto"/>
        <w:lang w:val="en-US"/>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15:restartNumberingAfterBreak="0">
    <w:nsid w:val="23A10C1C"/>
    <w:multiLevelType w:val="hybridMultilevel"/>
    <w:tmpl w:val="BC0EF786"/>
    <w:lvl w:ilvl="0" w:tplc="7586138C">
      <w:start w:val="1"/>
      <w:numFmt w:val="lowerLetter"/>
      <w:lvlText w:val="%1."/>
      <w:lvlJc w:val="left"/>
      <w:pPr>
        <w:ind w:left="720" w:hanging="360"/>
      </w:pPr>
      <w:rPr>
        <w:rFonts w:asciiTheme="majorBidi" w:hAnsiTheme="majorBidi" w:cstheme="majorBidi" w:hint="default"/>
        <w:b w:val="0"/>
        <w:bCs w:val="0"/>
        <w:color w:val="auto"/>
        <w:sz w:val="24"/>
        <w:szCs w:val="24"/>
      </w:rPr>
    </w:lvl>
    <w:lvl w:ilvl="1" w:tplc="AC167246">
      <w:start w:val="1"/>
      <w:numFmt w:val="lowerLetter"/>
      <w:lvlText w:val="%2."/>
      <w:lvlJc w:val="left"/>
      <w:pPr>
        <w:ind w:left="0" w:hanging="360"/>
      </w:pPr>
      <w:rPr>
        <w:rFonts w:hint="default"/>
        <w:color w:val="000000"/>
      </w:rPr>
    </w:lvl>
    <w:lvl w:ilvl="2" w:tplc="0421001B" w:tentative="1">
      <w:start w:val="1"/>
      <w:numFmt w:val="lowerRoman"/>
      <w:lvlText w:val="%3."/>
      <w:lvlJc w:val="right"/>
      <w:pPr>
        <w:ind w:left="720" w:hanging="180"/>
      </w:pPr>
    </w:lvl>
    <w:lvl w:ilvl="3" w:tplc="0421000F" w:tentative="1">
      <w:start w:val="1"/>
      <w:numFmt w:val="decimal"/>
      <w:lvlText w:val="%4."/>
      <w:lvlJc w:val="left"/>
      <w:pPr>
        <w:ind w:left="1440" w:hanging="360"/>
      </w:pPr>
    </w:lvl>
    <w:lvl w:ilvl="4" w:tplc="04210019" w:tentative="1">
      <w:start w:val="1"/>
      <w:numFmt w:val="lowerLetter"/>
      <w:lvlText w:val="%5."/>
      <w:lvlJc w:val="left"/>
      <w:pPr>
        <w:ind w:left="2160" w:hanging="360"/>
      </w:pPr>
    </w:lvl>
    <w:lvl w:ilvl="5" w:tplc="0421001B" w:tentative="1">
      <w:start w:val="1"/>
      <w:numFmt w:val="lowerRoman"/>
      <w:lvlText w:val="%6."/>
      <w:lvlJc w:val="right"/>
      <w:pPr>
        <w:ind w:left="2880" w:hanging="180"/>
      </w:pPr>
    </w:lvl>
    <w:lvl w:ilvl="6" w:tplc="0421000F" w:tentative="1">
      <w:start w:val="1"/>
      <w:numFmt w:val="decimal"/>
      <w:lvlText w:val="%7."/>
      <w:lvlJc w:val="left"/>
      <w:pPr>
        <w:ind w:left="3600" w:hanging="360"/>
      </w:pPr>
    </w:lvl>
    <w:lvl w:ilvl="7" w:tplc="04210019" w:tentative="1">
      <w:start w:val="1"/>
      <w:numFmt w:val="lowerLetter"/>
      <w:lvlText w:val="%8."/>
      <w:lvlJc w:val="left"/>
      <w:pPr>
        <w:ind w:left="4320" w:hanging="360"/>
      </w:pPr>
    </w:lvl>
    <w:lvl w:ilvl="8" w:tplc="0421001B" w:tentative="1">
      <w:start w:val="1"/>
      <w:numFmt w:val="lowerRoman"/>
      <w:lvlText w:val="%9."/>
      <w:lvlJc w:val="right"/>
      <w:pPr>
        <w:ind w:left="5040" w:hanging="180"/>
      </w:pPr>
    </w:lvl>
  </w:abstractNum>
  <w:abstractNum w:abstractNumId="15" w15:restartNumberingAfterBreak="0">
    <w:nsid w:val="283A7B0B"/>
    <w:multiLevelType w:val="hybridMultilevel"/>
    <w:tmpl w:val="1458F6FC"/>
    <w:lvl w:ilvl="0" w:tplc="04210019">
      <w:start w:val="1"/>
      <w:numFmt w:val="lowerLetter"/>
      <w:lvlText w:val="%1."/>
      <w:lvlJc w:val="left"/>
      <w:pPr>
        <w:ind w:left="23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A292DDD"/>
    <w:multiLevelType w:val="hybridMultilevel"/>
    <w:tmpl w:val="99087264"/>
    <w:lvl w:ilvl="0" w:tplc="0421000F">
      <w:start w:val="1"/>
      <w:numFmt w:val="decimal"/>
      <w:lvlText w:val="%1."/>
      <w:lvlJc w:val="left"/>
      <w:pPr>
        <w:ind w:left="2265" w:hanging="118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BC313F"/>
    <w:multiLevelType w:val="hybridMultilevel"/>
    <w:tmpl w:val="A314E51C"/>
    <w:lvl w:ilvl="0" w:tplc="0421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2DF07DCA"/>
    <w:multiLevelType w:val="hybridMultilevel"/>
    <w:tmpl w:val="A47E0188"/>
    <w:lvl w:ilvl="0" w:tplc="F916794A">
      <w:start w:val="1"/>
      <w:numFmt w:val="decimal"/>
      <w:lvlText w:val="%1."/>
      <w:lvlJc w:val="left"/>
      <w:pPr>
        <w:tabs>
          <w:tab w:val="num" w:pos="720"/>
        </w:tabs>
        <w:ind w:left="720" w:hanging="360"/>
      </w:pPr>
      <w:rPr>
        <w:rFonts w:hint="default"/>
        <w:b w:val="0"/>
        <w:bCs/>
        <w:i w:val="0"/>
        <w:iCs w:val="0"/>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0B">
      <w:start w:val="1"/>
      <w:numFmt w:val="bullet"/>
      <w:lvlText w:val=""/>
      <w:lvlJc w:val="left"/>
      <w:pPr>
        <w:tabs>
          <w:tab w:val="num" w:pos="3600"/>
        </w:tabs>
        <w:ind w:left="3600" w:hanging="360"/>
      </w:pPr>
      <w:rPr>
        <w:rFonts w:ascii="Wingdings" w:hAnsi="Wingdings" w:hint="default"/>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9" w15:restartNumberingAfterBreak="0">
    <w:nsid w:val="2EEA7614"/>
    <w:multiLevelType w:val="hybridMultilevel"/>
    <w:tmpl w:val="2716C2B8"/>
    <w:lvl w:ilvl="0" w:tplc="7A06C9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AB42FD"/>
    <w:multiLevelType w:val="hybridMultilevel"/>
    <w:tmpl w:val="7A2EBF72"/>
    <w:lvl w:ilvl="0" w:tplc="2FDC6584">
      <w:start w:val="1"/>
      <w:numFmt w:val="decimal"/>
      <w:lvlText w:val="%1)"/>
      <w:lvlJc w:val="left"/>
      <w:pPr>
        <w:ind w:left="76" w:hanging="360"/>
      </w:pPr>
      <w:rPr>
        <w:rFonts w:ascii="Times New Roman" w:eastAsia="Times New Roman" w:hAnsi="Times New Roman" w:cs="Times New Roman"/>
      </w:rPr>
    </w:lvl>
    <w:lvl w:ilvl="1" w:tplc="04090019">
      <w:start w:val="1"/>
      <w:numFmt w:val="lowerLetter"/>
      <w:lvlText w:val="%2."/>
      <w:lvlJc w:val="left"/>
      <w:pPr>
        <w:ind w:left="796" w:hanging="360"/>
      </w:pPr>
    </w:lvl>
    <w:lvl w:ilvl="2" w:tplc="0409001B">
      <w:start w:val="1"/>
      <w:numFmt w:val="lowerRoman"/>
      <w:lvlText w:val="%3."/>
      <w:lvlJc w:val="right"/>
      <w:pPr>
        <w:ind w:left="1516" w:hanging="180"/>
      </w:pPr>
    </w:lvl>
    <w:lvl w:ilvl="3" w:tplc="0409000F">
      <w:start w:val="1"/>
      <w:numFmt w:val="decimal"/>
      <w:lvlText w:val="%4."/>
      <w:lvlJc w:val="left"/>
      <w:pPr>
        <w:ind w:left="2236" w:hanging="360"/>
      </w:pPr>
    </w:lvl>
    <w:lvl w:ilvl="4" w:tplc="04090019">
      <w:start w:val="1"/>
      <w:numFmt w:val="lowerLetter"/>
      <w:lvlText w:val="%5."/>
      <w:lvlJc w:val="left"/>
      <w:pPr>
        <w:ind w:left="2956" w:hanging="360"/>
      </w:pPr>
    </w:lvl>
    <w:lvl w:ilvl="5" w:tplc="0409001B">
      <w:start w:val="1"/>
      <w:numFmt w:val="lowerRoman"/>
      <w:lvlText w:val="%6."/>
      <w:lvlJc w:val="right"/>
      <w:pPr>
        <w:ind w:left="3676" w:hanging="180"/>
      </w:pPr>
    </w:lvl>
    <w:lvl w:ilvl="6" w:tplc="0409000F">
      <w:start w:val="1"/>
      <w:numFmt w:val="decimal"/>
      <w:lvlText w:val="%7."/>
      <w:lvlJc w:val="left"/>
      <w:pPr>
        <w:ind w:left="4396" w:hanging="360"/>
      </w:pPr>
    </w:lvl>
    <w:lvl w:ilvl="7" w:tplc="04090019">
      <w:start w:val="1"/>
      <w:numFmt w:val="lowerLetter"/>
      <w:lvlText w:val="%8."/>
      <w:lvlJc w:val="left"/>
      <w:pPr>
        <w:ind w:left="5116" w:hanging="360"/>
      </w:pPr>
    </w:lvl>
    <w:lvl w:ilvl="8" w:tplc="0409001B">
      <w:start w:val="1"/>
      <w:numFmt w:val="lowerRoman"/>
      <w:lvlText w:val="%9."/>
      <w:lvlJc w:val="right"/>
      <w:pPr>
        <w:ind w:left="5836" w:hanging="180"/>
      </w:pPr>
    </w:lvl>
  </w:abstractNum>
  <w:abstractNum w:abstractNumId="21" w15:restartNumberingAfterBreak="0">
    <w:nsid w:val="30F90C1B"/>
    <w:multiLevelType w:val="hybridMultilevel"/>
    <w:tmpl w:val="D0141B42"/>
    <w:lvl w:ilvl="0" w:tplc="04210019">
      <w:start w:val="1"/>
      <w:numFmt w:val="lowerLetter"/>
      <w:lvlText w:val="%1."/>
      <w:lvlJc w:val="left"/>
      <w:pPr>
        <w:ind w:left="900"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11">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2" w15:restartNumberingAfterBreak="0">
    <w:nsid w:val="31943F12"/>
    <w:multiLevelType w:val="hybridMultilevel"/>
    <w:tmpl w:val="A4B6486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609379B"/>
    <w:multiLevelType w:val="hybridMultilevel"/>
    <w:tmpl w:val="50C045F4"/>
    <w:lvl w:ilvl="0" w:tplc="04090011">
      <w:start w:val="1"/>
      <w:numFmt w:val="decimal"/>
      <w:lvlText w:val="%1)"/>
      <w:lvlJc w:val="left"/>
      <w:pPr>
        <w:ind w:left="720" w:hanging="360"/>
      </w:pPr>
      <w:rPr>
        <w:rFonts w:hint="default"/>
      </w:rPr>
    </w:lvl>
    <w:lvl w:ilvl="1" w:tplc="35AC6F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97053F"/>
    <w:multiLevelType w:val="hybridMultilevel"/>
    <w:tmpl w:val="B78CE66E"/>
    <w:lvl w:ilvl="0" w:tplc="304E7156">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637B99"/>
    <w:multiLevelType w:val="hybridMultilevel"/>
    <w:tmpl w:val="CE5E965A"/>
    <w:lvl w:ilvl="0" w:tplc="0421000F">
      <w:start w:val="1"/>
      <w:numFmt w:val="decimal"/>
      <w:lvlText w:val="%1."/>
      <w:lvlJc w:val="left"/>
      <w:pPr>
        <w:ind w:left="720" w:hanging="360"/>
      </w:pPr>
    </w:lvl>
    <w:lvl w:ilvl="1" w:tplc="0421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3C665015"/>
    <w:multiLevelType w:val="hybridMultilevel"/>
    <w:tmpl w:val="B37AC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4D42DA9"/>
    <w:multiLevelType w:val="hybridMultilevel"/>
    <w:tmpl w:val="EA927118"/>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8" w15:restartNumberingAfterBreak="0">
    <w:nsid w:val="463477A4"/>
    <w:multiLevelType w:val="hybridMultilevel"/>
    <w:tmpl w:val="E520BBC6"/>
    <w:lvl w:ilvl="0" w:tplc="0421000F">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9" w15:restartNumberingAfterBreak="0">
    <w:nsid w:val="47A70E87"/>
    <w:multiLevelType w:val="hybridMultilevel"/>
    <w:tmpl w:val="CA8E5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825539"/>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31" w15:restartNumberingAfterBreak="0">
    <w:nsid w:val="4AD80DD1"/>
    <w:multiLevelType w:val="hybridMultilevel"/>
    <w:tmpl w:val="7E5E5770"/>
    <w:lvl w:ilvl="0" w:tplc="87D2EDAA">
      <w:start w:val="1"/>
      <w:numFmt w:val="lowerLetter"/>
      <w:lvlText w:val="%1)"/>
      <w:lvlJc w:val="left"/>
      <w:pPr>
        <w:ind w:left="1080" w:hanging="360"/>
      </w:pPr>
      <w:rPr>
        <w:rFonts w:hint="default"/>
        <w:color w:val="00000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2" w15:restartNumberingAfterBreak="0">
    <w:nsid w:val="4BAB1B90"/>
    <w:multiLevelType w:val="hybridMultilevel"/>
    <w:tmpl w:val="AE267768"/>
    <w:lvl w:ilvl="0" w:tplc="418ABEF6">
      <w:start w:val="1"/>
      <w:numFmt w:val="lowerLetter"/>
      <w:lvlText w:val="%1)"/>
      <w:lvlJc w:val="left"/>
      <w:pPr>
        <w:ind w:left="720" w:hanging="360"/>
      </w:pPr>
      <w:rPr>
        <w:rFonts w:hint="default"/>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CB15575"/>
    <w:multiLevelType w:val="hybridMultilevel"/>
    <w:tmpl w:val="226ABE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D6607B8"/>
    <w:multiLevelType w:val="hybridMultilevel"/>
    <w:tmpl w:val="D0FE3638"/>
    <w:lvl w:ilvl="0" w:tplc="04090011">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5" w15:restartNumberingAfterBreak="0">
    <w:nsid w:val="50801734"/>
    <w:multiLevelType w:val="hybridMultilevel"/>
    <w:tmpl w:val="F6580DF4"/>
    <w:lvl w:ilvl="0" w:tplc="04210019">
      <w:start w:val="1"/>
      <w:numFmt w:val="lowerLetter"/>
      <w:lvlText w:val="%1."/>
      <w:lvlJc w:val="left"/>
      <w:pPr>
        <w:ind w:left="720" w:hanging="360"/>
      </w:pPr>
    </w:lvl>
    <w:lvl w:ilvl="1" w:tplc="12B616C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083849"/>
    <w:multiLevelType w:val="hybridMultilevel"/>
    <w:tmpl w:val="37088C86"/>
    <w:lvl w:ilvl="0" w:tplc="0421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52695C93"/>
    <w:multiLevelType w:val="hybridMultilevel"/>
    <w:tmpl w:val="605662D4"/>
    <w:lvl w:ilvl="0" w:tplc="C7A45E8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7A065C4"/>
    <w:multiLevelType w:val="hybridMultilevel"/>
    <w:tmpl w:val="F5AC8488"/>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9C348F0"/>
    <w:multiLevelType w:val="hybridMultilevel"/>
    <w:tmpl w:val="AF444106"/>
    <w:lvl w:ilvl="0" w:tplc="0421000F">
      <w:start w:val="1"/>
      <w:numFmt w:val="decimal"/>
      <w:lvlText w:val="%1."/>
      <w:lvlJc w:val="left"/>
      <w:pPr>
        <w:ind w:left="2265" w:hanging="1185"/>
      </w:pPr>
      <w:rPr>
        <w:rFonts w:hint="default"/>
        <w:lang w:val="en-U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5E9C454F"/>
    <w:multiLevelType w:val="hybridMultilevel"/>
    <w:tmpl w:val="4E127A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6293693C"/>
    <w:multiLevelType w:val="multilevel"/>
    <w:tmpl w:val="6293693C"/>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2" w15:restartNumberingAfterBreak="0">
    <w:nsid w:val="646A147F"/>
    <w:multiLevelType w:val="hybridMultilevel"/>
    <w:tmpl w:val="FD3451A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340" w:hanging="360"/>
      </w:pPr>
    </w:lvl>
    <w:lvl w:ilvl="3" w:tplc="04090011">
      <w:start w:val="1"/>
      <w:numFmt w:val="decimal"/>
      <w:lvlText w:val="%4)"/>
      <w:lvlJc w:val="left"/>
      <w:pPr>
        <w:ind w:left="2925" w:hanging="405"/>
      </w:pPr>
    </w:lvl>
    <w:lvl w:ilvl="4" w:tplc="5AF626D8">
      <w:start w:val="1"/>
      <w:numFmt w:val="decimal"/>
      <w:lvlText w:val="(%5)"/>
      <w:lvlJc w:val="left"/>
      <w:pPr>
        <w:ind w:left="3645" w:hanging="405"/>
      </w:pPr>
    </w:lvl>
    <w:lvl w:ilvl="5" w:tplc="59D80FF6">
      <w:start w:val="1"/>
      <w:numFmt w:val="lowerLetter"/>
      <w:lvlText w:val="%6)"/>
      <w:lvlJc w:val="left"/>
      <w:pPr>
        <w:ind w:left="4500" w:hanging="36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5897499"/>
    <w:multiLevelType w:val="hybridMultilevel"/>
    <w:tmpl w:val="8C3421AC"/>
    <w:lvl w:ilvl="0" w:tplc="0421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5CD40DC"/>
    <w:multiLevelType w:val="hybridMultilevel"/>
    <w:tmpl w:val="AFFABB1A"/>
    <w:lvl w:ilvl="0" w:tplc="0421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8E43BD2"/>
    <w:multiLevelType w:val="hybridMultilevel"/>
    <w:tmpl w:val="556688E0"/>
    <w:lvl w:ilvl="0" w:tplc="E1B8CBDE">
      <w:start w:val="1"/>
      <w:numFmt w:val="decimal"/>
      <w:lvlText w:val="(%1)"/>
      <w:lvlJc w:val="left"/>
      <w:pPr>
        <w:ind w:left="1440" w:hanging="360"/>
      </w:pPr>
      <w:rPr>
        <w:rFonts w:ascii="Times New Roman" w:eastAsiaTheme="minorHAnsi" w:hAnsi="Times New Roman" w:cs="Times New Roman"/>
      </w:rPr>
    </w:lvl>
    <w:lvl w:ilvl="1" w:tplc="292033AC">
      <w:start w:val="1"/>
      <w:numFmt w:val="decimal"/>
      <w:lvlText w:val="%2)"/>
      <w:lvlJc w:val="left"/>
      <w:pPr>
        <w:ind w:left="1440" w:hanging="360"/>
      </w:pPr>
      <w:rPr>
        <w:rFonts w:hint="default"/>
      </w:rPr>
    </w:lvl>
    <w:lvl w:ilvl="2" w:tplc="04210017">
      <w:start w:val="1"/>
      <w:numFmt w:val="lowerLetter"/>
      <w:lvlText w:val="%3)"/>
      <w:lvlJc w:val="left"/>
      <w:pPr>
        <w:ind w:left="2340" w:hanging="360"/>
      </w:pPr>
      <w:rPr>
        <w:rFonts w:hint="default"/>
      </w:rPr>
    </w:lvl>
    <w:lvl w:ilvl="3" w:tplc="B7607B2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8E72BA0"/>
    <w:multiLevelType w:val="hybridMultilevel"/>
    <w:tmpl w:val="EFC050DC"/>
    <w:lvl w:ilvl="0" w:tplc="418ABEF6">
      <w:start w:val="1"/>
      <w:numFmt w:val="lowerLetter"/>
      <w:lvlText w:val="%1)"/>
      <w:lvlJc w:val="left"/>
      <w:pPr>
        <w:ind w:left="540" w:hanging="360"/>
      </w:pPr>
      <w:rPr>
        <w:rFonts w:hint="default"/>
        <w:lang w:val="en-US"/>
      </w:rPr>
    </w:lvl>
    <w:lvl w:ilvl="1" w:tplc="04210019" w:tentative="1">
      <w:start w:val="1"/>
      <w:numFmt w:val="lowerLetter"/>
      <w:lvlText w:val="%2."/>
      <w:lvlJc w:val="left"/>
      <w:pPr>
        <w:ind w:left="1260" w:hanging="360"/>
      </w:pPr>
    </w:lvl>
    <w:lvl w:ilvl="2" w:tplc="0421001B" w:tentative="1">
      <w:start w:val="1"/>
      <w:numFmt w:val="lowerRoman"/>
      <w:lvlText w:val="%3."/>
      <w:lvlJc w:val="right"/>
      <w:pPr>
        <w:ind w:left="1980" w:hanging="180"/>
      </w:pPr>
    </w:lvl>
    <w:lvl w:ilvl="3" w:tplc="0421000F" w:tentative="1">
      <w:start w:val="1"/>
      <w:numFmt w:val="decimal"/>
      <w:lvlText w:val="%4."/>
      <w:lvlJc w:val="left"/>
      <w:pPr>
        <w:ind w:left="2700" w:hanging="360"/>
      </w:pPr>
    </w:lvl>
    <w:lvl w:ilvl="4" w:tplc="04210019" w:tentative="1">
      <w:start w:val="1"/>
      <w:numFmt w:val="lowerLetter"/>
      <w:lvlText w:val="%5."/>
      <w:lvlJc w:val="left"/>
      <w:pPr>
        <w:ind w:left="3420" w:hanging="360"/>
      </w:pPr>
    </w:lvl>
    <w:lvl w:ilvl="5" w:tplc="0421001B" w:tentative="1">
      <w:start w:val="1"/>
      <w:numFmt w:val="lowerRoman"/>
      <w:lvlText w:val="%6."/>
      <w:lvlJc w:val="right"/>
      <w:pPr>
        <w:ind w:left="4140" w:hanging="180"/>
      </w:pPr>
    </w:lvl>
    <w:lvl w:ilvl="6" w:tplc="0421000F" w:tentative="1">
      <w:start w:val="1"/>
      <w:numFmt w:val="decimal"/>
      <w:lvlText w:val="%7."/>
      <w:lvlJc w:val="left"/>
      <w:pPr>
        <w:ind w:left="4860" w:hanging="360"/>
      </w:pPr>
    </w:lvl>
    <w:lvl w:ilvl="7" w:tplc="04210019" w:tentative="1">
      <w:start w:val="1"/>
      <w:numFmt w:val="lowerLetter"/>
      <w:lvlText w:val="%8."/>
      <w:lvlJc w:val="left"/>
      <w:pPr>
        <w:ind w:left="5580" w:hanging="360"/>
      </w:pPr>
    </w:lvl>
    <w:lvl w:ilvl="8" w:tplc="0421001B" w:tentative="1">
      <w:start w:val="1"/>
      <w:numFmt w:val="lowerRoman"/>
      <w:lvlText w:val="%9."/>
      <w:lvlJc w:val="right"/>
      <w:pPr>
        <w:ind w:left="6300" w:hanging="180"/>
      </w:pPr>
    </w:lvl>
  </w:abstractNum>
  <w:abstractNum w:abstractNumId="47" w15:restartNumberingAfterBreak="0">
    <w:nsid w:val="69F350C2"/>
    <w:multiLevelType w:val="hybridMultilevel"/>
    <w:tmpl w:val="D1263170"/>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7B10A6"/>
    <w:multiLevelType w:val="hybridMultilevel"/>
    <w:tmpl w:val="270C4DC4"/>
    <w:lvl w:ilvl="0" w:tplc="04090011">
      <w:start w:val="1"/>
      <w:numFmt w:val="decimal"/>
      <w:lvlText w:val="%1)"/>
      <w:lvlJc w:val="left"/>
      <w:pPr>
        <w:ind w:left="2149" w:hanging="360"/>
      </w:pPr>
    </w:lvl>
    <w:lvl w:ilvl="1" w:tplc="04090019">
      <w:start w:val="1"/>
      <w:numFmt w:val="lowerLetter"/>
      <w:lvlText w:val="%2."/>
      <w:lvlJc w:val="left"/>
      <w:pPr>
        <w:ind w:left="2869" w:hanging="360"/>
      </w:pPr>
    </w:lvl>
    <w:lvl w:ilvl="2" w:tplc="0409001B">
      <w:start w:val="1"/>
      <w:numFmt w:val="lowerRoman"/>
      <w:lvlText w:val="%3."/>
      <w:lvlJc w:val="right"/>
      <w:pPr>
        <w:ind w:left="3589" w:hanging="180"/>
      </w:pPr>
    </w:lvl>
    <w:lvl w:ilvl="3" w:tplc="0409000F">
      <w:start w:val="1"/>
      <w:numFmt w:val="decimal"/>
      <w:lvlText w:val="%4."/>
      <w:lvlJc w:val="left"/>
      <w:pPr>
        <w:ind w:left="4309" w:hanging="360"/>
      </w:pPr>
    </w:lvl>
    <w:lvl w:ilvl="4" w:tplc="04090011">
      <w:start w:val="1"/>
      <w:numFmt w:val="decimal"/>
      <w:lvlText w:val="%5)"/>
      <w:lvlJc w:val="left"/>
      <w:pPr>
        <w:ind w:left="5029" w:hanging="360"/>
      </w:pPr>
    </w:lvl>
    <w:lvl w:ilvl="5" w:tplc="0409001B">
      <w:start w:val="1"/>
      <w:numFmt w:val="lowerRoman"/>
      <w:lvlText w:val="%6."/>
      <w:lvlJc w:val="right"/>
      <w:pPr>
        <w:ind w:left="5749" w:hanging="180"/>
      </w:pPr>
    </w:lvl>
    <w:lvl w:ilvl="6" w:tplc="0409000F">
      <w:start w:val="1"/>
      <w:numFmt w:val="decimal"/>
      <w:lvlText w:val="%7."/>
      <w:lvlJc w:val="left"/>
      <w:pPr>
        <w:ind w:left="6469" w:hanging="360"/>
      </w:pPr>
    </w:lvl>
    <w:lvl w:ilvl="7" w:tplc="04090019">
      <w:start w:val="1"/>
      <w:numFmt w:val="lowerLetter"/>
      <w:lvlText w:val="%8."/>
      <w:lvlJc w:val="left"/>
      <w:pPr>
        <w:ind w:left="7189" w:hanging="360"/>
      </w:pPr>
    </w:lvl>
    <w:lvl w:ilvl="8" w:tplc="0409001B">
      <w:start w:val="1"/>
      <w:numFmt w:val="lowerRoman"/>
      <w:lvlText w:val="%9."/>
      <w:lvlJc w:val="right"/>
      <w:pPr>
        <w:ind w:left="7909" w:hanging="180"/>
      </w:pPr>
    </w:lvl>
  </w:abstractNum>
  <w:abstractNum w:abstractNumId="49" w15:restartNumberingAfterBreak="0">
    <w:nsid w:val="6E9A64A4"/>
    <w:multiLevelType w:val="hybridMultilevel"/>
    <w:tmpl w:val="E1B0A00A"/>
    <w:lvl w:ilvl="0" w:tplc="FC8C4ED4">
      <w:start w:val="1"/>
      <w:numFmt w:val="lowerLetter"/>
      <w:lvlText w:val="%1)"/>
      <w:lvlJc w:val="left"/>
      <w:pPr>
        <w:ind w:left="1080" w:hanging="360"/>
      </w:pPr>
      <w:rPr>
        <w:rFonts w:asciiTheme="majorBidi" w:hAnsiTheme="majorBidi" w:cstheme="majorBidi" w:hint="default"/>
        <w:color w:val="00000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0" w15:restartNumberingAfterBreak="0">
    <w:nsid w:val="70EB3340"/>
    <w:multiLevelType w:val="hybridMultilevel"/>
    <w:tmpl w:val="A7E8E7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712454E5"/>
    <w:multiLevelType w:val="hybridMultilevel"/>
    <w:tmpl w:val="AA4A76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6211B20"/>
    <w:multiLevelType w:val="hybridMultilevel"/>
    <w:tmpl w:val="5F8E441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6671C0E"/>
    <w:multiLevelType w:val="hybridMultilevel"/>
    <w:tmpl w:val="EC147618"/>
    <w:lvl w:ilvl="0" w:tplc="04090015">
      <w:start w:val="1"/>
      <w:numFmt w:val="upperLetter"/>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21000F">
      <w:start w:val="1"/>
      <w:numFmt w:val="decimal"/>
      <w:lvlText w:val="%4."/>
      <w:lvlJc w:val="left"/>
      <w:pPr>
        <w:ind w:left="81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15:restartNumberingAfterBreak="0">
    <w:nsid w:val="76CC5409"/>
    <w:multiLevelType w:val="hybridMultilevel"/>
    <w:tmpl w:val="87FEC5E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5" w15:restartNumberingAfterBreak="0">
    <w:nsid w:val="7A5A20E6"/>
    <w:multiLevelType w:val="hybridMultilevel"/>
    <w:tmpl w:val="D89ED7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6" w15:restartNumberingAfterBreak="0">
    <w:nsid w:val="7AAB3F94"/>
    <w:multiLevelType w:val="hybridMultilevel"/>
    <w:tmpl w:val="CF4657B4"/>
    <w:lvl w:ilvl="0" w:tplc="0421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7" w15:restartNumberingAfterBreak="0">
    <w:nsid w:val="7F955DE8"/>
    <w:multiLevelType w:val="hybridMultilevel"/>
    <w:tmpl w:val="A3DC9980"/>
    <w:lvl w:ilvl="0" w:tplc="2B12C9F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9396025">
    <w:abstractNumId w:val="9"/>
  </w:num>
  <w:num w:numId="2" w16cid:durableId="948004854">
    <w:abstractNumId w:val="28"/>
  </w:num>
  <w:num w:numId="3" w16cid:durableId="1699356515">
    <w:abstractNumId w:val="25"/>
  </w:num>
  <w:num w:numId="4" w16cid:durableId="1123573336">
    <w:abstractNumId w:val="17"/>
  </w:num>
  <w:num w:numId="5" w16cid:durableId="436871899">
    <w:abstractNumId w:val="49"/>
  </w:num>
  <w:num w:numId="6" w16cid:durableId="1076702603">
    <w:abstractNumId w:val="45"/>
  </w:num>
  <w:num w:numId="7" w16cid:durableId="1885632104">
    <w:abstractNumId w:val="23"/>
  </w:num>
  <w:num w:numId="8" w16cid:durableId="1047798427">
    <w:abstractNumId w:val="34"/>
  </w:num>
  <w:num w:numId="9" w16cid:durableId="1483423681">
    <w:abstractNumId w:val="43"/>
  </w:num>
  <w:num w:numId="10" w16cid:durableId="1440031144">
    <w:abstractNumId w:val="37"/>
  </w:num>
  <w:num w:numId="11" w16cid:durableId="1162500777">
    <w:abstractNumId w:val="21"/>
  </w:num>
  <w:num w:numId="12" w16cid:durableId="1703478352">
    <w:abstractNumId w:val="15"/>
  </w:num>
  <w:num w:numId="13" w16cid:durableId="521475496">
    <w:abstractNumId w:val="53"/>
  </w:num>
  <w:num w:numId="14" w16cid:durableId="1126892777">
    <w:abstractNumId w:val="27"/>
  </w:num>
  <w:num w:numId="15" w16cid:durableId="1682926316">
    <w:abstractNumId w:val="56"/>
  </w:num>
  <w:num w:numId="16" w16cid:durableId="688066999">
    <w:abstractNumId w:val="13"/>
  </w:num>
  <w:num w:numId="17" w16cid:durableId="951327020">
    <w:abstractNumId w:val="5"/>
  </w:num>
  <w:num w:numId="18" w16cid:durableId="358892446">
    <w:abstractNumId w:val="35"/>
  </w:num>
  <w:num w:numId="19" w16cid:durableId="511069201">
    <w:abstractNumId w:val="47"/>
  </w:num>
  <w:num w:numId="20" w16cid:durableId="726731485">
    <w:abstractNumId w:val="12"/>
  </w:num>
  <w:num w:numId="21" w16cid:durableId="1573806440">
    <w:abstractNumId w:val="44"/>
  </w:num>
  <w:num w:numId="22" w16cid:durableId="925501071">
    <w:abstractNumId w:val="36"/>
  </w:num>
  <w:num w:numId="23" w16cid:durableId="1616406805">
    <w:abstractNumId w:val="38"/>
  </w:num>
  <w:num w:numId="24" w16cid:durableId="909146896">
    <w:abstractNumId w:val="16"/>
  </w:num>
  <w:num w:numId="25" w16cid:durableId="2074959017">
    <w:abstractNumId w:val="39"/>
  </w:num>
  <w:num w:numId="26" w16cid:durableId="1338271058">
    <w:abstractNumId w:val="31"/>
  </w:num>
  <w:num w:numId="27" w16cid:durableId="2042437524">
    <w:abstractNumId w:val="32"/>
  </w:num>
  <w:num w:numId="28" w16cid:durableId="1037973575">
    <w:abstractNumId w:val="30"/>
  </w:num>
  <w:num w:numId="29" w16cid:durableId="1682467031">
    <w:abstractNumId w:val="46"/>
  </w:num>
  <w:num w:numId="30" w16cid:durableId="150727990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92730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4414314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30166329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8292635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23863390">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38175234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6844765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524975999">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214709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8362668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3030512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07661650">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9784890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636180865">
    <w:abstractNumId w:val="24"/>
  </w:num>
  <w:num w:numId="45" w16cid:durableId="66464762">
    <w:abstractNumId w:val="7"/>
  </w:num>
  <w:num w:numId="46" w16cid:durableId="1579168054">
    <w:abstractNumId w:val="57"/>
  </w:num>
  <w:num w:numId="47" w16cid:durableId="85662989">
    <w:abstractNumId w:val="6"/>
  </w:num>
  <w:num w:numId="48" w16cid:durableId="994381645">
    <w:abstractNumId w:val="18"/>
  </w:num>
  <w:num w:numId="49" w16cid:durableId="181481631">
    <w:abstractNumId w:val="54"/>
  </w:num>
  <w:num w:numId="50" w16cid:durableId="2132942550">
    <w:abstractNumId w:val="0"/>
  </w:num>
  <w:num w:numId="51" w16cid:durableId="61489431">
    <w:abstractNumId w:val="1"/>
  </w:num>
  <w:num w:numId="52" w16cid:durableId="1253777503">
    <w:abstractNumId w:val="4"/>
  </w:num>
  <w:num w:numId="53" w16cid:durableId="322785876">
    <w:abstractNumId w:val="3"/>
  </w:num>
  <w:num w:numId="54" w16cid:durableId="1470636899">
    <w:abstractNumId w:val="2"/>
  </w:num>
  <w:num w:numId="55" w16cid:durableId="1468815432">
    <w:abstractNumId w:val="41"/>
  </w:num>
  <w:num w:numId="56" w16cid:durableId="453911874">
    <w:abstractNumId w:val="14"/>
  </w:num>
  <w:num w:numId="57" w16cid:durableId="601034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1059511">
    <w:abstractNumId w:val="29"/>
  </w:num>
  <w:num w:numId="59" w16cid:durableId="465927744">
    <w:abstractNumId w:val="1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hideSpelling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45"/>
    <w:rsid w:val="0000197F"/>
    <w:rsid w:val="00002F13"/>
    <w:rsid w:val="0000376F"/>
    <w:rsid w:val="00003D73"/>
    <w:rsid w:val="000063A0"/>
    <w:rsid w:val="00007332"/>
    <w:rsid w:val="00007415"/>
    <w:rsid w:val="00007454"/>
    <w:rsid w:val="00007F0B"/>
    <w:rsid w:val="00010978"/>
    <w:rsid w:val="0001261F"/>
    <w:rsid w:val="000139B3"/>
    <w:rsid w:val="000141B9"/>
    <w:rsid w:val="0001528D"/>
    <w:rsid w:val="000160A6"/>
    <w:rsid w:val="00017EB6"/>
    <w:rsid w:val="00021583"/>
    <w:rsid w:val="00022061"/>
    <w:rsid w:val="00022854"/>
    <w:rsid w:val="00022920"/>
    <w:rsid w:val="00022D90"/>
    <w:rsid w:val="00023233"/>
    <w:rsid w:val="00023435"/>
    <w:rsid w:val="000247F7"/>
    <w:rsid w:val="00025B42"/>
    <w:rsid w:val="000266B5"/>
    <w:rsid w:val="00026850"/>
    <w:rsid w:val="00026F2E"/>
    <w:rsid w:val="0003043F"/>
    <w:rsid w:val="00030CFD"/>
    <w:rsid w:val="00031F57"/>
    <w:rsid w:val="00033C53"/>
    <w:rsid w:val="00033F27"/>
    <w:rsid w:val="00034DFF"/>
    <w:rsid w:val="00036570"/>
    <w:rsid w:val="00036877"/>
    <w:rsid w:val="00036FD0"/>
    <w:rsid w:val="0003717F"/>
    <w:rsid w:val="0003729A"/>
    <w:rsid w:val="000376A0"/>
    <w:rsid w:val="0004054B"/>
    <w:rsid w:val="00040CC9"/>
    <w:rsid w:val="0004243B"/>
    <w:rsid w:val="00044DEE"/>
    <w:rsid w:val="00044FEE"/>
    <w:rsid w:val="0004597B"/>
    <w:rsid w:val="000467D5"/>
    <w:rsid w:val="00046D9D"/>
    <w:rsid w:val="00047A6D"/>
    <w:rsid w:val="000524C6"/>
    <w:rsid w:val="00053821"/>
    <w:rsid w:val="000542EE"/>
    <w:rsid w:val="00054C2B"/>
    <w:rsid w:val="000550D8"/>
    <w:rsid w:val="00055635"/>
    <w:rsid w:val="00055B07"/>
    <w:rsid w:val="00056194"/>
    <w:rsid w:val="000567AC"/>
    <w:rsid w:val="00056E4C"/>
    <w:rsid w:val="00057377"/>
    <w:rsid w:val="00060BB9"/>
    <w:rsid w:val="00062089"/>
    <w:rsid w:val="0006283A"/>
    <w:rsid w:val="00062B49"/>
    <w:rsid w:val="00062D36"/>
    <w:rsid w:val="00063540"/>
    <w:rsid w:val="00065FD4"/>
    <w:rsid w:val="00067FEB"/>
    <w:rsid w:val="000701F0"/>
    <w:rsid w:val="00072475"/>
    <w:rsid w:val="00073108"/>
    <w:rsid w:val="00073782"/>
    <w:rsid w:val="00074198"/>
    <w:rsid w:val="00075499"/>
    <w:rsid w:val="00076576"/>
    <w:rsid w:val="00082034"/>
    <w:rsid w:val="00082636"/>
    <w:rsid w:val="0008324D"/>
    <w:rsid w:val="0008399F"/>
    <w:rsid w:val="00083B31"/>
    <w:rsid w:val="00085564"/>
    <w:rsid w:val="0008639F"/>
    <w:rsid w:val="00086F6D"/>
    <w:rsid w:val="000908EA"/>
    <w:rsid w:val="00090F94"/>
    <w:rsid w:val="0009113D"/>
    <w:rsid w:val="000911B2"/>
    <w:rsid w:val="000936F1"/>
    <w:rsid w:val="000954F7"/>
    <w:rsid w:val="00095C62"/>
    <w:rsid w:val="00095FB3"/>
    <w:rsid w:val="00096542"/>
    <w:rsid w:val="000966EB"/>
    <w:rsid w:val="00097CEB"/>
    <w:rsid w:val="000A0AE0"/>
    <w:rsid w:val="000A2C89"/>
    <w:rsid w:val="000A3AD5"/>
    <w:rsid w:val="000A4E65"/>
    <w:rsid w:val="000A50B2"/>
    <w:rsid w:val="000A5F07"/>
    <w:rsid w:val="000A67A8"/>
    <w:rsid w:val="000B0D20"/>
    <w:rsid w:val="000B1B54"/>
    <w:rsid w:val="000B2B41"/>
    <w:rsid w:val="000B2BCD"/>
    <w:rsid w:val="000B340B"/>
    <w:rsid w:val="000B3669"/>
    <w:rsid w:val="000B42DB"/>
    <w:rsid w:val="000B46BF"/>
    <w:rsid w:val="000B48B4"/>
    <w:rsid w:val="000B5F18"/>
    <w:rsid w:val="000B7138"/>
    <w:rsid w:val="000B7418"/>
    <w:rsid w:val="000C0024"/>
    <w:rsid w:val="000C0312"/>
    <w:rsid w:val="000C20E1"/>
    <w:rsid w:val="000C3929"/>
    <w:rsid w:val="000C43BC"/>
    <w:rsid w:val="000C6437"/>
    <w:rsid w:val="000C71E1"/>
    <w:rsid w:val="000C765D"/>
    <w:rsid w:val="000D0173"/>
    <w:rsid w:val="000D0F93"/>
    <w:rsid w:val="000D2D6A"/>
    <w:rsid w:val="000D3884"/>
    <w:rsid w:val="000D39E7"/>
    <w:rsid w:val="000D470A"/>
    <w:rsid w:val="000D64CF"/>
    <w:rsid w:val="000D6858"/>
    <w:rsid w:val="000D68FC"/>
    <w:rsid w:val="000D77C1"/>
    <w:rsid w:val="000E15BA"/>
    <w:rsid w:val="000E1707"/>
    <w:rsid w:val="000E1BCE"/>
    <w:rsid w:val="000E1BD4"/>
    <w:rsid w:val="000E1F62"/>
    <w:rsid w:val="000E2387"/>
    <w:rsid w:val="000E27DC"/>
    <w:rsid w:val="000E396B"/>
    <w:rsid w:val="000E3F9F"/>
    <w:rsid w:val="000E4DA8"/>
    <w:rsid w:val="000E4EFB"/>
    <w:rsid w:val="000E53D8"/>
    <w:rsid w:val="000E59E3"/>
    <w:rsid w:val="000E6E1F"/>
    <w:rsid w:val="000F09B2"/>
    <w:rsid w:val="000F1781"/>
    <w:rsid w:val="000F27E4"/>
    <w:rsid w:val="000F2CB7"/>
    <w:rsid w:val="000F613D"/>
    <w:rsid w:val="000F637D"/>
    <w:rsid w:val="00101183"/>
    <w:rsid w:val="00101376"/>
    <w:rsid w:val="0010145C"/>
    <w:rsid w:val="00101743"/>
    <w:rsid w:val="00102028"/>
    <w:rsid w:val="001020A2"/>
    <w:rsid w:val="00102DB0"/>
    <w:rsid w:val="0010319E"/>
    <w:rsid w:val="0010399F"/>
    <w:rsid w:val="00103C4B"/>
    <w:rsid w:val="00103EB3"/>
    <w:rsid w:val="00106AD3"/>
    <w:rsid w:val="00107C0F"/>
    <w:rsid w:val="00113972"/>
    <w:rsid w:val="00116126"/>
    <w:rsid w:val="00117CEB"/>
    <w:rsid w:val="00120418"/>
    <w:rsid w:val="00120B78"/>
    <w:rsid w:val="00120BED"/>
    <w:rsid w:val="00120D3F"/>
    <w:rsid w:val="00120F86"/>
    <w:rsid w:val="001213C7"/>
    <w:rsid w:val="00123535"/>
    <w:rsid w:val="00124154"/>
    <w:rsid w:val="0012645C"/>
    <w:rsid w:val="0012685C"/>
    <w:rsid w:val="00126867"/>
    <w:rsid w:val="00127C3F"/>
    <w:rsid w:val="001313FE"/>
    <w:rsid w:val="00131DB1"/>
    <w:rsid w:val="00132232"/>
    <w:rsid w:val="00132B47"/>
    <w:rsid w:val="00133C60"/>
    <w:rsid w:val="0013483B"/>
    <w:rsid w:val="0014129C"/>
    <w:rsid w:val="00142083"/>
    <w:rsid w:val="00142CF5"/>
    <w:rsid w:val="001440DC"/>
    <w:rsid w:val="001443D3"/>
    <w:rsid w:val="00145D00"/>
    <w:rsid w:val="001529D6"/>
    <w:rsid w:val="0015319D"/>
    <w:rsid w:val="00153736"/>
    <w:rsid w:val="0015403F"/>
    <w:rsid w:val="00154473"/>
    <w:rsid w:val="001546C1"/>
    <w:rsid w:val="00154EDF"/>
    <w:rsid w:val="001564F9"/>
    <w:rsid w:val="00156B66"/>
    <w:rsid w:val="00156C91"/>
    <w:rsid w:val="00157248"/>
    <w:rsid w:val="00157DA8"/>
    <w:rsid w:val="00160821"/>
    <w:rsid w:val="00160A8B"/>
    <w:rsid w:val="00161408"/>
    <w:rsid w:val="00161B25"/>
    <w:rsid w:val="00162744"/>
    <w:rsid w:val="00162BD6"/>
    <w:rsid w:val="0016530C"/>
    <w:rsid w:val="00165657"/>
    <w:rsid w:val="00165AB6"/>
    <w:rsid w:val="001661B1"/>
    <w:rsid w:val="00166E78"/>
    <w:rsid w:val="00167837"/>
    <w:rsid w:val="001678AA"/>
    <w:rsid w:val="001709FE"/>
    <w:rsid w:val="00170EF5"/>
    <w:rsid w:val="00171118"/>
    <w:rsid w:val="0017134B"/>
    <w:rsid w:val="00172140"/>
    <w:rsid w:val="00173689"/>
    <w:rsid w:val="0017628E"/>
    <w:rsid w:val="00177294"/>
    <w:rsid w:val="00180266"/>
    <w:rsid w:val="00180587"/>
    <w:rsid w:val="00180F47"/>
    <w:rsid w:val="0018105F"/>
    <w:rsid w:val="00181D0E"/>
    <w:rsid w:val="0018442E"/>
    <w:rsid w:val="0018515C"/>
    <w:rsid w:val="00185176"/>
    <w:rsid w:val="00186A8D"/>
    <w:rsid w:val="0019007A"/>
    <w:rsid w:val="001902EA"/>
    <w:rsid w:val="00190493"/>
    <w:rsid w:val="001917C1"/>
    <w:rsid w:val="0019193F"/>
    <w:rsid w:val="00191D97"/>
    <w:rsid w:val="00192BA8"/>
    <w:rsid w:val="00195578"/>
    <w:rsid w:val="00196852"/>
    <w:rsid w:val="001A0AFE"/>
    <w:rsid w:val="001A1511"/>
    <w:rsid w:val="001A2D49"/>
    <w:rsid w:val="001A4DE1"/>
    <w:rsid w:val="001A5628"/>
    <w:rsid w:val="001A5F43"/>
    <w:rsid w:val="001A6793"/>
    <w:rsid w:val="001A71F8"/>
    <w:rsid w:val="001A7F61"/>
    <w:rsid w:val="001B2D59"/>
    <w:rsid w:val="001B33D1"/>
    <w:rsid w:val="001B4110"/>
    <w:rsid w:val="001B5B67"/>
    <w:rsid w:val="001B5BC2"/>
    <w:rsid w:val="001B7963"/>
    <w:rsid w:val="001C0606"/>
    <w:rsid w:val="001C0CBB"/>
    <w:rsid w:val="001C1692"/>
    <w:rsid w:val="001C320D"/>
    <w:rsid w:val="001C5C12"/>
    <w:rsid w:val="001C5C23"/>
    <w:rsid w:val="001C61FC"/>
    <w:rsid w:val="001C7524"/>
    <w:rsid w:val="001C75E5"/>
    <w:rsid w:val="001D17BE"/>
    <w:rsid w:val="001D299E"/>
    <w:rsid w:val="001D30C1"/>
    <w:rsid w:val="001D3D26"/>
    <w:rsid w:val="001D542B"/>
    <w:rsid w:val="001D6634"/>
    <w:rsid w:val="001D77A1"/>
    <w:rsid w:val="001E0D71"/>
    <w:rsid w:val="001E1927"/>
    <w:rsid w:val="001E4C01"/>
    <w:rsid w:val="001E4C36"/>
    <w:rsid w:val="001E5B82"/>
    <w:rsid w:val="001E615C"/>
    <w:rsid w:val="001E61C9"/>
    <w:rsid w:val="001E64D1"/>
    <w:rsid w:val="001E666C"/>
    <w:rsid w:val="001E67F5"/>
    <w:rsid w:val="001F0638"/>
    <w:rsid w:val="001F1A86"/>
    <w:rsid w:val="001F1C72"/>
    <w:rsid w:val="001F2A16"/>
    <w:rsid w:val="001F6C09"/>
    <w:rsid w:val="001F731A"/>
    <w:rsid w:val="001F73D6"/>
    <w:rsid w:val="001F74EB"/>
    <w:rsid w:val="0020156F"/>
    <w:rsid w:val="00201C2F"/>
    <w:rsid w:val="00202616"/>
    <w:rsid w:val="00202781"/>
    <w:rsid w:val="00203331"/>
    <w:rsid w:val="00203DD4"/>
    <w:rsid w:val="00207270"/>
    <w:rsid w:val="0020795C"/>
    <w:rsid w:val="00207C13"/>
    <w:rsid w:val="00207E1B"/>
    <w:rsid w:val="00211239"/>
    <w:rsid w:val="002122B4"/>
    <w:rsid w:val="0021281F"/>
    <w:rsid w:val="0021675A"/>
    <w:rsid w:val="002173D7"/>
    <w:rsid w:val="00221EC5"/>
    <w:rsid w:val="00222968"/>
    <w:rsid w:val="00222A6D"/>
    <w:rsid w:val="00222EC6"/>
    <w:rsid w:val="00223797"/>
    <w:rsid w:val="002241AC"/>
    <w:rsid w:val="00224259"/>
    <w:rsid w:val="002278E3"/>
    <w:rsid w:val="00227C9B"/>
    <w:rsid w:val="00227F03"/>
    <w:rsid w:val="00230EBF"/>
    <w:rsid w:val="002326D2"/>
    <w:rsid w:val="00233224"/>
    <w:rsid w:val="002333C2"/>
    <w:rsid w:val="00234D31"/>
    <w:rsid w:val="002360DD"/>
    <w:rsid w:val="00236B23"/>
    <w:rsid w:val="00240AE8"/>
    <w:rsid w:val="00242009"/>
    <w:rsid w:val="0024225E"/>
    <w:rsid w:val="00242D1F"/>
    <w:rsid w:val="002437FB"/>
    <w:rsid w:val="00244902"/>
    <w:rsid w:val="00245807"/>
    <w:rsid w:val="002506F6"/>
    <w:rsid w:val="00250DC7"/>
    <w:rsid w:val="0025170A"/>
    <w:rsid w:val="0025222F"/>
    <w:rsid w:val="00252EC8"/>
    <w:rsid w:val="00254AB6"/>
    <w:rsid w:val="002553A0"/>
    <w:rsid w:val="002624C4"/>
    <w:rsid w:val="00265393"/>
    <w:rsid w:val="00265593"/>
    <w:rsid w:val="00266515"/>
    <w:rsid w:val="00266681"/>
    <w:rsid w:val="00266884"/>
    <w:rsid w:val="002677FE"/>
    <w:rsid w:val="002703C4"/>
    <w:rsid w:val="00273BEB"/>
    <w:rsid w:val="00274528"/>
    <w:rsid w:val="00275479"/>
    <w:rsid w:val="0027547E"/>
    <w:rsid w:val="00276C1F"/>
    <w:rsid w:val="0028197C"/>
    <w:rsid w:val="00281E02"/>
    <w:rsid w:val="00283F9E"/>
    <w:rsid w:val="0028421E"/>
    <w:rsid w:val="002863F4"/>
    <w:rsid w:val="00287F28"/>
    <w:rsid w:val="00290773"/>
    <w:rsid w:val="00291000"/>
    <w:rsid w:val="0029129E"/>
    <w:rsid w:val="00292B08"/>
    <w:rsid w:val="00293567"/>
    <w:rsid w:val="002936EC"/>
    <w:rsid w:val="00294600"/>
    <w:rsid w:val="00294C0F"/>
    <w:rsid w:val="002954C8"/>
    <w:rsid w:val="0029624E"/>
    <w:rsid w:val="002A0DA8"/>
    <w:rsid w:val="002A0FC6"/>
    <w:rsid w:val="002A127B"/>
    <w:rsid w:val="002A1490"/>
    <w:rsid w:val="002A1B5B"/>
    <w:rsid w:val="002A290E"/>
    <w:rsid w:val="002A293D"/>
    <w:rsid w:val="002A3564"/>
    <w:rsid w:val="002A35CE"/>
    <w:rsid w:val="002A3D8A"/>
    <w:rsid w:val="002A51C2"/>
    <w:rsid w:val="002A55EA"/>
    <w:rsid w:val="002A59CC"/>
    <w:rsid w:val="002A6BE8"/>
    <w:rsid w:val="002B047A"/>
    <w:rsid w:val="002B3077"/>
    <w:rsid w:val="002B3BC3"/>
    <w:rsid w:val="002B621B"/>
    <w:rsid w:val="002B72B2"/>
    <w:rsid w:val="002C10B9"/>
    <w:rsid w:val="002C36AF"/>
    <w:rsid w:val="002C3FFC"/>
    <w:rsid w:val="002C5620"/>
    <w:rsid w:val="002C582F"/>
    <w:rsid w:val="002D0240"/>
    <w:rsid w:val="002D250E"/>
    <w:rsid w:val="002D3C62"/>
    <w:rsid w:val="002D502A"/>
    <w:rsid w:val="002D529F"/>
    <w:rsid w:val="002D5BFA"/>
    <w:rsid w:val="002D699C"/>
    <w:rsid w:val="002D76CD"/>
    <w:rsid w:val="002E078E"/>
    <w:rsid w:val="002E1CBA"/>
    <w:rsid w:val="002E3E30"/>
    <w:rsid w:val="002E3F3E"/>
    <w:rsid w:val="002E4368"/>
    <w:rsid w:val="002E5856"/>
    <w:rsid w:val="002E60CC"/>
    <w:rsid w:val="002F03AE"/>
    <w:rsid w:val="002F0550"/>
    <w:rsid w:val="002F1D88"/>
    <w:rsid w:val="002F2129"/>
    <w:rsid w:val="002F44A9"/>
    <w:rsid w:val="002F499E"/>
    <w:rsid w:val="002F52A6"/>
    <w:rsid w:val="002F5EEE"/>
    <w:rsid w:val="002F634D"/>
    <w:rsid w:val="002F6DB6"/>
    <w:rsid w:val="0030022F"/>
    <w:rsid w:val="00300BA7"/>
    <w:rsid w:val="00300EEC"/>
    <w:rsid w:val="003024F7"/>
    <w:rsid w:val="00303298"/>
    <w:rsid w:val="003032B6"/>
    <w:rsid w:val="00303556"/>
    <w:rsid w:val="0030519A"/>
    <w:rsid w:val="00305239"/>
    <w:rsid w:val="00305649"/>
    <w:rsid w:val="00305F99"/>
    <w:rsid w:val="003065DD"/>
    <w:rsid w:val="00307437"/>
    <w:rsid w:val="00307E83"/>
    <w:rsid w:val="00307F0C"/>
    <w:rsid w:val="00310712"/>
    <w:rsid w:val="00310904"/>
    <w:rsid w:val="00311197"/>
    <w:rsid w:val="003113C6"/>
    <w:rsid w:val="00313456"/>
    <w:rsid w:val="003153FC"/>
    <w:rsid w:val="003155FC"/>
    <w:rsid w:val="00315764"/>
    <w:rsid w:val="0031600D"/>
    <w:rsid w:val="00316134"/>
    <w:rsid w:val="00316892"/>
    <w:rsid w:val="0032325A"/>
    <w:rsid w:val="00323E49"/>
    <w:rsid w:val="00324BD0"/>
    <w:rsid w:val="00324D4B"/>
    <w:rsid w:val="003250C1"/>
    <w:rsid w:val="0032568E"/>
    <w:rsid w:val="00325CA9"/>
    <w:rsid w:val="0032720F"/>
    <w:rsid w:val="00327D53"/>
    <w:rsid w:val="00330BC1"/>
    <w:rsid w:val="00331905"/>
    <w:rsid w:val="0033216A"/>
    <w:rsid w:val="00333158"/>
    <w:rsid w:val="0033463C"/>
    <w:rsid w:val="00334D4C"/>
    <w:rsid w:val="00335A35"/>
    <w:rsid w:val="00335C02"/>
    <w:rsid w:val="00340AE7"/>
    <w:rsid w:val="00343AD7"/>
    <w:rsid w:val="0034552B"/>
    <w:rsid w:val="00350818"/>
    <w:rsid w:val="00351A32"/>
    <w:rsid w:val="00351BD6"/>
    <w:rsid w:val="003534DA"/>
    <w:rsid w:val="0035358C"/>
    <w:rsid w:val="0035386A"/>
    <w:rsid w:val="00353B03"/>
    <w:rsid w:val="00361BD9"/>
    <w:rsid w:val="00363D0E"/>
    <w:rsid w:val="003664F9"/>
    <w:rsid w:val="0037150E"/>
    <w:rsid w:val="003718E2"/>
    <w:rsid w:val="0037191B"/>
    <w:rsid w:val="00372769"/>
    <w:rsid w:val="00373905"/>
    <w:rsid w:val="00373BD4"/>
    <w:rsid w:val="003747D8"/>
    <w:rsid w:val="00374ED1"/>
    <w:rsid w:val="00376716"/>
    <w:rsid w:val="0037786D"/>
    <w:rsid w:val="00377A1F"/>
    <w:rsid w:val="00380715"/>
    <w:rsid w:val="003815CC"/>
    <w:rsid w:val="00381AF2"/>
    <w:rsid w:val="00383211"/>
    <w:rsid w:val="00383CED"/>
    <w:rsid w:val="00383D6D"/>
    <w:rsid w:val="0038484C"/>
    <w:rsid w:val="00385A88"/>
    <w:rsid w:val="0038794C"/>
    <w:rsid w:val="00387E89"/>
    <w:rsid w:val="0039016C"/>
    <w:rsid w:val="00391B7D"/>
    <w:rsid w:val="00392CE4"/>
    <w:rsid w:val="00393377"/>
    <w:rsid w:val="00393836"/>
    <w:rsid w:val="00393B70"/>
    <w:rsid w:val="00393D4D"/>
    <w:rsid w:val="0039448F"/>
    <w:rsid w:val="00394623"/>
    <w:rsid w:val="0039510C"/>
    <w:rsid w:val="003A04CA"/>
    <w:rsid w:val="003A1730"/>
    <w:rsid w:val="003A186F"/>
    <w:rsid w:val="003A1C91"/>
    <w:rsid w:val="003A22FB"/>
    <w:rsid w:val="003A3F8D"/>
    <w:rsid w:val="003A4C06"/>
    <w:rsid w:val="003A4E76"/>
    <w:rsid w:val="003A551E"/>
    <w:rsid w:val="003A7934"/>
    <w:rsid w:val="003B0D32"/>
    <w:rsid w:val="003B10F2"/>
    <w:rsid w:val="003B138D"/>
    <w:rsid w:val="003B180F"/>
    <w:rsid w:val="003B2CF2"/>
    <w:rsid w:val="003B45C0"/>
    <w:rsid w:val="003B4869"/>
    <w:rsid w:val="003B486F"/>
    <w:rsid w:val="003B58E0"/>
    <w:rsid w:val="003B5B5D"/>
    <w:rsid w:val="003B61D9"/>
    <w:rsid w:val="003B66A7"/>
    <w:rsid w:val="003C0739"/>
    <w:rsid w:val="003C16DC"/>
    <w:rsid w:val="003C2375"/>
    <w:rsid w:val="003C2569"/>
    <w:rsid w:val="003C5CE6"/>
    <w:rsid w:val="003D06C9"/>
    <w:rsid w:val="003D13E8"/>
    <w:rsid w:val="003D2018"/>
    <w:rsid w:val="003D22CB"/>
    <w:rsid w:val="003D32FE"/>
    <w:rsid w:val="003D35D9"/>
    <w:rsid w:val="003D398B"/>
    <w:rsid w:val="003D66C4"/>
    <w:rsid w:val="003E0AD2"/>
    <w:rsid w:val="003E14E2"/>
    <w:rsid w:val="003E1F39"/>
    <w:rsid w:val="003E3EC8"/>
    <w:rsid w:val="003E4107"/>
    <w:rsid w:val="003E547F"/>
    <w:rsid w:val="003E55A0"/>
    <w:rsid w:val="003E5940"/>
    <w:rsid w:val="003E67BB"/>
    <w:rsid w:val="003E6AF4"/>
    <w:rsid w:val="003E762E"/>
    <w:rsid w:val="003F0E95"/>
    <w:rsid w:val="003F0FBE"/>
    <w:rsid w:val="003F1E0B"/>
    <w:rsid w:val="003F3007"/>
    <w:rsid w:val="003F4082"/>
    <w:rsid w:val="003F45B0"/>
    <w:rsid w:val="003F7B13"/>
    <w:rsid w:val="003F7E9D"/>
    <w:rsid w:val="00401EA0"/>
    <w:rsid w:val="00404C56"/>
    <w:rsid w:val="0040513C"/>
    <w:rsid w:val="0040745D"/>
    <w:rsid w:val="00407BA0"/>
    <w:rsid w:val="00407BF1"/>
    <w:rsid w:val="00410847"/>
    <w:rsid w:val="00411E63"/>
    <w:rsid w:val="00414C1F"/>
    <w:rsid w:val="00415D73"/>
    <w:rsid w:val="0042078C"/>
    <w:rsid w:val="00420DA1"/>
    <w:rsid w:val="00421A0D"/>
    <w:rsid w:val="00424E7F"/>
    <w:rsid w:val="004253A3"/>
    <w:rsid w:val="0042636A"/>
    <w:rsid w:val="004263D5"/>
    <w:rsid w:val="00427566"/>
    <w:rsid w:val="00430C51"/>
    <w:rsid w:val="00431787"/>
    <w:rsid w:val="00433CA0"/>
    <w:rsid w:val="00435601"/>
    <w:rsid w:val="00437E34"/>
    <w:rsid w:val="00440FC1"/>
    <w:rsid w:val="00441069"/>
    <w:rsid w:val="0044154B"/>
    <w:rsid w:val="00441C3E"/>
    <w:rsid w:val="00442311"/>
    <w:rsid w:val="004423CC"/>
    <w:rsid w:val="004505F5"/>
    <w:rsid w:val="00450DDF"/>
    <w:rsid w:val="0045125D"/>
    <w:rsid w:val="004533B4"/>
    <w:rsid w:val="004544E5"/>
    <w:rsid w:val="00455324"/>
    <w:rsid w:val="00457022"/>
    <w:rsid w:val="00457359"/>
    <w:rsid w:val="0045797E"/>
    <w:rsid w:val="00461B9B"/>
    <w:rsid w:val="0046308F"/>
    <w:rsid w:val="00464318"/>
    <w:rsid w:val="00467537"/>
    <w:rsid w:val="004701AB"/>
    <w:rsid w:val="00471B7A"/>
    <w:rsid w:val="00472232"/>
    <w:rsid w:val="00473969"/>
    <w:rsid w:val="00473D1C"/>
    <w:rsid w:val="004751E7"/>
    <w:rsid w:val="00475599"/>
    <w:rsid w:val="00477778"/>
    <w:rsid w:val="00481677"/>
    <w:rsid w:val="004824AD"/>
    <w:rsid w:val="00482500"/>
    <w:rsid w:val="00483204"/>
    <w:rsid w:val="00483AEA"/>
    <w:rsid w:val="00483B67"/>
    <w:rsid w:val="00483FB4"/>
    <w:rsid w:val="00485F45"/>
    <w:rsid w:val="0048600A"/>
    <w:rsid w:val="004871EA"/>
    <w:rsid w:val="0048767B"/>
    <w:rsid w:val="004901C8"/>
    <w:rsid w:val="00491E9C"/>
    <w:rsid w:val="004926D8"/>
    <w:rsid w:val="00493865"/>
    <w:rsid w:val="00494A18"/>
    <w:rsid w:val="00494C84"/>
    <w:rsid w:val="004957BF"/>
    <w:rsid w:val="00496412"/>
    <w:rsid w:val="00496623"/>
    <w:rsid w:val="00496806"/>
    <w:rsid w:val="004A0A9C"/>
    <w:rsid w:val="004A2075"/>
    <w:rsid w:val="004A425A"/>
    <w:rsid w:val="004A4526"/>
    <w:rsid w:val="004A46BD"/>
    <w:rsid w:val="004B0838"/>
    <w:rsid w:val="004B0F39"/>
    <w:rsid w:val="004B1EF6"/>
    <w:rsid w:val="004B3694"/>
    <w:rsid w:val="004B43E7"/>
    <w:rsid w:val="004B5543"/>
    <w:rsid w:val="004B578F"/>
    <w:rsid w:val="004B7035"/>
    <w:rsid w:val="004B73C2"/>
    <w:rsid w:val="004B7CA7"/>
    <w:rsid w:val="004C09C7"/>
    <w:rsid w:val="004C27EC"/>
    <w:rsid w:val="004C310B"/>
    <w:rsid w:val="004C314D"/>
    <w:rsid w:val="004C3BAA"/>
    <w:rsid w:val="004C3CBE"/>
    <w:rsid w:val="004C4810"/>
    <w:rsid w:val="004C4A18"/>
    <w:rsid w:val="004C65D3"/>
    <w:rsid w:val="004C7A39"/>
    <w:rsid w:val="004D1CF8"/>
    <w:rsid w:val="004D26A0"/>
    <w:rsid w:val="004D2C62"/>
    <w:rsid w:val="004D32E3"/>
    <w:rsid w:val="004E0338"/>
    <w:rsid w:val="004E0348"/>
    <w:rsid w:val="004E03CB"/>
    <w:rsid w:val="004E09EA"/>
    <w:rsid w:val="004E0BCB"/>
    <w:rsid w:val="004E0DF0"/>
    <w:rsid w:val="004E1B55"/>
    <w:rsid w:val="004E265E"/>
    <w:rsid w:val="004E2802"/>
    <w:rsid w:val="004E38B3"/>
    <w:rsid w:val="004E4020"/>
    <w:rsid w:val="004E4403"/>
    <w:rsid w:val="004E46BC"/>
    <w:rsid w:val="004E503C"/>
    <w:rsid w:val="004E5353"/>
    <w:rsid w:val="004E5E6F"/>
    <w:rsid w:val="004F1D37"/>
    <w:rsid w:val="004F23DC"/>
    <w:rsid w:val="004F2CE7"/>
    <w:rsid w:val="004F3378"/>
    <w:rsid w:val="004F35E0"/>
    <w:rsid w:val="004F3EEE"/>
    <w:rsid w:val="004F45D9"/>
    <w:rsid w:val="004F52E2"/>
    <w:rsid w:val="004F541F"/>
    <w:rsid w:val="0050169D"/>
    <w:rsid w:val="005024B8"/>
    <w:rsid w:val="00504320"/>
    <w:rsid w:val="005070B0"/>
    <w:rsid w:val="00510176"/>
    <w:rsid w:val="005101BE"/>
    <w:rsid w:val="00512B74"/>
    <w:rsid w:val="00512D05"/>
    <w:rsid w:val="00513850"/>
    <w:rsid w:val="005144B1"/>
    <w:rsid w:val="00514A64"/>
    <w:rsid w:val="00516891"/>
    <w:rsid w:val="005215AB"/>
    <w:rsid w:val="00521E70"/>
    <w:rsid w:val="00524448"/>
    <w:rsid w:val="00524D00"/>
    <w:rsid w:val="00524F0D"/>
    <w:rsid w:val="00525C8F"/>
    <w:rsid w:val="00526DFF"/>
    <w:rsid w:val="00526ED7"/>
    <w:rsid w:val="0053018A"/>
    <w:rsid w:val="00531B21"/>
    <w:rsid w:val="00532AC3"/>
    <w:rsid w:val="00533150"/>
    <w:rsid w:val="00533F3B"/>
    <w:rsid w:val="005346F0"/>
    <w:rsid w:val="00534766"/>
    <w:rsid w:val="005353FE"/>
    <w:rsid w:val="00535B83"/>
    <w:rsid w:val="00536F1D"/>
    <w:rsid w:val="00536FED"/>
    <w:rsid w:val="00537325"/>
    <w:rsid w:val="00541566"/>
    <w:rsid w:val="005418E1"/>
    <w:rsid w:val="00544465"/>
    <w:rsid w:val="00544777"/>
    <w:rsid w:val="00544BCE"/>
    <w:rsid w:val="005455ED"/>
    <w:rsid w:val="0054586A"/>
    <w:rsid w:val="00546120"/>
    <w:rsid w:val="00551911"/>
    <w:rsid w:val="00551A84"/>
    <w:rsid w:val="00551DD4"/>
    <w:rsid w:val="00552E11"/>
    <w:rsid w:val="00555C9C"/>
    <w:rsid w:val="00555F12"/>
    <w:rsid w:val="005561E3"/>
    <w:rsid w:val="005562D5"/>
    <w:rsid w:val="005566B4"/>
    <w:rsid w:val="00556C1B"/>
    <w:rsid w:val="00556F0A"/>
    <w:rsid w:val="005576D3"/>
    <w:rsid w:val="00560FB9"/>
    <w:rsid w:val="005638E0"/>
    <w:rsid w:val="00563C57"/>
    <w:rsid w:val="00563E6E"/>
    <w:rsid w:val="00564056"/>
    <w:rsid w:val="005645D3"/>
    <w:rsid w:val="00564DEF"/>
    <w:rsid w:val="00565709"/>
    <w:rsid w:val="00565910"/>
    <w:rsid w:val="00566A17"/>
    <w:rsid w:val="00567314"/>
    <w:rsid w:val="0057046B"/>
    <w:rsid w:val="005705DC"/>
    <w:rsid w:val="00570709"/>
    <w:rsid w:val="00571953"/>
    <w:rsid w:val="0057463A"/>
    <w:rsid w:val="0057464A"/>
    <w:rsid w:val="0057533E"/>
    <w:rsid w:val="005757FF"/>
    <w:rsid w:val="005774F9"/>
    <w:rsid w:val="00577C84"/>
    <w:rsid w:val="00580300"/>
    <w:rsid w:val="00581846"/>
    <w:rsid w:val="005829B4"/>
    <w:rsid w:val="00582A0B"/>
    <w:rsid w:val="00582E51"/>
    <w:rsid w:val="00583314"/>
    <w:rsid w:val="0058331F"/>
    <w:rsid w:val="005834FD"/>
    <w:rsid w:val="00584401"/>
    <w:rsid w:val="00584888"/>
    <w:rsid w:val="005851EA"/>
    <w:rsid w:val="0058554A"/>
    <w:rsid w:val="00585612"/>
    <w:rsid w:val="00587D30"/>
    <w:rsid w:val="00587E55"/>
    <w:rsid w:val="005907D5"/>
    <w:rsid w:val="00592722"/>
    <w:rsid w:val="00592A31"/>
    <w:rsid w:val="00593228"/>
    <w:rsid w:val="00594890"/>
    <w:rsid w:val="00595895"/>
    <w:rsid w:val="005976B4"/>
    <w:rsid w:val="00597925"/>
    <w:rsid w:val="005A0875"/>
    <w:rsid w:val="005A0D76"/>
    <w:rsid w:val="005A2265"/>
    <w:rsid w:val="005A26CB"/>
    <w:rsid w:val="005A3343"/>
    <w:rsid w:val="005A57C5"/>
    <w:rsid w:val="005A631C"/>
    <w:rsid w:val="005A6351"/>
    <w:rsid w:val="005B06C6"/>
    <w:rsid w:val="005B183D"/>
    <w:rsid w:val="005B18D1"/>
    <w:rsid w:val="005B243B"/>
    <w:rsid w:val="005B3145"/>
    <w:rsid w:val="005B7928"/>
    <w:rsid w:val="005B79FB"/>
    <w:rsid w:val="005C0D2F"/>
    <w:rsid w:val="005C1D02"/>
    <w:rsid w:val="005C1F38"/>
    <w:rsid w:val="005C3350"/>
    <w:rsid w:val="005C437E"/>
    <w:rsid w:val="005C4727"/>
    <w:rsid w:val="005C4B97"/>
    <w:rsid w:val="005C55C8"/>
    <w:rsid w:val="005C61D4"/>
    <w:rsid w:val="005D1717"/>
    <w:rsid w:val="005D1895"/>
    <w:rsid w:val="005D1982"/>
    <w:rsid w:val="005D393C"/>
    <w:rsid w:val="005D475E"/>
    <w:rsid w:val="005D551E"/>
    <w:rsid w:val="005E12B7"/>
    <w:rsid w:val="005E1FF4"/>
    <w:rsid w:val="005E2D5A"/>
    <w:rsid w:val="005E350D"/>
    <w:rsid w:val="005E4126"/>
    <w:rsid w:val="005E420F"/>
    <w:rsid w:val="005E4623"/>
    <w:rsid w:val="005E4A03"/>
    <w:rsid w:val="005E55F9"/>
    <w:rsid w:val="005E57C2"/>
    <w:rsid w:val="005E6415"/>
    <w:rsid w:val="005F2ADA"/>
    <w:rsid w:val="005F2CC2"/>
    <w:rsid w:val="005F3419"/>
    <w:rsid w:val="005F51BD"/>
    <w:rsid w:val="005F5334"/>
    <w:rsid w:val="005F67DF"/>
    <w:rsid w:val="005F7001"/>
    <w:rsid w:val="005F7538"/>
    <w:rsid w:val="005F7BFA"/>
    <w:rsid w:val="0060021C"/>
    <w:rsid w:val="00600EA5"/>
    <w:rsid w:val="00601DFA"/>
    <w:rsid w:val="00603015"/>
    <w:rsid w:val="00604EDF"/>
    <w:rsid w:val="00605B07"/>
    <w:rsid w:val="00606577"/>
    <w:rsid w:val="00606FAE"/>
    <w:rsid w:val="00607117"/>
    <w:rsid w:val="0060733C"/>
    <w:rsid w:val="00607964"/>
    <w:rsid w:val="006108F5"/>
    <w:rsid w:val="00613E7A"/>
    <w:rsid w:val="00614437"/>
    <w:rsid w:val="006151FE"/>
    <w:rsid w:val="00615671"/>
    <w:rsid w:val="0061734F"/>
    <w:rsid w:val="00617DFF"/>
    <w:rsid w:val="0062024A"/>
    <w:rsid w:val="006202D1"/>
    <w:rsid w:val="006209D8"/>
    <w:rsid w:val="00620D0E"/>
    <w:rsid w:val="006213D6"/>
    <w:rsid w:val="00621562"/>
    <w:rsid w:val="006215A1"/>
    <w:rsid w:val="00621EEA"/>
    <w:rsid w:val="006247FA"/>
    <w:rsid w:val="006249BF"/>
    <w:rsid w:val="006268A5"/>
    <w:rsid w:val="00626AEF"/>
    <w:rsid w:val="00626C05"/>
    <w:rsid w:val="006271BF"/>
    <w:rsid w:val="006278DF"/>
    <w:rsid w:val="0063049B"/>
    <w:rsid w:val="00632455"/>
    <w:rsid w:val="00633332"/>
    <w:rsid w:val="0063378D"/>
    <w:rsid w:val="0063621C"/>
    <w:rsid w:val="00637957"/>
    <w:rsid w:val="00640B86"/>
    <w:rsid w:val="00640DE9"/>
    <w:rsid w:val="006410F8"/>
    <w:rsid w:val="00642236"/>
    <w:rsid w:val="00643991"/>
    <w:rsid w:val="00643CC3"/>
    <w:rsid w:val="006446C2"/>
    <w:rsid w:val="00645D24"/>
    <w:rsid w:val="0065200E"/>
    <w:rsid w:val="006526B6"/>
    <w:rsid w:val="00652989"/>
    <w:rsid w:val="00652BFA"/>
    <w:rsid w:val="00653E7A"/>
    <w:rsid w:val="00655111"/>
    <w:rsid w:val="00656605"/>
    <w:rsid w:val="00657DB3"/>
    <w:rsid w:val="006603CD"/>
    <w:rsid w:val="006608AC"/>
    <w:rsid w:val="00660C02"/>
    <w:rsid w:val="00661E1A"/>
    <w:rsid w:val="0066348E"/>
    <w:rsid w:val="00663C23"/>
    <w:rsid w:val="00663D61"/>
    <w:rsid w:val="00663F76"/>
    <w:rsid w:val="00665598"/>
    <w:rsid w:val="0067073A"/>
    <w:rsid w:val="0067100D"/>
    <w:rsid w:val="00671D45"/>
    <w:rsid w:val="00673205"/>
    <w:rsid w:val="006753DD"/>
    <w:rsid w:val="00675BE7"/>
    <w:rsid w:val="00676717"/>
    <w:rsid w:val="00677F3C"/>
    <w:rsid w:val="00682917"/>
    <w:rsid w:val="00682C42"/>
    <w:rsid w:val="00682D0A"/>
    <w:rsid w:val="00682E32"/>
    <w:rsid w:val="00683D4C"/>
    <w:rsid w:val="006842E7"/>
    <w:rsid w:val="0068451E"/>
    <w:rsid w:val="006856DD"/>
    <w:rsid w:val="006857E6"/>
    <w:rsid w:val="006869DF"/>
    <w:rsid w:val="00691BCC"/>
    <w:rsid w:val="0069300A"/>
    <w:rsid w:val="006947D8"/>
    <w:rsid w:val="00694947"/>
    <w:rsid w:val="00695BCE"/>
    <w:rsid w:val="006963DB"/>
    <w:rsid w:val="00696A6F"/>
    <w:rsid w:val="00696B0F"/>
    <w:rsid w:val="00696F44"/>
    <w:rsid w:val="00697451"/>
    <w:rsid w:val="006976F0"/>
    <w:rsid w:val="006A14DB"/>
    <w:rsid w:val="006A21DF"/>
    <w:rsid w:val="006A291D"/>
    <w:rsid w:val="006A334B"/>
    <w:rsid w:val="006A3C7A"/>
    <w:rsid w:val="006A4216"/>
    <w:rsid w:val="006A4974"/>
    <w:rsid w:val="006A735F"/>
    <w:rsid w:val="006A7761"/>
    <w:rsid w:val="006A7E59"/>
    <w:rsid w:val="006B2635"/>
    <w:rsid w:val="006B2D26"/>
    <w:rsid w:val="006B7EE3"/>
    <w:rsid w:val="006C0386"/>
    <w:rsid w:val="006C065C"/>
    <w:rsid w:val="006C06F8"/>
    <w:rsid w:val="006C0DA9"/>
    <w:rsid w:val="006C2341"/>
    <w:rsid w:val="006C42A4"/>
    <w:rsid w:val="006C42D5"/>
    <w:rsid w:val="006C44D8"/>
    <w:rsid w:val="006C72BA"/>
    <w:rsid w:val="006C76AF"/>
    <w:rsid w:val="006C7BC5"/>
    <w:rsid w:val="006C7E28"/>
    <w:rsid w:val="006D0006"/>
    <w:rsid w:val="006D1673"/>
    <w:rsid w:val="006D39F6"/>
    <w:rsid w:val="006D3F67"/>
    <w:rsid w:val="006D4387"/>
    <w:rsid w:val="006D494A"/>
    <w:rsid w:val="006D5C2E"/>
    <w:rsid w:val="006D71E6"/>
    <w:rsid w:val="006D789A"/>
    <w:rsid w:val="006E00BC"/>
    <w:rsid w:val="006E0A63"/>
    <w:rsid w:val="006E3941"/>
    <w:rsid w:val="006E478D"/>
    <w:rsid w:val="006E4F2C"/>
    <w:rsid w:val="006E63D9"/>
    <w:rsid w:val="006F02CE"/>
    <w:rsid w:val="006F0497"/>
    <w:rsid w:val="006F1263"/>
    <w:rsid w:val="006F2269"/>
    <w:rsid w:val="006F27CD"/>
    <w:rsid w:val="006F454B"/>
    <w:rsid w:val="006F5538"/>
    <w:rsid w:val="006F57C0"/>
    <w:rsid w:val="006F5E89"/>
    <w:rsid w:val="006F5EFC"/>
    <w:rsid w:val="006F6B98"/>
    <w:rsid w:val="006F7A04"/>
    <w:rsid w:val="00700968"/>
    <w:rsid w:val="0070101F"/>
    <w:rsid w:val="00701185"/>
    <w:rsid w:val="00701692"/>
    <w:rsid w:val="00701827"/>
    <w:rsid w:val="0070182D"/>
    <w:rsid w:val="0070355A"/>
    <w:rsid w:val="00703B8C"/>
    <w:rsid w:val="007064A0"/>
    <w:rsid w:val="00707CDB"/>
    <w:rsid w:val="00710490"/>
    <w:rsid w:val="007122DE"/>
    <w:rsid w:val="00714067"/>
    <w:rsid w:val="00717039"/>
    <w:rsid w:val="007173C0"/>
    <w:rsid w:val="00720B45"/>
    <w:rsid w:val="00721180"/>
    <w:rsid w:val="00725132"/>
    <w:rsid w:val="00726C68"/>
    <w:rsid w:val="00727F13"/>
    <w:rsid w:val="00727F7E"/>
    <w:rsid w:val="007301CD"/>
    <w:rsid w:val="0073082B"/>
    <w:rsid w:val="00730EED"/>
    <w:rsid w:val="00731620"/>
    <w:rsid w:val="00732330"/>
    <w:rsid w:val="0073297A"/>
    <w:rsid w:val="007334BE"/>
    <w:rsid w:val="0073356B"/>
    <w:rsid w:val="00733DC3"/>
    <w:rsid w:val="007347EA"/>
    <w:rsid w:val="00734A15"/>
    <w:rsid w:val="00735B70"/>
    <w:rsid w:val="007379C6"/>
    <w:rsid w:val="00740B57"/>
    <w:rsid w:val="00743066"/>
    <w:rsid w:val="00743D4E"/>
    <w:rsid w:val="00743E31"/>
    <w:rsid w:val="00744BEB"/>
    <w:rsid w:val="0074561B"/>
    <w:rsid w:val="007471B7"/>
    <w:rsid w:val="007478FA"/>
    <w:rsid w:val="00750146"/>
    <w:rsid w:val="00751411"/>
    <w:rsid w:val="00751BE2"/>
    <w:rsid w:val="00752933"/>
    <w:rsid w:val="00752C00"/>
    <w:rsid w:val="00752C48"/>
    <w:rsid w:val="00752F8B"/>
    <w:rsid w:val="00753386"/>
    <w:rsid w:val="007566CC"/>
    <w:rsid w:val="00760403"/>
    <w:rsid w:val="007612E4"/>
    <w:rsid w:val="00761662"/>
    <w:rsid w:val="00762BD6"/>
    <w:rsid w:val="00763D6C"/>
    <w:rsid w:val="007647B7"/>
    <w:rsid w:val="00764BFB"/>
    <w:rsid w:val="00764DDE"/>
    <w:rsid w:val="0076540E"/>
    <w:rsid w:val="00766505"/>
    <w:rsid w:val="00766A85"/>
    <w:rsid w:val="007678EC"/>
    <w:rsid w:val="0077112F"/>
    <w:rsid w:val="007751F8"/>
    <w:rsid w:val="00776244"/>
    <w:rsid w:val="00776940"/>
    <w:rsid w:val="0077728F"/>
    <w:rsid w:val="007779C2"/>
    <w:rsid w:val="00780D36"/>
    <w:rsid w:val="00783EF6"/>
    <w:rsid w:val="00784088"/>
    <w:rsid w:val="00784765"/>
    <w:rsid w:val="0078647D"/>
    <w:rsid w:val="00786A01"/>
    <w:rsid w:val="007877C3"/>
    <w:rsid w:val="00787EAC"/>
    <w:rsid w:val="0079021E"/>
    <w:rsid w:val="007912A2"/>
    <w:rsid w:val="00791536"/>
    <w:rsid w:val="00792E6F"/>
    <w:rsid w:val="0079365F"/>
    <w:rsid w:val="00793868"/>
    <w:rsid w:val="00793A92"/>
    <w:rsid w:val="007A0005"/>
    <w:rsid w:val="007A0167"/>
    <w:rsid w:val="007A0861"/>
    <w:rsid w:val="007A1B44"/>
    <w:rsid w:val="007A2198"/>
    <w:rsid w:val="007A25BC"/>
    <w:rsid w:val="007A2622"/>
    <w:rsid w:val="007A2A89"/>
    <w:rsid w:val="007A2B05"/>
    <w:rsid w:val="007A3549"/>
    <w:rsid w:val="007A3AFE"/>
    <w:rsid w:val="007A4440"/>
    <w:rsid w:val="007A6EAD"/>
    <w:rsid w:val="007A6F00"/>
    <w:rsid w:val="007A720B"/>
    <w:rsid w:val="007A79E9"/>
    <w:rsid w:val="007B010E"/>
    <w:rsid w:val="007B017B"/>
    <w:rsid w:val="007B18C9"/>
    <w:rsid w:val="007B1B37"/>
    <w:rsid w:val="007B280C"/>
    <w:rsid w:val="007B3652"/>
    <w:rsid w:val="007B3946"/>
    <w:rsid w:val="007B473F"/>
    <w:rsid w:val="007B5B08"/>
    <w:rsid w:val="007B5CB2"/>
    <w:rsid w:val="007B7DA2"/>
    <w:rsid w:val="007C12C0"/>
    <w:rsid w:val="007C21D8"/>
    <w:rsid w:val="007C35E7"/>
    <w:rsid w:val="007C3F63"/>
    <w:rsid w:val="007C479D"/>
    <w:rsid w:val="007C4817"/>
    <w:rsid w:val="007C61FD"/>
    <w:rsid w:val="007C6540"/>
    <w:rsid w:val="007C6BBD"/>
    <w:rsid w:val="007C7C01"/>
    <w:rsid w:val="007D0543"/>
    <w:rsid w:val="007D059A"/>
    <w:rsid w:val="007D070F"/>
    <w:rsid w:val="007D2464"/>
    <w:rsid w:val="007D25B2"/>
    <w:rsid w:val="007D26AA"/>
    <w:rsid w:val="007D3FAF"/>
    <w:rsid w:val="007D5D93"/>
    <w:rsid w:val="007D7615"/>
    <w:rsid w:val="007E2870"/>
    <w:rsid w:val="007E2FFD"/>
    <w:rsid w:val="007E63B4"/>
    <w:rsid w:val="007E739B"/>
    <w:rsid w:val="007F0446"/>
    <w:rsid w:val="007F086B"/>
    <w:rsid w:val="007F1CF0"/>
    <w:rsid w:val="007F31E8"/>
    <w:rsid w:val="007F3846"/>
    <w:rsid w:val="007F3C8A"/>
    <w:rsid w:val="007F48B4"/>
    <w:rsid w:val="007F55DC"/>
    <w:rsid w:val="007F583A"/>
    <w:rsid w:val="007F6B00"/>
    <w:rsid w:val="0080052F"/>
    <w:rsid w:val="0080084D"/>
    <w:rsid w:val="00801A1F"/>
    <w:rsid w:val="00802587"/>
    <w:rsid w:val="0080315F"/>
    <w:rsid w:val="0080318F"/>
    <w:rsid w:val="00804266"/>
    <w:rsid w:val="00804442"/>
    <w:rsid w:val="00805470"/>
    <w:rsid w:val="0080561B"/>
    <w:rsid w:val="0081021E"/>
    <w:rsid w:val="00810439"/>
    <w:rsid w:val="008107D4"/>
    <w:rsid w:val="0081088C"/>
    <w:rsid w:val="00810A77"/>
    <w:rsid w:val="0081262E"/>
    <w:rsid w:val="00814F29"/>
    <w:rsid w:val="00815664"/>
    <w:rsid w:val="00815A79"/>
    <w:rsid w:val="00817643"/>
    <w:rsid w:val="00820720"/>
    <w:rsid w:val="00821CFE"/>
    <w:rsid w:val="00822F11"/>
    <w:rsid w:val="00826DC3"/>
    <w:rsid w:val="00830275"/>
    <w:rsid w:val="00830872"/>
    <w:rsid w:val="008309D7"/>
    <w:rsid w:val="008318BD"/>
    <w:rsid w:val="00831E5F"/>
    <w:rsid w:val="008321AE"/>
    <w:rsid w:val="00832960"/>
    <w:rsid w:val="00832B6A"/>
    <w:rsid w:val="00834A3F"/>
    <w:rsid w:val="00834C64"/>
    <w:rsid w:val="00835534"/>
    <w:rsid w:val="00836E5C"/>
    <w:rsid w:val="00836F65"/>
    <w:rsid w:val="008373D7"/>
    <w:rsid w:val="0083756B"/>
    <w:rsid w:val="00840841"/>
    <w:rsid w:val="0084112F"/>
    <w:rsid w:val="00841E11"/>
    <w:rsid w:val="008426C7"/>
    <w:rsid w:val="00842810"/>
    <w:rsid w:val="00843379"/>
    <w:rsid w:val="008435E6"/>
    <w:rsid w:val="00843DDD"/>
    <w:rsid w:val="00844214"/>
    <w:rsid w:val="00845B6A"/>
    <w:rsid w:val="0084609B"/>
    <w:rsid w:val="00847474"/>
    <w:rsid w:val="008478BE"/>
    <w:rsid w:val="00847E37"/>
    <w:rsid w:val="00850A0F"/>
    <w:rsid w:val="00850A93"/>
    <w:rsid w:val="0085122C"/>
    <w:rsid w:val="008517C7"/>
    <w:rsid w:val="00851920"/>
    <w:rsid w:val="00852B49"/>
    <w:rsid w:val="00854988"/>
    <w:rsid w:val="00854F08"/>
    <w:rsid w:val="008550F2"/>
    <w:rsid w:val="008561E2"/>
    <w:rsid w:val="00856964"/>
    <w:rsid w:val="008570D8"/>
    <w:rsid w:val="008577A1"/>
    <w:rsid w:val="00861B20"/>
    <w:rsid w:val="00863105"/>
    <w:rsid w:val="00864106"/>
    <w:rsid w:val="008649AC"/>
    <w:rsid w:val="00865394"/>
    <w:rsid w:val="00867D9A"/>
    <w:rsid w:val="00872163"/>
    <w:rsid w:val="008735EA"/>
    <w:rsid w:val="0087372C"/>
    <w:rsid w:val="008747B4"/>
    <w:rsid w:val="00875362"/>
    <w:rsid w:val="008802D0"/>
    <w:rsid w:val="00881646"/>
    <w:rsid w:val="00881C9D"/>
    <w:rsid w:val="008824A5"/>
    <w:rsid w:val="00882C57"/>
    <w:rsid w:val="00884365"/>
    <w:rsid w:val="00885E07"/>
    <w:rsid w:val="0088626E"/>
    <w:rsid w:val="00886E56"/>
    <w:rsid w:val="00891046"/>
    <w:rsid w:val="0089117C"/>
    <w:rsid w:val="00892155"/>
    <w:rsid w:val="00892D24"/>
    <w:rsid w:val="00893197"/>
    <w:rsid w:val="00893718"/>
    <w:rsid w:val="00894200"/>
    <w:rsid w:val="00895627"/>
    <w:rsid w:val="00895C25"/>
    <w:rsid w:val="008961AF"/>
    <w:rsid w:val="00896200"/>
    <w:rsid w:val="008A0106"/>
    <w:rsid w:val="008A0F79"/>
    <w:rsid w:val="008A17A3"/>
    <w:rsid w:val="008A3115"/>
    <w:rsid w:val="008A32AD"/>
    <w:rsid w:val="008A3577"/>
    <w:rsid w:val="008A3EF8"/>
    <w:rsid w:val="008A43E7"/>
    <w:rsid w:val="008A6894"/>
    <w:rsid w:val="008B0AB6"/>
    <w:rsid w:val="008B0E9A"/>
    <w:rsid w:val="008B1A1B"/>
    <w:rsid w:val="008B25F5"/>
    <w:rsid w:val="008B2D08"/>
    <w:rsid w:val="008B3EBA"/>
    <w:rsid w:val="008B4201"/>
    <w:rsid w:val="008B58B6"/>
    <w:rsid w:val="008B6A55"/>
    <w:rsid w:val="008C0AA4"/>
    <w:rsid w:val="008C0F99"/>
    <w:rsid w:val="008C1264"/>
    <w:rsid w:val="008C15ED"/>
    <w:rsid w:val="008C4B27"/>
    <w:rsid w:val="008C4BB5"/>
    <w:rsid w:val="008C4ECC"/>
    <w:rsid w:val="008C6CA9"/>
    <w:rsid w:val="008C72D5"/>
    <w:rsid w:val="008C7ECE"/>
    <w:rsid w:val="008D02AC"/>
    <w:rsid w:val="008D04D2"/>
    <w:rsid w:val="008D089C"/>
    <w:rsid w:val="008D27E1"/>
    <w:rsid w:val="008D2E90"/>
    <w:rsid w:val="008D58B9"/>
    <w:rsid w:val="008D6C30"/>
    <w:rsid w:val="008D6FCB"/>
    <w:rsid w:val="008E02FE"/>
    <w:rsid w:val="008E07A8"/>
    <w:rsid w:val="008E0F88"/>
    <w:rsid w:val="008E2499"/>
    <w:rsid w:val="008E3404"/>
    <w:rsid w:val="008E36B0"/>
    <w:rsid w:val="008E4382"/>
    <w:rsid w:val="008E4A23"/>
    <w:rsid w:val="008E754D"/>
    <w:rsid w:val="008E7922"/>
    <w:rsid w:val="008F008F"/>
    <w:rsid w:val="008F0D37"/>
    <w:rsid w:val="008F146D"/>
    <w:rsid w:val="008F289F"/>
    <w:rsid w:val="008F3277"/>
    <w:rsid w:val="008F37D5"/>
    <w:rsid w:val="008F4141"/>
    <w:rsid w:val="008F4589"/>
    <w:rsid w:val="00900053"/>
    <w:rsid w:val="00900407"/>
    <w:rsid w:val="00900538"/>
    <w:rsid w:val="00901743"/>
    <w:rsid w:val="009027F3"/>
    <w:rsid w:val="00902DCB"/>
    <w:rsid w:val="00903A4D"/>
    <w:rsid w:val="0090409C"/>
    <w:rsid w:val="00904804"/>
    <w:rsid w:val="00905C7F"/>
    <w:rsid w:val="00911FEB"/>
    <w:rsid w:val="00912493"/>
    <w:rsid w:val="00912840"/>
    <w:rsid w:val="00913985"/>
    <w:rsid w:val="009139A8"/>
    <w:rsid w:val="009139AC"/>
    <w:rsid w:val="009142AA"/>
    <w:rsid w:val="009147A7"/>
    <w:rsid w:val="009147D6"/>
    <w:rsid w:val="00915605"/>
    <w:rsid w:val="00915FD0"/>
    <w:rsid w:val="009211E0"/>
    <w:rsid w:val="00922B3A"/>
    <w:rsid w:val="00924563"/>
    <w:rsid w:val="009245D4"/>
    <w:rsid w:val="0092514E"/>
    <w:rsid w:val="0092523D"/>
    <w:rsid w:val="00925DCA"/>
    <w:rsid w:val="00925F41"/>
    <w:rsid w:val="00927B7D"/>
    <w:rsid w:val="00932F79"/>
    <w:rsid w:val="0093327D"/>
    <w:rsid w:val="00933E55"/>
    <w:rsid w:val="00935034"/>
    <w:rsid w:val="009371DB"/>
    <w:rsid w:val="009371EC"/>
    <w:rsid w:val="00937F80"/>
    <w:rsid w:val="0094034C"/>
    <w:rsid w:val="00943B37"/>
    <w:rsid w:val="00946627"/>
    <w:rsid w:val="00946E52"/>
    <w:rsid w:val="0095071D"/>
    <w:rsid w:val="00951CE1"/>
    <w:rsid w:val="00953787"/>
    <w:rsid w:val="00953802"/>
    <w:rsid w:val="00953DB9"/>
    <w:rsid w:val="00955A07"/>
    <w:rsid w:val="00957E56"/>
    <w:rsid w:val="00961ADB"/>
    <w:rsid w:val="00963395"/>
    <w:rsid w:val="00964180"/>
    <w:rsid w:val="00966D02"/>
    <w:rsid w:val="0096711C"/>
    <w:rsid w:val="00970F59"/>
    <w:rsid w:val="0097272D"/>
    <w:rsid w:val="0097382D"/>
    <w:rsid w:val="00974732"/>
    <w:rsid w:val="0097524F"/>
    <w:rsid w:val="009756F5"/>
    <w:rsid w:val="00981DA9"/>
    <w:rsid w:val="0098371C"/>
    <w:rsid w:val="00984F5D"/>
    <w:rsid w:val="0099040D"/>
    <w:rsid w:val="00991272"/>
    <w:rsid w:val="00991E19"/>
    <w:rsid w:val="009921E3"/>
    <w:rsid w:val="00993022"/>
    <w:rsid w:val="00993C4E"/>
    <w:rsid w:val="00994983"/>
    <w:rsid w:val="00994C0F"/>
    <w:rsid w:val="00994DC8"/>
    <w:rsid w:val="00995B34"/>
    <w:rsid w:val="00996C68"/>
    <w:rsid w:val="009A18D4"/>
    <w:rsid w:val="009A2DD0"/>
    <w:rsid w:val="009A2E81"/>
    <w:rsid w:val="009A6655"/>
    <w:rsid w:val="009A6FAF"/>
    <w:rsid w:val="009A7E54"/>
    <w:rsid w:val="009B07EA"/>
    <w:rsid w:val="009B0A47"/>
    <w:rsid w:val="009B1C2A"/>
    <w:rsid w:val="009B1F62"/>
    <w:rsid w:val="009B2049"/>
    <w:rsid w:val="009B250C"/>
    <w:rsid w:val="009B4540"/>
    <w:rsid w:val="009B5476"/>
    <w:rsid w:val="009B6732"/>
    <w:rsid w:val="009B699A"/>
    <w:rsid w:val="009C050C"/>
    <w:rsid w:val="009C082D"/>
    <w:rsid w:val="009C293D"/>
    <w:rsid w:val="009C29C1"/>
    <w:rsid w:val="009C2A0C"/>
    <w:rsid w:val="009C3054"/>
    <w:rsid w:val="009C4195"/>
    <w:rsid w:val="009C4B7E"/>
    <w:rsid w:val="009C563E"/>
    <w:rsid w:val="009D0F19"/>
    <w:rsid w:val="009D126D"/>
    <w:rsid w:val="009D16D2"/>
    <w:rsid w:val="009D1724"/>
    <w:rsid w:val="009D26DD"/>
    <w:rsid w:val="009D3F95"/>
    <w:rsid w:val="009D423F"/>
    <w:rsid w:val="009D6241"/>
    <w:rsid w:val="009D78E8"/>
    <w:rsid w:val="009D7DEE"/>
    <w:rsid w:val="009D7FB9"/>
    <w:rsid w:val="009E0F03"/>
    <w:rsid w:val="009E1F3F"/>
    <w:rsid w:val="009E279A"/>
    <w:rsid w:val="009E4B63"/>
    <w:rsid w:val="009E58E5"/>
    <w:rsid w:val="009E591F"/>
    <w:rsid w:val="009E5948"/>
    <w:rsid w:val="009E6167"/>
    <w:rsid w:val="009E6567"/>
    <w:rsid w:val="009E673B"/>
    <w:rsid w:val="009E719C"/>
    <w:rsid w:val="009F0460"/>
    <w:rsid w:val="009F469F"/>
    <w:rsid w:val="009F4F04"/>
    <w:rsid w:val="009F52C4"/>
    <w:rsid w:val="009F531F"/>
    <w:rsid w:val="009F5427"/>
    <w:rsid w:val="009F6584"/>
    <w:rsid w:val="009F7119"/>
    <w:rsid w:val="009F71DD"/>
    <w:rsid w:val="009F746F"/>
    <w:rsid w:val="009F7ADD"/>
    <w:rsid w:val="00A01670"/>
    <w:rsid w:val="00A038DA"/>
    <w:rsid w:val="00A071DB"/>
    <w:rsid w:val="00A1035A"/>
    <w:rsid w:val="00A14056"/>
    <w:rsid w:val="00A1414B"/>
    <w:rsid w:val="00A1499D"/>
    <w:rsid w:val="00A15275"/>
    <w:rsid w:val="00A16D35"/>
    <w:rsid w:val="00A175A5"/>
    <w:rsid w:val="00A17C1A"/>
    <w:rsid w:val="00A17FCA"/>
    <w:rsid w:val="00A2118E"/>
    <w:rsid w:val="00A226F0"/>
    <w:rsid w:val="00A2457E"/>
    <w:rsid w:val="00A27CCF"/>
    <w:rsid w:val="00A27E4E"/>
    <w:rsid w:val="00A27FE7"/>
    <w:rsid w:val="00A32CA1"/>
    <w:rsid w:val="00A33194"/>
    <w:rsid w:val="00A33FF7"/>
    <w:rsid w:val="00A35646"/>
    <w:rsid w:val="00A35951"/>
    <w:rsid w:val="00A35E53"/>
    <w:rsid w:val="00A374F7"/>
    <w:rsid w:val="00A37A65"/>
    <w:rsid w:val="00A37E50"/>
    <w:rsid w:val="00A40443"/>
    <w:rsid w:val="00A4145E"/>
    <w:rsid w:val="00A42179"/>
    <w:rsid w:val="00A43A07"/>
    <w:rsid w:val="00A43D5F"/>
    <w:rsid w:val="00A452E7"/>
    <w:rsid w:val="00A45766"/>
    <w:rsid w:val="00A555C7"/>
    <w:rsid w:val="00A55CDF"/>
    <w:rsid w:val="00A56F50"/>
    <w:rsid w:val="00A576F2"/>
    <w:rsid w:val="00A60018"/>
    <w:rsid w:val="00A60328"/>
    <w:rsid w:val="00A62271"/>
    <w:rsid w:val="00A6255B"/>
    <w:rsid w:val="00A62B47"/>
    <w:rsid w:val="00A63243"/>
    <w:rsid w:val="00A63944"/>
    <w:rsid w:val="00A645D8"/>
    <w:rsid w:val="00A6490A"/>
    <w:rsid w:val="00A671E9"/>
    <w:rsid w:val="00A72E50"/>
    <w:rsid w:val="00A74808"/>
    <w:rsid w:val="00A80E05"/>
    <w:rsid w:val="00A813C3"/>
    <w:rsid w:val="00A82539"/>
    <w:rsid w:val="00A82937"/>
    <w:rsid w:val="00A82D66"/>
    <w:rsid w:val="00A83093"/>
    <w:rsid w:val="00A902DA"/>
    <w:rsid w:val="00A90C9B"/>
    <w:rsid w:val="00A92B50"/>
    <w:rsid w:val="00A93FAC"/>
    <w:rsid w:val="00A950D5"/>
    <w:rsid w:val="00A96EA8"/>
    <w:rsid w:val="00AA02D1"/>
    <w:rsid w:val="00AA05BF"/>
    <w:rsid w:val="00AA1443"/>
    <w:rsid w:val="00AA2E92"/>
    <w:rsid w:val="00AA33CF"/>
    <w:rsid w:val="00AA598F"/>
    <w:rsid w:val="00AA74BE"/>
    <w:rsid w:val="00AB284C"/>
    <w:rsid w:val="00AB40BF"/>
    <w:rsid w:val="00AB4278"/>
    <w:rsid w:val="00AB5777"/>
    <w:rsid w:val="00AB67EF"/>
    <w:rsid w:val="00AB6B89"/>
    <w:rsid w:val="00AC14DD"/>
    <w:rsid w:val="00AC159C"/>
    <w:rsid w:val="00AC2A33"/>
    <w:rsid w:val="00AC4C32"/>
    <w:rsid w:val="00AC4C3D"/>
    <w:rsid w:val="00AC4F61"/>
    <w:rsid w:val="00AC51E9"/>
    <w:rsid w:val="00AC5FA1"/>
    <w:rsid w:val="00AC7B1D"/>
    <w:rsid w:val="00AD15C0"/>
    <w:rsid w:val="00AD2939"/>
    <w:rsid w:val="00AD2DEB"/>
    <w:rsid w:val="00AD3427"/>
    <w:rsid w:val="00AD4EB9"/>
    <w:rsid w:val="00AD53A3"/>
    <w:rsid w:val="00AD57DC"/>
    <w:rsid w:val="00AD5E81"/>
    <w:rsid w:val="00AD62DB"/>
    <w:rsid w:val="00AE1005"/>
    <w:rsid w:val="00AE1DC1"/>
    <w:rsid w:val="00AE200A"/>
    <w:rsid w:val="00AE33D5"/>
    <w:rsid w:val="00AE3CBD"/>
    <w:rsid w:val="00AE3E76"/>
    <w:rsid w:val="00AE435B"/>
    <w:rsid w:val="00AE4631"/>
    <w:rsid w:val="00AE49F9"/>
    <w:rsid w:val="00AE5AFF"/>
    <w:rsid w:val="00AF00F0"/>
    <w:rsid w:val="00AF0F51"/>
    <w:rsid w:val="00AF1498"/>
    <w:rsid w:val="00AF175F"/>
    <w:rsid w:val="00AF327C"/>
    <w:rsid w:val="00AF4141"/>
    <w:rsid w:val="00AF47F1"/>
    <w:rsid w:val="00AF60D0"/>
    <w:rsid w:val="00B0129D"/>
    <w:rsid w:val="00B019A5"/>
    <w:rsid w:val="00B02620"/>
    <w:rsid w:val="00B030D4"/>
    <w:rsid w:val="00B0367A"/>
    <w:rsid w:val="00B03BCF"/>
    <w:rsid w:val="00B03C1D"/>
    <w:rsid w:val="00B05700"/>
    <w:rsid w:val="00B05DD9"/>
    <w:rsid w:val="00B06A4C"/>
    <w:rsid w:val="00B06A6C"/>
    <w:rsid w:val="00B06B15"/>
    <w:rsid w:val="00B0741A"/>
    <w:rsid w:val="00B10F2B"/>
    <w:rsid w:val="00B11675"/>
    <w:rsid w:val="00B116EB"/>
    <w:rsid w:val="00B12C58"/>
    <w:rsid w:val="00B137E7"/>
    <w:rsid w:val="00B13F28"/>
    <w:rsid w:val="00B14867"/>
    <w:rsid w:val="00B14CB5"/>
    <w:rsid w:val="00B15EDA"/>
    <w:rsid w:val="00B16CAE"/>
    <w:rsid w:val="00B174E3"/>
    <w:rsid w:val="00B175EF"/>
    <w:rsid w:val="00B17624"/>
    <w:rsid w:val="00B210FF"/>
    <w:rsid w:val="00B223EA"/>
    <w:rsid w:val="00B24AFC"/>
    <w:rsid w:val="00B25A11"/>
    <w:rsid w:val="00B30944"/>
    <w:rsid w:val="00B324E7"/>
    <w:rsid w:val="00B32ECA"/>
    <w:rsid w:val="00B3450B"/>
    <w:rsid w:val="00B3488C"/>
    <w:rsid w:val="00B35232"/>
    <w:rsid w:val="00B36161"/>
    <w:rsid w:val="00B40E39"/>
    <w:rsid w:val="00B41909"/>
    <w:rsid w:val="00B43D56"/>
    <w:rsid w:val="00B4426D"/>
    <w:rsid w:val="00B4476C"/>
    <w:rsid w:val="00B4564E"/>
    <w:rsid w:val="00B46010"/>
    <w:rsid w:val="00B507EC"/>
    <w:rsid w:val="00B51D00"/>
    <w:rsid w:val="00B52D9C"/>
    <w:rsid w:val="00B54E52"/>
    <w:rsid w:val="00B5600C"/>
    <w:rsid w:val="00B56F6B"/>
    <w:rsid w:val="00B60D47"/>
    <w:rsid w:val="00B62594"/>
    <w:rsid w:val="00B629FA"/>
    <w:rsid w:val="00B62BFC"/>
    <w:rsid w:val="00B64F5C"/>
    <w:rsid w:val="00B672A2"/>
    <w:rsid w:val="00B672CF"/>
    <w:rsid w:val="00B67E38"/>
    <w:rsid w:val="00B7125B"/>
    <w:rsid w:val="00B71D8D"/>
    <w:rsid w:val="00B72D1B"/>
    <w:rsid w:val="00B73788"/>
    <w:rsid w:val="00B73F1A"/>
    <w:rsid w:val="00B75605"/>
    <w:rsid w:val="00B77119"/>
    <w:rsid w:val="00B77E97"/>
    <w:rsid w:val="00B8019C"/>
    <w:rsid w:val="00B8077B"/>
    <w:rsid w:val="00B81277"/>
    <w:rsid w:val="00B82B82"/>
    <w:rsid w:val="00B8348D"/>
    <w:rsid w:val="00B834E8"/>
    <w:rsid w:val="00B84F4E"/>
    <w:rsid w:val="00B8677C"/>
    <w:rsid w:val="00B913E2"/>
    <w:rsid w:val="00B91CFC"/>
    <w:rsid w:val="00B91F2A"/>
    <w:rsid w:val="00B922A6"/>
    <w:rsid w:val="00B9277E"/>
    <w:rsid w:val="00B93134"/>
    <w:rsid w:val="00B947FF"/>
    <w:rsid w:val="00B9482F"/>
    <w:rsid w:val="00B9658B"/>
    <w:rsid w:val="00B96AB3"/>
    <w:rsid w:val="00BA20C0"/>
    <w:rsid w:val="00BA241F"/>
    <w:rsid w:val="00BA2F77"/>
    <w:rsid w:val="00BA3209"/>
    <w:rsid w:val="00BA3691"/>
    <w:rsid w:val="00BA4F11"/>
    <w:rsid w:val="00BA5628"/>
    <w:rsid w:val="00BA5C61"/>
    <w:rsid w:val="00BA5D5B"/>
    <w:rsid w:val="00BA6C3E"/>
    <w:rsid w:val="00BA733E"/>
    <w:rsid w:val="00BB07EC"/>
    <w:rsid w:val="00BB092A"/>
    <w:rsid w:val="00BB0A0D"/>
    <w:rsid w:val="00BB2547"/>
    <w:rsid w:val="00BB2F56"/>
    <w:rsid w:val="00BB3636"/>
    <w:rsid w:val="00BB542A"/>
    <w:rsid w:val="00BB58B0"/>
    <w:rsid w:val="00BB5AC6"/>
    <w:rsid w:val="00BB6674"/>
    <w:rsid w:val="00BB752C"/>
    <w:rsid w:val="00BC1076"/>
    <w:rsid w:val="00BC19C3"/>
    <w:rsid w:val="00BC242D"/>
    <w:rsid w:val="00BC25E2"/>
    <w:rsid w:val="00BC2945"/>
    <w:rsid w:val="00BC3B72"/>
    <w:rsid w:val="00BC3D1A"/>
    <w:rsid w:val="00BC4288"/>
    <w:rsid w:val="00BC43D9"/>
    <w:rsid w:val="00BC491B"/>
    <w:rsid w:val="00BC49BC"/>
    <w:rsid w:val="00BC6DF3"/>
    <w:rsid w:val="00BD078F"/>
    <w:rsid w:val="00BD1AD8"/>
    <w:rsid w:val="00BD3E3B"/>
    <w:rsid w:val="00BD5272"/>
    <w:rsid w:val="00BD6451"/>
    <w:rsid w:val="00BD6F92"/>
    <w:rsid w:val="00BD7B8E"/>
    <w:rsid w:val="00BD7DFA"/>
    <w:rsid w:val="00BE0A75"/>
    <w:rsid w:val="00BE17D9"/>
    <w:rsid w:val="00BE5438"/>
    <w:rsid w:val="00BE6A47"/>
    <w:rsid w:val="00BE71F3"/>
    <w:rsid w:val="00BF394B"/>
    <w:rsid w:val="00BF5D51"/>
    <w:rsid w:val="00BF62A1"/>
    <w:rsid w:val="00BF7CBD"/>
    <w:rsid w:val="00C005DC"/>
    <w:rsid w:val="00C0092C"/>
    <w:rsid w:val="00C0176C"/>
    <w:rsid w:val="00C02271"/>
    <w:rsid w:val="00C03785"/>
    <w:rsid w:val="00C04382"/>
    <w:rsid w:val="00C045EB"/>
    <w:rsid w:val="00C04A77"/>
    <w:rsid w:val="00C04D9B"/>
    <w:rsid w:val="00C05230"/>
    <w:rsid w:val="00C05CD6"/>
    <w:rsid w:val="00C07E97"/>
    <w:rsid w:val="00C07F7A"/>
    <w:rsid w:val="00C15413"/>
    <w:rsid w:val="00C16564"/>
    <w:rsid w:val="00C16CD0"/>
    <w:rsid w:val="00C17F90"/>
    <w:rsid w:val="00C20090"/>
    <w:rsid w:val="00C2075B"/>
    <w:rsid w:val="00C238CD"/>
    <w:rsid w:val="00C241A7"/>
    <w:rsid w:val="00C25BD2"/>
    <w:rsid w:val="00C26785"/>
    <w:rsid w:val="00C2730D"/>
    <w:rsid w:val="00C306BD"/>
    <w:rsid w:val="00C30C24"/>
    <w:rsid w:val="00C312E1"/>
    <w:rsid w:val="00C319D3"/>
    <w:rsid w:val="00C32344"/>
    <w:rsid w:val="00C3433F"/>
    <w:rsid w:val="00C35C53"/>
    <w:rsid w:val="00C3767D"/>
    <w:rsid w:val="00C37987"/>
    <w:rsid w:val="00C37BA4"/>
    <w:rsid w:val="00C40505"/>
    <w:rsid w:val="00C40A3A"/>
    <w:rsid w:val="00C41E58"/>
    <w:rsid w:val="00C421CF"/>
    <w:rsid w:val="00C42BD0"/>
    <w:rsid w:val="00C42E63"/>
    <w:rsid w:val="00C43E6D"/>
    <w:rsid w:val="00C442FD"/>
    <w:rsid w:val="00C44873"/>
    <w:rsid w:val="00C44ABF"/>
    <w:rsid w:val="00C44E16"/>
    <w:rsid w:val="00C45531"/>
    <w:rsid w:val="00C4564B"/>
    <w:rsid w:val="00C45995"/>
    <w:rsid w:val="00C45FBF"/>
    <w:rsid w:val="00C471B2"/>
    <w:rsid w:val="00C471FA"/>
    <w:rsid w:val="00C47FDE"/>
    <w:rsid w:val="00C50914"/>
    <w:rsid w:val="00C51467"/>
    <w:rsid w:val="00C51527"/>
    <w:rsid w:val="00C51C8F"/>
    <w:rsid w:val="00C52591"/>
    <w:rsid w:val="00C53B7C"/>
    <w:rsid w:val="00C54379"/>
    <w:rsid w:val="00C54620"/>
    <w:rsid w:val="00C54A14"/>
    <w:rsid w:val="00C54A9C"/>
    <w:rsid w:val="00C54D6E"/>
    <w:rsid w:val="00C555C6"/>
    <w:rsid w:val="00C5575C"/>
    <w:rsid w:val="00C57DB4"/>
    <w:rsid w:val="00C609D0"/>
    <w:rsid w:val="00C617A1"/>
    <w:rsid w:val="00C61CF5"/>
    <w:rsid w:val="00C61FE9"/>
    <w:rsid w:val="00C6214D"/>
    <w:rsid w:val="00C63A98"/>
    <w:rsid w:val="00C64116"/>
    <w:rsid w:val="00C65A93"/>
    <w:rsid w:val="00C66051"/>
    <w:rsid w:val="00C67729"/>
    <w:rsid w:val="00C67FF1"/>
    <w:rsid w:val="00C704FC"/>
    <w:rsid w:val="00C7101A"/>
    <w:rsid w:val="00C71502"/>
    <w:rsid w:val="00C74646"/>
    <w:rsid w:val="00C746B4"/>
    <w:rsid w:val="00C75089"/>
    <w:rsid w:val="00C75A9B"/>
    <w:rsid w:val="00C75E05"/>
    <w:rsid w:val="00C760AF"/>
    <w:rsid w:val="00C777BF"/>
    <w:rsid w:val="00C8093E"/>
    <w:rsid w:val="00C80BEE"/>
    <w:rsid w:val="00C80F1F"/>
    <w:rsid w:val="00C8312B"/>
    <w:rsid w:val="00C83363"/>
    <w:rsid w:val="00C840F3"/>
    <w:rsid w:val="00C854E1"/>
    <w:rsid w:val="00C859D2"/>
    <w:rsid w:val="00C86109"/>
    <w:rsid w:val="00C86158"/>
    <w:rsid w:val="00C86388"/>
    <w:rsid w:val="00C91F74"/>
    <w:rsid w:val="00C929D9"/>
    <w:rsid w:val="00C92CAE"/>
    <w:rsid w:val="00C93A5E"/>
    <w:rsid w:val="00C93CEB"/>
    <w:rsid w:val="00C93F3A"/>
    <w:rsid w:val="00C9420F"/>
    <w:rsid w:val="00C94389"/>
    <w:rsid w:val="00C944BE"/>
    <w:rsid w:val="00C94E34"/>
    <w:rsid w:val="00C9509C"/>
    <w:rsid w:val="00C951BC"/>
    <w:rsid w:val="00C9625C"/>
    <w:rsid w:val="00C96A0A"/>
    <w:rsid w:val="00C97C47"/>
    <w:rsid w:val="00CA0857"/>
    <w:rsid w:val="00CA0AE9"/>
    <w:rsid w:val="00CA14C4"/>
    <w:rsid w:val="00CA1AA2"/>
    <w:rsid w:val="00CA221C"/>
    <w:rsid w:val="00CA2BD5"/>
    <w:rsid w:val="00CA3773"/>
    <w:rsid w:val="00CA5AFC"/>
    <w:rsid w:val="00CA5E48"/>
    <w:rsid w:val="00CA61E9"/>
    <w:rsid w:val="00CA660B"/>
    <w:rsid w:val="00CA676F"/>
    <w:rsid w:val="00CB0790"/>
    <w:rsid w:val="00CB23A4"/>
    <w:rsid w:val="00CB3ED1"/>
    <w:rsid w:val="00CB49F7"/>
    <w:rsid w:val="00CB4D6D"/>
    <w:rsid w:val="00CB5415"/>
    <w:rsid w:val="00CB5D06"/>
    <w:rsid w:val="00CB6AAF"/>
    <w:rsid w:val="00CB6AF4"/>
    <w:rsid w:val="00CC033E"/>
    <w:rsid w:val="00CC2D8A"/>
    <w:rsid w:val="00CC35FF"/>
    <w:rsid w:val="00CC3C5A"/>
    <w:rsid w:val="00CC3F66"/>
    <w:rsid w:val="00CC4FF9"/>
    <w:rsid w:val="00CC5674"/>
    <w:rsid w:val="00CC5696"/>
    <w:rsid w:val="00CC5DDE"/>
    <w:rsid w:val="00CD1A81"/>
    <w:rsid w:val="00CD2820"/>
    <w:rsid w:val="00CD4F41"/>
    <w:rsid w:val="00CD51EE"/>
    <w:rsid w:val="00CD5A04"/>
    <w:rsid w:val="00CD5B89"/>
    <w:rsid w:val="00CD6AA2"/>
    <w:rsid w:val="00CD6B0F"/>
    <w:rsid w:val="00CD7C6E"/>
    <w:rsid w:val="00CE2964"/>
    <w:rsid w:val="00CE30AA"/>
    <w:rsid w:val="00CE423F"/>
    <w:rsid w:val="00CE461E"/>
    <w:rsid w:val="00CE5203"/>
    <w:rsid w:val="00CE5D12"/>
    <w:rsid w:val="00CE69CB"/>
    <w:rsid w:val="00CF035F"/>
    <w:rsid w:val="00CF093F"/>
    <w:rsid w:val="00D008DD"/>
    <w:rsid w:val="00D021E9"/>
    <w:rsid w:val="00D03498"/>
    <w:rsid w:val="00D0464B"/>
    <w:rsid w:val="00D04BB1"/>
    <w:rsid w:val="00D07851"/>
    <w:rsid w:val="00D07B5D"/>
    <w:rsid w:val="00D10097"/>
    <w:rsid w:val="00D10957"/>
    <w:rsid w:val="00D116F5"/>
    <w:rsid w:val="00D119B9"/>
    <w:rsid w:val="00D1277A"/>
    <w:rsid w:val="00D1278D"/>
    <w:rsid w:val="00D15A32"/>
    <w:rsid w:val="00D15E28"/>
    <w:rsid w:val="00D161E6"/>
    <w:rsid w:val="00D1672C"/>
    <w:rsid w:val="00D16928"/>
    <w:rsid w:val="00D169A2"/>
    <w:rsid w:val="00D20106"/>
    <w:rsid w:val="00D211C2"/>
    <w:rsid w:val="00D22608"/>
    <w:rsid w:val="00D23A7C"/>
    <w:rsid w:val="00D24343"/>
    <w:rsid w:val="00D2437B"/>
    <w:rsid w:val="00D2669F"/>
    <w:rsid w:val="00D3035E"/>
    <w:rsid w:val="00D31123"/>
    <w:rsid w:val="00D319C4"/>
    <w:rsid w:val="00D3242B"/>
    <w:rsid w:val="00D33BCC"/>
    <w:rsid w:val="00D3572A"/>
    <w:rsid w:val="00D35ACF"/>
    <w:rsid w:val="00D35EAA"/>
    <w:rsid w:val="00D35F1E"/>
    <w:rsid w:val="00D35F9D"/>
    <w:rsid w:val="00D370DE"/>
    <w:rsid w:val="00D421F3"/>
    <w:rsid w:val="00D45FB6"/>
    <w:rsid w:val="00D4781B"/>
    <w:rsid w:val="00D501FC"/>
    <w:rsid w:val="00D502F9"/>
    <w:rsid w:val="00D50D6F"/>
    <w:rsid w:val="00D51101"/>
    <w:rsid w:val="00D51DB7"/>
    <w:rsid w:val="00D52701"/>
    <w:rsid w:val="00D54298"/>
    <w:rsid w:val="00D550C7"/>
    <w:rsid w:val="00D573F4"/>
    <w:rsid w:val="00D573FD"/>
    <w:rsid w:val="00D60492"/>
    <w:rsid w:val="00D60E7F"/>
    <w:rsid w:val="00D62B25"/>
    <w:rsid w:val="00D62F58"/>
    <w:rsid w:val="00D63722"/>
    <w:rsid w:val="00D652D4"/>
    <w:rsid w:val="00D6547F"/>
    <w:rsid w:val="00D65803"/>
    <w:rsid w:val="00D667DF"/>
    <w:rsid w:val="00D6721B"/>
    <w:rsid w:val="00D70C0A"/>
    <w:rsid w:val="00D712A3"/>
    <w:rsid w:val="00D71826"/>
    <w:rsid w:val="00D71D29"/>
    <w:rsid w:val="00D74DE0"/>
    <w:rsid w:val="00D77B97"/>
    <w:rsid w:val="00D81E1D"/>
    <w:rsid w:val="00D82A60"/>
    <w:rsid w:val="00D83027"/>
    <w:rsid w:val="00D83F75"/>
    <w:rsid w:val="00D84864"/>
    <w:rsid w:val="00D854A2"/>
    <w:rsid w:val="00D85E43"/>
    <w:rsid w:val="00D86D37"/>
    <w:rsid w:val="00D900C8"/>
    <w:rsid w:val="00D9096A"/>
    <w:rsid w:val="00D90ED3"/>
    <w:rsid w:val="00D91647"/>
    <w:rsid w:val="00D91AF1"/>
    <w:rsid w:val="00D91C01"/>
    <w:rsid w:val="00D92032"/>
    <w:rsid w:val="00D921F3"/>
    <w:rsid w:val="00D93187"/>
    <w:rsid w:val="00D93234"/>
    <w:rsid w:val="00D9410A"/>
    <w:rsid w:val="00D948BB"/>
    <w:rsid w:val="00D949DE"/>
    <w:rsid w:val="00D9520C"/>
    <w:rsid w:val="00D958B8"/>
    <w:rsid w:val="00D95BF4"/>
    <w:rsid w:val="00D96086"/>
    <w:rsid w:val="00D96CC6"/>
    <w:rsid w:val="00D96E1C"/>
    <w:rsid w:val="00D97305"/>
    <w:rsid w:val="00D97CD7"/>
    <w:rsid w:val="00DA0C19"/>
    <w:rsid w:val="00DA0E75"/>
    <w:rsid w:val="00DA0F0F"/>
    <w:rsid w:val="00DA10C7"/>
    <w:rsid w:val="00DA1BF2"/>
    <w:rsid w:val="00DA25EF"/>
    <w:rsid w:val="00DA2C98"/>
    <w:rsid w:val="00DA3030"/>
    <w:rsid w:val="00DA5DA1"/>
    <w:rsid w:val="00DA64F1"/>
    <w:rsid w:val="00DA7263"/>
    <w:rsid w:val="00DB0033"/>
    <w:rsid w:val="00DB1207"/>
    <w:rsid w:val="00DB1616"/>
    <w:rsid w:val="00DB238A"/>
    <w:rsid w:val="00DB2AE0"/>
    <w:rsid w:val="00DB37EC"/>
    <w:rsid w:val="00DB44BE"/>
    <w:rsid w:val="00DB75FE"/>
    <w:rsid w:val="00DB7F2E"/>
    <w:rsid w:val="00DC017A"/>
    <w:rsid w:val="00DC0A36"/>
    <w:rsid w:val="00DC0DC1"/>
    <w:rsid w:val="00DC1431"/>
    <w:rsid w:val="00DC2352"/>
    <w:rsid w:val="00DC3DAA"/>
    <w:rsid w:val="00DC516E"/>
    <w:rsid w:val="00DC575F"/>
    <w:rsid w:val="00DC5959"/>
    <w:rsid w:val="00DC5EEB"/>
    <w:rsid w:val="00DD1896"/>
    <w:rsid w:val="00DD2B75"/>
    <w:rsid w:val="00DD2B7F"/>
    <w:rsid w:val="00DD34EC"/>
    <w:rsid w:val="00DD38C7"/>
    <w:rsid w:val="00DD405E"/>
    <w:rsid w:val="00DD4AAC"/>
    <w:rsid w:val="00DD54DD"/>
    <w:rsid w:val="00DD55DB"/>
    <w:rsid w:val="00DD6B25"/>
    <w:rsid w:val="00DD76A0"/>
    <w:rsid w:val="00DE0017"/>
    <w:rsid w:val="00DE04E3"/>
    <w:rsid w:val="00DE063A"/>
    <w:rsid w:val="00DE25B7"/>
    <w:rsid w:val="00DE2866"/>
    <w:rsid w:val="00DE3375"/>
    <w:rsid w:val="00DE4CC1"/>
    <w:rsid w:val="00DE66A7"/>
    <w:rsid w:val="00DE716D"/>
    <w:rsid w:val="00DE7458"/>
    <w:rsid w:val="00DE7AB4"/>
    <w:rsid w:val="00DF01BC"/>
    <w:rsid w:val="00DF0E27"/>
    <w:rsid w:val="00DF12B6"/>
    <w:rsid w:val="00DF141C"/>
    <w:rsid w:val="00DF1509"/>
    <w:rsid w:val="00DF1807"/>
    <w:rsid w:val="00DF187A"/>
    <w:rsid w:val="00DF1DBB"/>
    <w:rsid w:val="00DF1E98"/>
    <w:rsid w:val="00DF20F4"/>
    <w:rsid w:val="00DF251C"/>
    <w:rsid w:val="00DF25DB"/>
    <w:rsid w:val="00DF28A2"/>
    <w:rsid w:val="00DF48BB"/>
    <w:rsid w:val="00DF5510"/>
    <w:rsid w:val="00DF5DCB"/>
    <w:rsid w:val="00DF64AF"/>
    <w:rsid w:val="00DF7EF9"/>
    <w:rsid w:val="00E01A0B"/>
    <w:rsid w:val="00E020C0"/>
    <w:rsid w:val="00E03482"/>
    <w:rsid w:val="00E05ADD"/>
    <w:rsid w:val="00E0630B"/>
    <w:rsid w:val="00E07865"/>
    <w:rsid w:val="00E07F76"/>
    <w:rsid w:val="00E11E42"/>
    <w:rsid w:val="00E12F53"/>
    <w:rsid w:val="00E13348"/>
    <w:rsid w:val="00E13392"/>
    <w:rsid w:val="00E134C1"/>
    <w:rsid w:val="00E144D9"/>
    <w:rsid w:val="00E14D0E"/>
    <w:rsid w:val="00E1580F"/>
    <w:rsid w:val="00E16439"/>
    <w:rsid w:val="00E17311"/>
    <w:rsid w:val="00E1748D"/>
    <w:rsid w:val="00E17644"/>
    <w:rsid w:val="00E207D5"/>
    <w:rsid w:val="00E20FE2"/>
    <w:rsid w:val="00E21F89"/>
    <w:rsid w:val="00E23477"/>
    <w:rsid w:val="00E23ED3"/>
    <w:rsid w:val="00E23F45"/>
    <w:rsid w:val="00E24826"/>
    <w:rsid w:val="00E24946"/>
    <w:rsid w:val="00E253AF"/>
    <w:rsid w:val="00E277EE"/>
    <w:rsid w:val="00E300A8"/>
    <w:rsid w:val="00E3108F"/>
    <w:rsid w:val="00E32485"/>
    <w:rsid w:val="00E32A09"/>
    <w:rsid w:val="00E3331D"/>
    <w:rsid w:val="00E340E2"/>
    <w:rsid w:val="00E34F85"/>
    <w:rsid w:val="00E402AC"/>
    <w:rsid w:val="00E43167"/>
    <w:rsid w:val="00E43CEE"/>
    <w:rsid w:val="00E446F8"/>
    <w:rsid w:val="00E44E58"/>
    <w:rsid w:val="00E44EE6"/>
    <w:rsid w:val="00E46641"/>
    <w:rsid w:val="00E46703"/>
    <w:rsid w:val="00E46A7B"/>
    <w:rsid w:val="00E46C59"/>
    <w:rsid w:val="00E5034E"/>
    <w:rsid w:val="00E50E3E"/>
    <w:rsid w:val="00E511C5"/>
    <w:rsid w:val="00E51812"/>
    <w:rsid w:val="00E53B10"/>
    <w:rsid w:val="00E54271"/>
    <w:rsid w:val="00E554A3"/>
    <w:rsid w:val="00E55A29"/>
    <w:rsid w:val="00E57106"/>
    <w:rsid w:val="00E606E8"/>
    <w:rsid w:val="00E62451"/>
    <w:rsid w:val="00E62BD2"/>
    <w:rsid w:val="00E6301C"/>
    <w:rsid w:val="00E63628"/>
    <w:rsid w:val="00E63D8E"/>
    <w:rsid w:val="00E64C3D"/>
    <w:rsid w:val="00E6526B"/>
    <w:rsid w:val="00E65350"/>
    <w:rsid w:val="00E663F1"/>
    <w:rsid w:val="00E7207E"/>
    <w:rsid w:val="00E7227D"/>
    <w:rsid w:val="00E75FB1"/>
    <w:rsid w:val="00E7627D"/>
    <w:rsid w:val="00E77D53"/>
    <w:rsid w:val="00E80AD8"/>
    <w:rsid w:val="00E81965"/>
    <w:rsid w:val="00E81A25"/>
    <w:rsid w:val="00E82DDA"/>
    <w:rsid w:val="00E83C38"/>
    <w:rsid w:val="00E8471D"/>
    <w:rsid w:val="00E84F4D"/>
    <w:rsid w:val="00E860B8"/>
    <w:rsid w:val="00E87C89"/>
    <w:rsid w:val="00E87D95"/>
    <w:rsid w:val="00E916CF"/>
    <w:rsid w:val="00E91D28"/>
    <w:rsid w:val="00E9222D"/>
    <w:rsid w:val="00E93775"/>
    <w:rsid w:val="00E93AE6"/>
    <w:rsid w:val="00E9455F"/>
    <w:rsid w:val="00E958D9"/>
    <w:rsid w:val="00E95D77"/>
    <w:rsid w:val="00E96549"/>
    <w:rsid w:val="00E96970"/>
    <w:rsid w:val="00EA0BA4"/>
    <w:rsid w:val="00EA11A3"/>
    <w:rsid w:val="00EA2649"/>
    <w:rsid w:val="00EA3BC5"/>
    <w:rsid w:val="00EB17A5"/>
    <w:rsid w:val="00EB2196"/>
    <w:rsid w:val="00EB28CF"/>
    <w:rsid w:val="00EB3E22"/>
    <w:rsid w:val="00EB4278"/>
    <w:rsid w:val="00EB54A3"/>
    <w:rsid w:val="00EB62C5"/>
    <w:rsid w:val="00EB6727"/>
    <w:rsid w:val="00EB68CE"/>
    <w:rsid w:val="00EB6C87"/>
    <w:rsid w:val="00EB706B"/>
    <w:rsid w:val="00EC0B4E"/>
    <w:rsid w:val="00EC4286"/>
    <w:rsid w:val="00EC4AF4"/>
    <w:rsid w:val="00EC5380"/>
    <w:rsid w:val="00EC57F1"/>
    <w:rsid w:val="00ED02C3"/>
    <w:rsid w:val="00ED0B98"/>
    <w:rsid w:val="00ED1C22"/>
    <w:rsid w:val="00ED4112"/>
    <w:rsid w:val="00ED4A84"/>
    <w:rsid w:val="00ED4F7E"/>
    <w:rsid w:val="00ED7B83"/>
    <w:rsid w:val="00ED7E49"/>
    <w:rsid w:val="00EE0229"/>
    <w:rsid w:val="00EE0449"/>
    <w:rsid w:val="00EE1378"/>
    <w:rsid w:val="00EE1A13"/>
    <w:rsid w:val="00EE321C"/>
    <w:rsid w:val="00EE3FD7"/>
    <w:rsid w:val="00EE5357"/>
    <w:rsid w:val="00EE677E"/>
    <w:rsid w:val="00EF0273"/>
    <w:rsid w:val="00EF071A"/>
    <w:rsid w:val="00EF158A"/>
    <w:rsid w:val="00EF1BAF"/>
    <w:rsid w:val="00EF1C48"/>
    <w:rsid w:val="00EF31AA"/>
    <w:rsid w:val="00EF3F37"/>
    <w:rsid w:val="00EF4FDC"/>
    <w:rsid w:val="00EF6037"/>
    <w:rsid w:val="00F00528"/>
    <w:rsid w:val="00F00A2D"/>
    <w:rsid w:val="00F01386"/>
    <w:rsid w:val="00F02E4F"/>
    <w:rsid w:val="00F02F1E"/>
    <w:rsid w:val="00F03E7F"/>
    <w:rsid w:val="00F05797"/>
    <w:rsid w:val="00F05C03"/>
    <w:rsid w:val="00F064E2"/>
    <w:rsid w:val="00F0664E"/>
    <w:rsid w:val="00F07DC2"/>
    <w:rsid w:val="00F10F89"/>
    <w:rsid w:val="00F118DA"/>
    <w:rsid w:val="00F11999"/>
    <w:rsid w:val="00F12425"/>
    <w:rsid w:val="00F124DC"/>
    <w:rsid w:val="00F13739"/>
    <w:rsid w:val="00F13809"/>
    <w:rsid w:val="00F14338"/>
    <w:rsid w:val="00F1568A"/>
    <w:rsid w:val="00F17D03"/>
    <w:rsid w:val="00F215CA"/>
    <w:rsid w:val="00F224A3"/>
    <w:rsid w:val="00F248F4"/>
    <w:rsid w:val="00F24B00"/>
    <w:rsid w:val="00F258E6"/>
    <w:rsid w:val="00F26060"/>
    <w:rsid w:val="00F26A17"/>
    <w:rsid w:val="00F279E8"/>
    <w:rsid w:val="00F27A3E"/>
    <w:rsid w:val="00F300E3"/>
    <w:rsid w:val="00F30E93"/>
    <w:rsid w:val="00F32BFD"/>
    <w:rsid w:val="00F32D02"/>
    <w:rsid w:val="00F32DFF"/>
    <w:rsid w:val="00F33426"/>
    <w:rsid w:val="00F336F2"/>
    <w:rsid w:val="00F348B0"/>
    <w:rsid w:val="00F4025C"/>
    <w:rsid w:val="00F40B79"/>
    <w:rsid w:val="00F41456"/>
    <w:rsid w:val="00F42386"/>
    <w:rsid w:val="00F435C1"/>
    <w:rsid w:val="00F45004"/>
    <w:rsid w:val="00F450B6"/>
    <w:rsid w:val="00F50211"/>
    <w:rsid w:val="00F50A59"/>
    <w:rsid w:val="00F530DF"/>
    <w:rsid w:val="00F54462"/>
    <w:rsid w:val="00F55CCE"/>
    <w:rsid w:val="00F55E87"/>
    <w:rsid w:val="00F56A93"/>
    <w:rsid w:val="00F56E84"/>
    <w:rsid w:val="00F57019"/>
    <w:rsid w:val="00F60F72"/>
    <w:rsid w:val="00F612A2"/>
    <w:rsid w:val="00F61D7A"/>
    <w:rsid w:val="00F64FD7"/>
    <w:rsid w:val="00F65398"/>
    <w:rsid w:val="00F65B6F"/>
    <w:rsid w:val="00F65C72"/>
    <w:rsid w:val="00F65F69"/>
    <w:rsid w:val="00F7208B"/>
    <w:rsid w:val="00F73E75"/>
    <w:rsid w:val="00F74BC3"/>
    <w:rsid w:val="00F75397"/>
    <w:rsid w:val="00F758E6"/>
    <w:rsid w:val="00F81053"/>
    <w:rsid w:val="00F81A8B"/>
    <w:rsid w:val="00F81D3B"/>
    <w:rsid w:val="00F81ED3"/>
    <w:rsid w:val="00F81FAF"/>
    <w:rsid w:val="00F831D1"/>
    <w:rsid w:val="00F838D4"/>
    <w:rsid w:val="00F84A8F"/>
    <w:rsid w:val="00F85233"/>
    <w:rsid w:val="00F8584C"/>
    <w:rsid w:val="00F85BFF"/>
    <w:rsid w:val="00F87A86"/>
    <w:rsid w:val="00F90348"/>
    <w:rsid w:val="00F9297C"/>
    <w:rsid w:val="00F9334C"/>
    <w:rsid w:val="00F938EB"/>
    <w:rsid w:val="00F9578F"/>
    <w:rsid w:val="00FA051C"/>
    <w:rsid w:val="00FA1146"/>
    <w:rsid w:val="00FA1669"/>
    <w:rsid w:val="00FA35AE"/>
    <w:rsid w:val="00FA35CE"/>
    <w:rsid w:val="00FA35D6"/>
    <w:rsid w:val="00FA4AF2"/>
    <w:rsid w:val="00FB2AA6"/>
    <w:rsid w:val="00FB2CFD"/>
    <w:rsid w:val="00FB4078"/>
    <w:rsid w:val="00FB55B8"/>
    <w:rsid w:val="00FB582C"/>
    <w:rsid w:val="00FB6638"/>
    <w:rsid w:val="00FC10EA"/>
    <w:rsid w:val="00FC154E"/>
    <w:rsid w:val="00FC3DBA"/>
    <w:rsid w:val="00FC5102"/>
    <w:rsid w:val="00FC58D7"/>
    <w:rsid w:val="00FC5F62"/>
    <w:rsid w:val="00FC7134"/>
    <w:rsid w:val="00FC7C17"/>
    <w:rsid w:val="00FC7FC9"/>
    <w:rsid w:val="00FD06DE"/>
    <w:rsid w:val="00FD0B89"/>
    <w:rsid w:val="00FD17C7"/>
    <w:rsid w:val="00FD41BE"/>
    <w:rsid w:val="00FD5B54"/>
    <w:rsid w:val="00FD700E"/>
    <w:rsid w:val="00FD7054"/>
    <w:rsid w:val="00FE0162"/>
    <w:rsid w:val="00FE07E2"/>
    <w:rsid w:val="00FE34BE"/>
    <w:rsid w:val="00FE367C"/>
    <w:rsid w:val="00FE449C"/>
    <w:rsid w:val="00FE4C58"/>
    <w:rsid w:val="00FE5281"/>
    <w:rsid w:val="00FF1324"/>
    <w:rsid w:val="00FF2874"/>
    <w:rsid w:val="00FF2E10"/>
    <w:rsid w:val="00FF3A0E"/>
    <w:rsid w:val="00FF4123"/>
    <w:rsid w:val="00FF4309"/>
    <w:rsid w:val="00FF73C5"/>
    <w:rsid w:val="00FF73E1"/>
    <w:rsid w:val="00FF7582"/>
    <w:rsid w:val="00FF76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66657"/>
  <w15:docId w15:val="{9C0F8ED3-8F08-46A0-9A8D-6AD378FE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3145"/>
  </w:style>
  <w:style w:type="paragraph" w:styleId="Heading1">
    <w:name w:val="heading 1"/>
    <w:aliases w:val="A"/>
    <w:basedOn w:val="Normal"/>
    <w:next w:val="Normal"/>
    <w:link w:val="Heading1Char"/>
    <w:uiPriority w:val="9"/>
    <w:qFormat/>
    <w:rsid w:val="005B3145"/>
    <w:pPr>
      <w:keepNext/>
      <w:tabs>
        <w:tab w:val="num" w:pos="720"/>
      </w:tabs>
      <w:spacing w:before="240" w:after="60" w:line="240" w:lineRule="auto"/>
      <w:ind w:left="720" w:hanging="720"/>
      <w:outlineLvl w:val="0"/>
    </w:pPr>
    <w:rPr>
      <w:rFonts w:ascii="Times New Arabic" w:eastAsiaTheme="majorEastAsia" w:hAnsi="Times New Arabic" w:cstheme="majorBidi"/>
      <w:b/>
      <w:bCs/>
      <w:kern w:val="32"/>
      <w:sz w:val="24"/>
      <w:szCs w:val="32"/>
    </w:rPr>
  </w:style>
  <w:style w:type="paragraph" w:styleId="Heading2">
    <w:name w:val="heading 2"/>
    <w:aliases w:val="1"/>
    <w:basedOn w:val="Normal"/>
    <w:next w:val="Normal"/>
    <w:link w:val="Heading2Char"/>
    <w:uiPriority w:val="99"/>
    <w:unhideWhenUsed/>
    <w:qFormat/>
    <w:rsid w:val="005B3145"/>
    <w:pPr>
      <w:keepNext/>
      <w:tabs>
        <w:tab w:val="num" w:pos="1440"/>
      </w:tabs>
      <w:spacing w:before="240" w:after="60" w:line="240" w:lineRule="auto"/>
      <w:ind w:left="720" w:hanging="720"/>
      <w:outlineLvl w:val="1"/>
    </w:pPr>
    <w:rPr>
      <w:rFonts w:ascii="Times New Arabic" w:eastAsiaTheme="majorEastAsia" w:hAnsi="Times New Arabic" w:cstheme="majorBidi"/>
      <w:bCs/>
      <w:iCs/>
      <w:sz w:val="24"/>
      <w:szCs w:val="28"/>
    </w:rPr>
  </w:style>
  <w:style w:type="paragraph" w:styleId="Heading3">
    <w:name w:val="heading 3"/>
    <w:basedOn w:val="Normal"/>
    <w:next w:val="Normal"/>
    <w:link w:val="Heading3Char"/>
    <w:uiPriority w:val="9"/>
    <w:semiHidden/>
    <w:unhideWhenUsed/>
    <w:qFormat/>
    <w:rsid w:val="00FA35CE"/>
    <w:pPr>
      <w:keepNext/>
      <w:spacing w:before="240" w:after="60"/>
      <w:outlineLvl w:val="2"/>
    </w:pPr>
    <w:rPr>
      <w:rFonts w:ascii="Cambria" w:eastAsia="Times New Roman" w:hAnsi="Cambria" w:cs="Times New Roman"/>
      <w:b/>
      <w:bCs/>
      <w:sz w:val="26"/>
      <w:szCs w:val="26"/>
      <w:lang w:val="id-ID" w:eastAsia="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 Char"/>
    <w:basedOn w:val="DefaultParagraphFont"/>
    <w:link w:val="Heading1"/>
    <w:uiPriority w:val="9"/>
    <w:rsid w:val="005B3145"/>
    <w:rPr>
      <w:rFonts w:ascii="Times New Arabic" w:eastAsiaTheme="majorEastAsia" w:hAnsi="Times New Arabic" w:cstheme="majorBidi"/>
      <w:b/>
      <w:bCs/>
      <w:kern w:val="32"/>
      <w:sz w:val="24"/>
      <w:szCs w:val="32"/>
    </w:rPr>
  </w:style>
  <w:style w:type="character" w:customStyle="1" w:styleId="Heading2Char">
    <w:name w:val="Heading 2 Char"/>
    <w:aliases w:val="1 Char"/>
    <w:basedOn w:val="DefaultParagraphFont"/>
    <w:link w:val="Heading2"/>
    <w:uiPriority w:val="99"/>
    <w:rsid w:val="005B3145"/>
    <w:rPr>
      <w:rFonts w:ascii="Times New Arabic" w:eastAsiaTheme="majorEastAsia" w:hAnsi="Times New Arabic" w:cstheme="majorBidi"/>
      <w:bCs/>
      <w:iCs/>
      <w:sz w:val="24"/>
      <w:szCs w:val="28"/>
    </w:rPr>
  </w:style>
  <w:style w:type="paragraph" w:styleId="ListParagraph">
    <w:name w:val="List Paragraph"/>
    <w:aliases w:val="Body of text,Colorful List - Accent 11,List Paragraph1,a_Paragraph"/>
    <w:basedOn w:val="Normal"/>
    <w:link w:val="ListParagraphChar"/>
    <w:uiPriority w:val="34"/>
    <w:qFormat/>
    <w:rsid w:val="005B3145"/>
    <w:pPr>
      <w:ind w:left="720"/>
      <w:contextualSpacing/>
    </w:pPr>
  </w:style>
  <w:style w:type="character" w:customStyle="1" w:styleId="ListParagraphChar">
    <w:name w:val="List Paragraph Char"/>
    <w:aliases w:val="Body of text Char,Colorful List - Accent 11 Char,List Paragraph1 Char,a_Paragraph Char"/>
    <w:basedOn w:val="DefaultParagraphFont"/>
    <w:link w:val="ListParagraph"/>
    <w:uiPriority w:val="34"/>
    <w:qFormat/>
    <w:locked/>
    <w:rsid w:val="005B3145"/>
  </w:style>
  <w:style w:type="paragraph" w:styleId="FootnoteText">
    <w:name w:val="footnote text"/>
    <w:aliases w:val="Footnote Text Char Char Char Char,Footnote Text Char Char Char, Char Char Char, Char Char,Char Char Char,Char Char,f_Footnote,Char Char1, Char,Char,Footnote Text1,Footnote Text Char Char"/>
    <w:basedOn w:val="Normal"/>
    <w:link w:val="FootnoteTextChar"/>
    <w:uiPriority w:val="99"/>
    <w:unhideWhenUsed/>
    <w:qFormat/>
    <w:rsid w:val="005B3145"/>
    <w:pPr>
      <w:spacing w:after="0" w:line="240" w:lineRule="auto"/>
    </w:pPr>
    <w:rPr>
      <w:sz w:val="20"/>
      <w:szCs w:val="20"/>
    </w:rPr>
  </w:style>
  <w:style w:type="character" w:customStyle="1" w:styleId="FootnoteTextChar">
    <w:name w:val="Footnote Text Char"/>
    <w:aliases w:val="Footnote Text Char Char Char Char Char,Footnote Text Char Char Char Char1, Char Char Char Char, Char Char Char1,Char Char Char Char,Char Char Char1,f_Footnote Char,Char Char1 Char, Char Char1,Char Char2,Footnote Text1 Char"/>
    <w:basedOn w:val="DefaultParagraphFont"/>
    <w:link w:val="FootnoteText"/>
    <w:uiPriority w:val="99"/>
    <w:rsid w:val="005B3145"/>
    <w:rPr>
      <w:sz w:val="20"/>
      <w:szCs w:val="20"/>
    </w:rPr>
  </w:style>
  <w:style w:type="character" w:styleId="FootnoteReference">
    <w:name w:val="footnote reference"/>
    <w:basedOn w:val="DefaultParagraphFont"/>
    <w:uiPriority w:val="99"/>
    <w:unhideWhenUsed/>
    <w:qFormat/>
    <w:rsid w:val="005B3145"/>
    <w:rPr>
      <w:vertAlign w:val="superscript"/>
    </w:rPr>
  </w:style>
  <w:style w:type="table" w:styleId="TableGrid">
    <w:name w:val="Table Grid"/>
    <w:basedOn w:val="TableNormal"/>
    <w:uiPriority w:val="59"/>
    <w:rsid w:val="005B314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5B3145"/>
    <w:pPr>
      <w:spacing w:after="0" w:line="240" w:lineRule="auto"/>
    </w:pPr>
    <w:rPr>
      <w:rFonts w:eastAsiaTheme="minorEastAsia"/>
    </w:rPr>
  </w:style>
  <w:style w:type="character" w:customStyle="1" w:styleId="NoSpacingChar">
    <w:name w:val="No Spacing Char"/>
    <w:basedOn w:val="DefaultParagraphFont"/>
    <w:link w:val="NoSpacing"/>
    <w:uiPriority w:val="1"/>
    <w:rsid w:val="005B3145"/>
    <w:rPr>
      <w:rFonts w:eastAsiaTheme="minorEastAsia"/>
    </w:rPr>
  </w:style>
  <w:style w:type="paragraph" w:styleId="Quote">
    <w:name w:val="Quote"/>
    <w:basedOn w:val="Normal"/>
    <w:next w:val="Normal"/>
    <w:link w:val="QuoteChar"/>
    <w:uiPriority w:val="29"/>
    <w:qFormat/>
    <w:rsid w:val="005B3145"/>
    <w:rPr>
      <w:i/>
      <w:iCs/>
      <w:color w:val="000000" w:themeColor="text1"/>
    </w:rPr>
  </w:style>
  <w:style w:type="character" w:customStyle="1" w:styleId="QuoteChar">
    <w:name w:val="Quote Char"/>
    <w:basedOn w:val="DefaultParagraphFont"/>
    <w:link w:val="Quote"/>
    <w:uiPriority w:val="29"/>
    <w:rsid w:val="005B3145"/>
    <w:rPr>
      <w:i/>
      <w:iCs/>
      <w:color w:val="000000" w:themeColor="text1"/>
    </w:rPr>
  </w:style>
  <w:style w:type="paragraph" w:styleId="BalloonText">
    <w:name w:val="Balloon Text"/>
    <w:basedOn w:val="Normal"/>
    <w:link w:val="BalloonTextChar"/>
    <w:uiPriority w:val="99"/>
    <w:semiHidden/>
    <w:unhideWhenUsed/>
    <w:rsid w:val="005B3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145"/>
    <w:rPr>
      <w:rFonts w:ascii="Tahoma" w:hAnsi="Tahoma" w:cs="Tahoma"/>
      <w:sz w:val="16"/>
      <w:szCs w:val="16"/>
    </w:rPr>
  </w:style>
  <w:style w:type="character" w:styleId="Hyperlink">
    <w:name w:val="Hyperlink"/>
    <w:basedOn w:val="DefaultParagraphFont"/>
    <w:uiPriority w:val="99"/>
    <w:unhideWhenUsed/>
    <w:rsid w:val="00C07E97"/>
    <w:rPr>
      <w:color w:val="0000FF" w:themeColor="hyperlink"/>
      <w:u w:val="single"/>
    </w:rPr>
  </w:style>
  <w:style w:type="character" w:styleId="Emphasis">
    <w:name w:val="Emphasis"/>
    <w:basedOn w:val="DefaultParagraphFont"/>
    <w:uiPriority w:val="20"/>
    <w:qFormat/>
    <w:rsid w:val="00643991"/>
    <w:rPr>
      <w:i/>
      <w:iCs/>
    </w:rPr>
  </w:style>
  <w:style w:type="paragraph" w:styleId="BodyText">
    <w:name w:val="Body Text"/>
    <w:basedOn w:val="Normal"/>
    <w:link w:val="BodyTextChar"/>
    <w:uiPriority w:val="99"/>
    <w:unhideWhenUsed/>
    <w:rsid w:val="002F5EEE"/>
    <w:pPr>
      <w:bidi/>
      <w:spacing w:after="0" w:line="540" w:lineRule="exact"/>
      <w:jc w:val="both"/>
    </w:pPr>
    <w:rPr>
      <w:rFonts w:ascii="Transliterasi" w:eastAsia="Times New Roman" w:hAnsi="Transliterasi" w:cs="Traditional Arabic"/>
      <w:noProof/>
      <w:sz w:val="32"/>
      <w:szCs w:val="40"/>
    </w:rPr>
  </w:style>
  <w:style w:type="character" w:customStyle="1" w:styleId="BodyTextChar">
    <w:name w:val="Body Text Char"/>
    <w:basedOn w:val="DefaultParagraphFont"/>
    <w:link w:val="BodyText"/>
    <w:uiPriority w:val="99"/>
    <w:rsid w:val="002F5EEE"/>
    <w:rPr>
      <w:rFonts w:ascii="Transliterasi" w:eastAsia="Times New Roman" w:hAnsi="Transliterasi" w:cs="Traditional Arabic"/>
      <w:noProof/>
      <w:sz w:val="32"/>
      <w:szCs w:val="40"/>
    </w:rPr>
  </w:style>
  <w:style w:type="paragraph" w:styleId="Header">
    <w:name w:val="header"/>
    <w:basedOn w:val="Normal"/>
    <w:link w:val="HeaderChar"/>
    <w:uiPriority w:val="99"/>
    <w:unhideWhenUsed/>
    <w:rsid w:val="009F71D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1DD"/>
  </w:style>
  <w:style w:type="paragraph" w:styleId="Footer">
    <w:name w:val="footer"/>
    <w:basedOn w:val="Normal"/>
    <w:link w:val="FooterChar"/>
    <w:uiPriority w:val="99"/>
    <w:unhideWhenUsed/>
    <w:rsid w:val="009F71D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1DD"/>
  </w:style>
  <w:style w:type="character" w:customStyle="1" w:styleId="apple-converted-space">
    <w:name w:val="apple-converted-space"/>
    <w:basedOn w:val="DefaultParagraphFont"/>
    <w:rsid w:val="00DA5DA1"/>
  </w:style>
  <w:style w:type="paragraph" w:styleId="BodyTextIndent">
    <w:name w:val="Body Text Indent"/>
    <w:basedOn w:val="Normal"/>
    <w:link w:val="BodyTextIndentChar"/>
    <w:uiPriority w:val="99"/>
    <w:unhideWhenUsed/>
    <w:rsid w:val="00A4145E"/>
    <w:pPr>
      <w:spacing w:after="120"/>
      <w:ind w:left="283"/>
    </w:pPr>
  </w:style>
  <w:style w:type="character" w:customStyle="1" w:styleId="BodyTextIndentChar">
    <w:name w:val="Body Text Indent Char"/>
    <w:basedOn w:val="DefaultParagraphFont"/>
    <w:link w:val="BodyTextIndent"/>
    <w:uiPriority w:val="99"/>
    <w:rsid w:val="00A4145E"/>
  </w:style>
  <w:style w:type="paragraph" w:styleId="NormalWeb">
    <w:name w:val="Normal (Web)"/>
    <w:basedOn w:val="Normal"/>
    <w:uiPriority w:val="99"/>
    <w:unhideWhenUsed/>
    <w:rsid w:val="002A59C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uiPriority w:val="99"/>
    <w:rsid w:val="001A4D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ersonname">
    <w:name w:val="person_name"/>
    <w:basedOn w:val="DefaultParagraphFont"/>
    <w:rsid w:val="001A4DE1"/>
  </w:style>
  <w:style w:type="paragraph" w:styleId="BodyTextIndent3">
    <w:name w:val="Body Text Indent 3"/>
    <w:basedOn w:val="Normal"/>
    <w:link w:val="BodyTextIndent3Char"/>
    <w:uiPriority w:val="99"/>
    <w:semiHidden/>
    <w:unhideWhenUsed/>
    <w:rsid w:val="005F3419"/>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5F3419"/>
    <w:rPr>
      <w:sz w:val="16"/>
      <w:szCs w:val="16"/>
    </w:rPr>
  </w:style>
  <w:style w:type="character" w:customStyle="1" w:styleId="fontstyle01">
    <w:name w:val="fontstyle01"/>
    <w:basedOn w:val="DefaultParagraphFont"/>
    <w:rsid w:val="00B8677C"/>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CA3773"/>
    <w:rPr>
      <w:rFonts w:ascii="Times New Roman" w:hAnsi="Times New Roman" w:cs="Times New Roman" w:hint="default"/>
      <w:b w:val="0"/>
      <w:bCs w:val="0"/>
      <w:i/>
      <w:iCs/>
      <w:color w:val="000000"/>
      <w:sz w:val="18"/>
      <w:szCs w:val="18"/>
    </w:rPr>
  </w:style>
  <w:style w:type="paragraph" w:styleId="Title">
    <w:name w:val="Title"/>
    <w:basedOn w:val="Normal"/>
    <w:link w:val="TitleChar"/>
    <w:qFormat/>
    <w:rsid w:val="00FE34BE"/>
    <w:pPr>
      <w:autoSpaceDE w:val="0"/>
      <w:autoSpaceDN w:val="0"/>
      <w:spacing w:after="0" w:line="240" w:lineRule="auto"/>
      <w:jc w:val="center"/>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FE34BE"/>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0D64CF"/>
    <w:pPr>
      <w:spacing w:after="120" w:line="480" w:lineRule="auto"/>
    </w:pPr>
  </w:style>
  <w:style w:type="character" w:customStyle="1" w:styleId="BodyText2Char">
    <w:name w:val="Body Text 2 Char"/>
    <w:basedOn w:val="DefaultParagraphFont"/>
    <w:link w:val="BodyText2"/>
    <w:uiPriority w:val="99"/>
    <w:semiHidden/>
    <w:rsid w:val="000D64CF"/>
  </w:style>
  <w:style w:type="character" w:customStyle="1" w:styleId="Heading3Char">
    <w:name w:val="Heading 3 Char"/>
    <w:basedOn w:val="DefaultParagraphFont"/>
    <w:link w:val="Heading3"/>
    <w:uiPriority w:val="9"/>
    <w:semiHidden/>
    <w:rsid w:val="00FA35CE"/>
    <w:rPr>
      <w:rFonts w:ascii="Cambria" w:eastAsia="Times New Roman" w:hAnsi="Cambria" w:cs="Times New Roman"/>
      <w:b/>
      <w:bCs/>
      <w:sz w:val="26"/>
      <w:szCs w:val="26"/>
      <w:lang w:val="id-ID" w:eastAsia="id-ID"/>
    </w:rPr>
  </w:style>
  <w:style w:type="paragraph" w:customStyle="1" w:styleId="UINAlineaPertama">
    <w:name w:val="UIN Alinea Pertama"/>
    <w:basedOn w:val="Normal"/>
    <w:link w:val="UINAlineaPertamaChar"/>
    <w:rsid w:val="00FA35CE"/>
    <w:pPr>
      <w:spacing w:after="0" w:line="480" w:lineRule="exact"/>
      <w:ind w:firstLine="709"/>
      <w:jc w:val="both"/>
    </w:pPr>
    <w:rPr>
      <w:rFonts w:ascii="Times New Roman" w:eastAsia="Times New Roman" w:hAnsi="Times New Roman" w:cs="Times New Roman"/>
      <w:sz w:val="24"/>
      <w:szCs w:val="24"/>
    </w:rPr>
  </w:style>
  <w:style w:type="character" w:customStyle="1" w:styleId="UINAlineaPertamaChar">
    <w:name w:val="UIN Alinea Pertama Char"/>
    <w:link w:val="UINAlineaPertama"/>
    <w:rsid w:val="00FA35CE"/>
    <w:rPr>
      <w:rFonts w:ascii="Times New Roman" w:eastAsia="Times New Roman" w:hAnsi="Times New Roman" w:cs="Times New Roman"/>
      <w:sz w:val="24"/>
      <w:szCs w:val="24"/>
    </w:rPr>
  </w:style>
  <w:style w:type="paragraph" w:customStyle="1" w:styleId="UINFootnote">
    <w:name w:val="UIN Footnote"/>
    <w:basedOn w:val="FootnoteText"/>
    <w:link w:val="UINFootnoteChar"/>
    <w:uiPriority w:val="99"/>
    <w:rsid w:val="00FA35CE"/>
    <w:rPr>
      <w:rFonts w:ascii="Times New Roman" w:eastAsia="Times New Roman" w:hAnsi="Times New Roman" w:cs="Times New Roman"/>
    </w:rPr>
  </w:style>
  <w:style w:type="character" w:customStyle="1" w:styleId="UINFootnoteChar">
    <w:name w:val="UIN Footnote Char"/>
    <w:link w:val="UINFootnote"/>
    <w:uiPriority w:val="99"/>
    <w:rsid w:val="00FA35CE"/>
    <w:rPr>
      <w:rFonts w:ascii="Times New Roman" w:eastAsia="Times New Roman" w:hAnsi="Times New Roman" w:cs="Times New Roman"/>
      <w:sz w:val="20"/>
      <w:szCs w:val="20"/>
    </w:rPr>
  </w:style>
  <w:style w:type="paragraph" w:styleId="HTMLPreformatted">
    <w:name w:val="HTML Preformatted"/>
    <w:basedOn w:val="Normal"/>
    <w:link w:val="HTMLPreformattedChar"/>
    <w:uiPriority w:val="99"/>
    <w:unhideWhenUsed/>
    <w:rsid w:val="00FA3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35CE"/>
    <w:rPr>
      <w:rFonts w:ascii="Courier New" w:eastAsia="Times New Roman" w:hAnsi="Courier New" w:cs="Courier New"/>
      <w:sz w:val="20"/>
      <w:szCs w:val="20"/>
    </w:rPr>
  </w:style>
  <w:style w:type="character" w:customStyle="1" w:styleId="null">
    <w:name w:val="null"/>
    <w:rsid w:val="00FA35CE"/>
  </w:style>
  <w:style w:type="paragraph" w:styleId="BodyTextIndent2">
    <w:name w:val="Body Text Indent 2"/>
    <w:basedOn w:val="Normal"/>
    <w:link w:val="BodyTextIndent2Char"/>
    <w:uiPriority w:val="99"/>
    <w:unhideWhenUsed/>
    <w:rsid w:val="00FA35CE"/>
    <w:pPr>
      <w:spacing w:after="120" w:line="480" w:lineRule="auto"/>
      <w:ind w:left="360"/>
    </w:pPr>
    <w:rPr>
      <w:rFonts w:ascii="Calibri" w:eastAsia="Times New Roman" w:hAnsi="Calibri" w:cs="Arial"/>
      <w:lang w:val="id-ID" w:eastAsia="id-ID"/>
    </w:rPr>
  </w:style>
  <w:style w:type="character" w:customStyle="1" w:styleId="BodyTextIndent2Char">
    <w:name w:val="Body Text Indent 2 Char"/>
    <w:basedOn w:val="DefaultParagraphFont"/>
    <w:link w:val="BodyTextIndent2"/>
    <w:uiPriority w:val="99"/>
    <w:rsid w:val="00FA35CE"/>
    <w:rPr>
      <w:rFonts w:ascii="Calibri" w:eastAsia="Times New Roman" w:hAnsi="Calibri" w:cs="Arial"/>
      <w:lang w:val="id-ID" w:eastAsia="id-ID"/>
    </w:rPr>
  </w:style>
  <w:style w:type="paragraph" w:styleId="BodyText3">
    <w:name w:val="Body Text 3"/>
    <w:basedOn w:val="Normal"/>
    <w:link w:val="BodyText3Char"/>
    <w:uiPriority w:val="99"/>
    <w:unhideWhenUsed/>
    <w:rsid w:val="008318BD"/>
    <w:pPr>
      <w:spacing w:after="120"/>
    </w:pPr>
    <w:rPr>
      <w:sz w:val="16"/>
      <w:szCs w:val="16"/>
    </w:rPr>
  </w:style>
  <w:style w:type="character" w:customStyle="1" w:styleId="BodyText3Char">
    <w:name w:val="Body Text 3 Char"/>
    <w:basedOn w:val="DefaultParagraphFont"/>
    <w:link w:val="BodyText3"/>
    <w:uiPriority w:val="99"/>
    <w:rsid w:val="008318BD"/>
    <w:rPr>
      <w:sz w:val="16"/>
      <w:szCs w:val="16"/>
    </w:rPr>
  </w:style>
  <w:style w:type="paragraph" w:styleId="Bibliography">
    <w:name w:val="Bibliography"/>
    <w:basedOn w:val="Normal"/>
    <w:next w:val="Normal"/>
    <w:uiPriority w:val="37"/>
    <w:unhideWhenUsed/>
    <w:rsid w:val="009142AA"/>
  </w:style>
  <w:style w:type="character" w:styleId="CommentReference">
    <w:name w:val="annotation reference"/>
    <w:basedOn w:val="DefaultParagraphFont"/>
    <w:uiPriority w:val="99"/>
    <w:semiHidden/>
    <w:unhideWhenUsed/>
    <w:rsid w:val="007A720B"/>
    <w:rPr>
      <w:sz w:val="16"/>
      <w:szCs w:val="16"/>
    </w:rPr>
  </w:style>
  <w:style w:type="paragraph" w:styleId="CommentText">
    <w:name w:val="annotation text"/>
    <w:basedOn w:val="Normal"/>
    <w:link w:val="CommentTextChar"/>
    <w:uiPriority w:val="99"/>
    <w:semiHidden/>
    <w:unhideWhenUsed/>
    <w:rsid w:val="007A720B"/>
    <w:pPr>
      <w:spacing w:line="240" w:lineRule="auto"/>
    </w:pPr>
    <w:rPr>
      <w:sz w:val="20"/>
      <w:szCs w:val="20"/>
    </w:rPr>
  </w:style>
  <w:style w:type="character" w:customStyle="1" w:styleId="CommentTextChar">
    <w:name w:val="Comment Text Char"/>
    <w:basedOn w:val="DefaultParagraphFont"/>
    <w:link w:val="CommentText"/>
    <w:uiPriority w:val="99"/>
    <w:semiHidden/>
    <w:rsid w:val="007A720B"/>
    <w:rPr>
      <w:sz w:val="20"/>
      <w:szCs w:val="20"/>
    </w:rPr>
  </w:style>
  <w:style w:type="paragraph" w:styleId="CommentSubject">
    <w:name w:val="annotation subject"/>
    <w:basedOn w:val="CommentText"/>
    <w:next w:val="CommentText"/>
    <w:link w:val="CommentSubjectChar"/>
    <w:uiPriority w:val="99"/>
    <w:semiHidden/>
    <w:unhideWhenUsed/>
    <w:rsid w:val="007A720B"/>
    <w:rPr>
      <w:b/>
      <w:bCs/>
    </w:rPr>
  </w:style>
  <w:style w:type="character" w:customStyle="1" w:styleId="CommentSubjectChar">
    <w:name w:val="Comment Subject Char"/>
    <w:basedOn w:val="CommentTextChar"/>
    <w:link w:val="CommentSubject"/>
    <w:uiPriority w:val="99"/>
    <w:semiHidden/>
    <w:rsid w:val="007A720B"/>
    <w:rPr>
      <w:b/>
      <w:bCs/>
      <w:sz w:val="20"/>
      <w:szCs w:val="20"/>
    </w:rPr>
  </w:style>
  <w:style w:type="character" w:styleId="UnresolvedMention">
    <w:name w:val="Unresolved Mention"/>
    <w:basedOn w:val="DefaultParagraphFont"/>
    <w:uiPriority w:val="99"/>
    <w:semiHidden/>
    <w:unhideWhenUsed/>
    <w:rsid w:val="008C1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4825">
      <w:bodyDiv w:val="1"/>
      <w:marLeft w:val="0"/>
      <w:marRight w:val="0"/>
      <w:marTop w:val="0"/>
      <w:marBottom w:val="0"/>
      <w:divBdr>
        <w:top w:val="none" w:sz="0" w:space="0" w:color="auto"/>
        <w:left w:val="none" w:sz="0" w:space="0" w:color="auto"/>
        <w:bottom w:val="none" w:sz="0" w:space="0" w:color="auto"/>
        <w:right w:val="none" w:sz="0" w:space="0" w:color="auto"/>
      </w:divBdr>
    </w:div>
    <w:div w:id="59446306">
      <w:bodyDiv w:val="1"/>
      <w:marLeft w:val="0"/>
      <w:marRight w:val="0"/>
      <w:marTop w:val="0"/>
      <w:marBottom w:val="0"/>
      <w:divBdr>
        <w:top w:val="none" w:sz="0" w:space="0" w:color="auto"/>
        <w:left w:val="none" w:sz="0" w:space="0" w:color="auto"/>
        <w:bottom w:val="none" w:sz="0" w:space="0" w:color="auto"/>
        <w:right w:val="none" w:sz="0" w:space="0" w:color="auto"/>
      </w:divBdr>
    </w:div>
    <w:div w:id="90131481">
      <w:bodyDiv w:val="1"/>
      <w:marLeft w:val="0"/>
      <w:marRight w:val="0"/>
      <w:marTop w:val="0"/>
      <w:marBottom w:val="0"/>
      <w:divBdr>
        <w:top w:val="none" w:sz="0" w:space="0" w:color="auto"/>
        <w:left w:val="none" w:sz="0" w:space="0" w:color="auto"/>
        <w:bottom w:val="none" w:sz="0" w:space="0" w:color="auto"/>
        <w:right w:val="none" w:sz="0" w:space="0" w:color="auto"/>
      </w:divBdr>
    </w:div>
    <w:div w:id="97219683">
      <w:bodyDiv w:val="1"/>
      <w:marLeft w:val="0"/>
      <w:marRight w:val="0"/>
      <w:marTop w:val="0"/>
      <w:marBottom w:val="0"/>
      <w:divBdr>
        <w:top w:val="none" w:sz="0" w:space="0" w:color="auto"/>
        <w:left w:val="none" w:sz="0" w:space="0" w:color="auto"/>
        <w:bottom w:val="none" w:sz="0" w:space="0" w:color="auto"/>
        <w:right w:val="none" w:sz="0" w:space="0" w:color="auto"/>
      </w:divBdr>
    </w:div>
    <w:div w:id="112945169">
      <w:bodyDiv w:val="1"/>
      <w:marLeft w:val="0"/>
      <w:marRight w:val="0"/>
      <w:marTop w:val="0"/>
      <w:marBottom w:val="0"/>
      <w:divBdr>
        <w:top w:val="none" w:sz="0" w:space="0" w:color="auto"/>
        <w:left w:val="none" w:sz="0" w:space="0" w:color="auto"/>
        <w:bottom w:val="none" w:sz="0" w:space="0" w:color="auto"/>
        <w:right w:val="none" w:sz="0" w:space="0" w:color="auto"/>
      </w:divBdr>
    </w:div>
    <w:div w:id="149562293">
      <w:bodyDiv w:val="1"/>
      <w:marLeft w:val="0"/>
      <w:marRight w:val="0"/>
      <w:marTop w:val="0"/>
      <w:marBottom w:val="0"/>
      <w:divBdr>
        <w:top w:val="none" w:sz="0" w:space="0" w:color="auto"/>
        <w:left w:val="none" w:sz="0" w:space="0" w:color="auto"/>
        <w:bottom w:val="none" w:sz="0" w:space="0" w:color="auto"/>
        <w:right w:val="none" w:sz="0" w:space="0" w:color="auto"/>
      </w:divBdr>
    </w:div>
    <w:div w:id="195705975">
      <w:bodyDiv w:val="1"/>
      <w:marLeft w:val="0"/>
      <w:marRight w:val="0"/>
      <w:marTop w:val="0"/>
      <w:marBottom w:val="0"/>
      <w:divBdr>
        <w:top w:val="none" w:sz="0" w:space="0" w:color="auto"/>
        <w:left w:val="none" w:sz="0" w:space="0" w:color="auto"/>
        <w:bottom w:val="none" w:sz="0" w:space="0" w:color="auto"/>
        <w:right w:val="none" w:sz="0" w:space="0" w:color="auto"/>
      </w:divBdr>
    </w:div>
    <w:div w:id="244803442">
      <w:bodyDiv w:val="1"/>
      <w:marLeft w:val="0"/>
      <w:marRight w:val="0"/>
      <w:marTop w:val="0"/>
      <w:marBottom w:val="0"/>
      <w:divBdr>
        <w:top w:val="none" w:sz="0" w:space="0" w:color="auto"/>
        <w:left w:val="none" w:sz="0" w:space="0" w:color="auto"/>
        <w:bottom w:val="none" w:sz="0" w:space="0" w:color="auto"/>
        <w:right w:val="none" w:sz="0" w:space="0" w:color="auto"/>
      </w:divBdr>
    </w:div>
    <w:div w:id="287323523">
      <w:bodyDiv w:val="1"/>
      <w:marLeft w:val="0"/>
      <w:marRight w:val="0"/>
      <w:marTop w:val="0"/>
      <w:marBottom w:val="0"/>
      <w:divBdr>
        <w:top w:val="none" w:sz="0" w:space="0" w:color="auto"/>
        <w:left w:val="none" w:sz="0" w:space="0" w:color="auto"/>
        <w:bottom w:val="none" w:sz="0" w:space="0" w:color="auto"/>
        <w:right w:val="none" w:sz="0" w:space="0" w:color="auto"/>
      </w:divBdr>
    </w:div>
    <w:div w:id="317348709">
      <w:bodyDiv w:val="1"/>
      <w:marLeft w:val="0"/>
      <w:marRight w:val="0"/>
      <w:marTop w:val="0"/>
      <w:marBottom w:val="0"/>
      <w:divBdr>
        <w:top w:val="none" w:sz="0" w:space="0" w:color="auto"/>
        <w:left w:val="none" w:sz="0" w:space="0" w:color="auto"/>
        <w:bottom w:val="none" w:sz="0" w:space="0" w:color="auto"/>
        <w:right w:val="none" w:sz="0" w:space="0" w:color="auto"/>
      </w:divBdr>
    </w:div>
    <w:div w:id="338050199">
      <w:bodyDiv w:val="1"/>
      <w:marLeft w:val="0"/>
      <w:marRight w:val="0"/>
      <w:marTop w:val="0"/>
      <w:marBottom w:val="0"/>
      <w:divBdr>
        <w:top w:val="none" w:sz="0" w:space="0" w:color="auto"/>
        <w:left w:val="none" w:sz="0" w:space="0" w:color="auto"/>
        <w:bottom w:val="none" w:sz="0" w:space="0" w:color="auto"/>
        <w:right w:val="none" w:sz="0" w:space="0" w:color="auto"/>
      </w:divBdr>
    </w:div>
    <w:div w:id="411658086">
      <w:bodyDiv w:val="1"/>
      <w:marLeft w:val="0"/>
      <w:marRight w:val="0"/>
      <w:marTop w:val="0"/>
      <w:marBottom w:val="0"/>
      <w:divBdr>
        <w:top w:val="none" w:sz="0" w:space="0" w:color="auto"/>
        <w:left w:val="none" w:sz="0" w:space="0" w:color="auto"/>
        <w:bottom w:val="none" w:sz="0" w:space="0" w:color="auto"/>
        <w:right w:val="none" w:sz="0" w:space="0" w:color="auto"/>
      </w:divBdr>
    </w:div>
    <w:div w:id="444538893">
      <w:bodyDiv w:val="1"/>
      <w:marLeft w:val="0"/>
      <w:marRight w:val="0"/>
      <w:marTop w:val="0"/>
      <w:marBottom w:val="0"/>
      <w:divBdr>
        <w:top w:val="none" w:sz="0" w:space="0" w:color="auto"/>
        <w:left w:val="none" w:sz="0" w:space="0" w:color="auto"/>
        <w:bottom w:val="none" w:sz="0" w:space="0" w:color="auto"/>
        <w:right w:val="none" w:sz="0" w:space="0" w:color="auto"/>
      </w:divBdr>
    </w:div>
    <w:div w:id="446704932">
      <w:bodyDiv w:val="1"/>
      <w:marLeft w:val="0"/>
      <w:marRight w:val="0"/>
      <w:marTop w:val="0"/>
      <w:marBottom w:val="0"/>
      <w:divBdr>
        <w:top w:val="none" w:sz="0" w:space="0" w:color="auto"/>
        <w:left w:val="none" w:sz="0" w:space="0" w:color="auto"/>
        <w:bottom w:val="none" w:sz="0" w:space="0" w:color="auto"/>
        <w:right w:val="none" w:sz="0" w:space="0" w:color="auto"/>
      </w:divBdr>
    </w:div>
    <w:div w:id="455025936">
      <w:bodyDiv w:val="1"/>
      <w:marLeft w:val="0"/>
      <w:marRight w:val="0"/>
      <w:marTop w:val="0"/>
      <w:marBottom w:val="0"/>
      <w:divBdr>
        <w:top w:val="none" w:sz="0" w:space="0" w:color="auto"/>
        <w:left w:val="none" w:sz="0" w:space="0" w:color="auto"/>
        <w:bottom w:val="none" w:sz="0" w:space="0" w:color="auto"/>
        <w:right w:val="none" w:sz="0" w:space="0" w:color="auto"/>
      </w:divBdr>
    </w:div>
    <w:div w:id="474034992">
      <w:bodyDiv w:val="1"/>
      <w:marLeft w:val="0"/>
      <w:marRight w:val="0"/>
      <w:marTop w:val="0"/>
      <w:marBottom w:val="0"/>
      <w:divBdr>
        <w:top w:val="none" w:sz="0" w:space="0" w:color="auto"/>
        <w:left w:val="none" w:sz="0" w:space="0" w:color="auto"/>
        <w:bottom w:val="none" w:sz="0" w:space="0" w:color="auto"/>
        <w:right w:val="none" w:sz="0" w:space="0" w:color="auto"/>
      </w:divBdr>
    </w:div>
    <w:div w:id="487981149">
      <w:bodyDiv w:val="1"/>
      <w:marLeft w:val="0"/>
      <w:marRight w:val="0"/>
      <w:marTop w:val="0"/>
      <w:marBottom w:val="0"/>
      <w:divBdr>
        <w:top w:val="none" w:sz="0" w:space="0" w:color="auto"/>
        <w:left w:val="none" w:sz="0" w:space="0" w:color="auto"/>
        <w:bottom w:val="none" w:sz="0" w:space="0" w:color="auto"/>
        <w:right w:val="none" w:sz="0" w:space="0" w:color="auto"/>
      </w:divBdr>
    </w:div>
    <w:div w:id="493882853">
      <w:bodyDiv w:val="1"/>
      <w:marLeft w:val="0"/>
      <w:marRight w:val="0"/>
      <w:marTop w:val="0"/>
      <w:marBottom w:val="0"/>
      <w:divBdr>
        <w:top w:val="none" w:sz="0" w:space="0" w:color="auto"/>
        <w:left w:val="none" w:sz="0" w:space="0" w:color="auto"/>
        <w:bottom w:val="none" w:sz="0" w:space="0" w:color="auto"/>
        <w:right w:val="none" w:sz="0" w:space="0" w:color="auto"/>
      </w:divBdr>
    </w:div>
    <w:div w:id="499271317">
      <w:bodyDiv w:val="1"/>
      <w:marLeft w:val="0"/>
      <w:marRight w:val="0"/>
      <w:marTop w:val="0"/>
      <w:marBottom w:val="0"/>
      <w:divBdr>
        <w:top w:val="none" w:sz="0" w:space="0" w:color="auto"/>
        <w:left w:val="none" w:sz="0" w:space="0" w:color="auto"/>
        <w:bottom w:val="none" w:sz="0" w:space="0" w:color="auto"/>
        <w:right w:val="none" w:sz="0" w:space="0" w:color="auto"/>
      </w:divBdr>
    </w:div>
    <w:div w:id="574555023">
      <w:bodyDiv w:val="1"/>
      <w:marLeft w:val="0"/>
      <w:marRight w:val="0"/>
      <w:marTop w:val="0"/>
      <w:marBottom w:val="0"/>
      <w:divBdr>
        <w:top w:val="none" w:sz="0" w:space="0" w:color="auto"/>
        <w:left w:val="none" w:sz="0" w:space="0" w:color="auto"/>
        <w:bottom w:val="none" w:sz="0" w:space="0" w:color="auto"/>
        <w:right w:val="none" w:sz="0" w:space="0" w:color="auto"/>
      </w:divBdr>
    </w:div>
    <w:div w:id="613631675">
      <w:bodyDiv w:val="1"/>
      <w:marLeft w:val="0"/>
      <w:marRight w:val="0"/>
      <w:marTop w:val="0"/>
      <w:marBottom w:val="0"/>
      <w:divBdr>
        <w:top w:val="none" w:sz="0" w:space="0" w:color="auto"/>
        <w:left w:val="none" w:sz="0" w:space="0" w:color="auto"/>
        <w:bottom w:val="none" w:sz="0" w:space="0" w:color="auto"/>
        <w:right w:val="none" w:sz="0" w:space="0" w:color="auto"/>
      </w:divBdr>
    </w:div>
    <w:div w:id="662126780">
      <w:bodyDiv w:val="1"/>
      <w:marLeft w:val="0"/>
      <w:marRight w:val="0"/>
      <w:marTop w:val="0"/>
      <w:marBottom w:val="0"/>
      <w:divBdr>
        <w:top w:val="none" w:sz="0" w:space="0" w:color="auto"/>
        <w:left w:val="none" w:sz="0" w:space="0" w:color="auto"/>
        <w:bottom w:val="none" w:sz="0" w:space="0" w:color="auto"/>
        <w:right w:val="none" w:sz="0" w:space="0" w:color="auto"/>
      </w:divBdr>
    </w:div>
    <w:div w:id="721179522">
      <w:bodyDiv w:val="1"/>
      <w:marLeft w:val="0"/>
      <w:marRight w:val="0"/>
      <w:marTop w:val="0"/>
      <w:marBottom w:val="0"/>
      <w:divBdr>
        <w:top w:val="none" w:sz="0" w:space="0" w:color="auto"/>
        <w:left w:val="none" w:sz="0" w:space="0" w:color="auto"/>
        <w:bottom w:val="none" w:sz="0" w:space="0" w:color="auto"/>
        <w:right w:val="none" w:sz="0" w:space="0" w:color="auto"/>
      </w:divBdr>
    </w:div>
    <w:div w:id="746003315">
      <w:bodyDiv w:val="1"/>
      <w:marLeft w:val="0"/>
      <w:marRight w:val="0"/>
      <w:marTop w:val="0"/>
      <w:marBottom w:val="0"/>
      <w:divBdr>
        <w:top w:val="none" w:sz="0" w:space="0" w:color="auto"/>
        <w:left w:val="none" w:sz="0" w:space="0" w:color="auto"/>
        <w:bottom w:val="none" w:sz="0" w:space="0" w:color="auto"/>
        <w:right w:val="none" w:sz="0" w:space="0" w:color="auto"/>
      </w:divBdr>
    </w:div>
    <w:div w:id="771901522">
      <w:bodyDiv w:val="1"/>
      <w:marLeft w:val="0"/>
      <w:marRight w:val="0"/>
      <w:marTop w:val="0"/>
      <w:marBottom w:val="0"/>
      <w:divBdr>
        <w:top w:val="none" w:sz="0" w:space="0" w:color="auto"/>
        <w:left w:val="none" w:sz="0" w:space="0" w:color="auto"/>
        <w:bottom w:val="none" w:sz="0" w:space="0" w:color="auto"/>
        <w:right w:val="none" w:sz="0" w:space="0" w:color="auto"/>
      </w:divBdr>
    </w:div>
    <w:div w:id="783503692">
      <w:bodyDiv w:val="1"/>
      <w:marLeft w:val="0"/>
      <w:marRight w:val="0"/>
      <w:marTop w:val="0"/>
      <w:marBottom w:val="0"/>
      <w:divBdr>
        <w:top w:val="none" w:sz="0" w:space="0" w:color="auto"/>
        <w:left w:val="none" w:sz="0" w:space="0" w:color="auto"/>
        <w:bottom w:val="none" w:sz="0" w:space="0" w:color="auto"/>
        <w:right w:val="none" w:sz="0" w:space="0" w:color="auto"/>
      </w:divBdr>
    </w:div>
    <w:div w:id="847865317">
      <w:bodyDiv w:val="1"/>
      <w:marLeft w:val="0"/>
      <w:marRight w:val="0"/>
      <w:marTop w:val="0"/>
      <w:marBottom w:val="0"/>
      <w:divBdr>
        <w:top w:val="none" w:sz="0" w:space="0" w:color="auto"/>
        <w:left w:val="none" w:sz="0" w:space="0" w:color="auto"/>
        <w:bottom w:val="none" w:sz="0" w:space="0" w:color="auto"/>
        <w:right w:val="none" w:sz="0" w:space="0" w:color="auto"/>
      </w:divBdr>
    </w:div>
    <w:div w:id="855191151">
      <w:bodyDiv w:val="1"/>
      <w:marLeft w:val="0"/>
      <w:marRight w:val="0"/>
      <w:marTop w:val="0"/>
      <w:marBottom w:val="0"/>
      <w:divBdr>
        <w:top w:val="none" w:sz="0" w:space="0" w:color="auto"/>
        <w:left w:val="none" w:sz="0" w:space="0" w:color="auto"/>
        <w:bottom w:val="none" w:sz="0" w:space="0" w:color="auto"/>
        <w:right w:val="none" w:sz="0" w:space="0" w:color="auto"/>
      </w:divBdr>
    </w:div>
    <w:div w:id="929316838">
      <w:bodyDiv w:val="1"/>
      <w:marLeft w:val="0"/>
      <w:marRight w:val="0"/>
      <w:marTop w:val="0"/>
      <w:marBottom w:val="0"/>
      <w:divBdr>
        <w:top w:val="none" w:sz="0" w:space="0" w:color="auto"/>
        <w:left w:val="none" w:sz="0" w:space="0" w:color="auto"/>
        <w:bottom w:val="none" w:sz="0" w:space="0" w:color="auto"/>
        <w:right w:val="none" w:sz="0" w:space="0" w:color="auto"/>
      </w:divBdr>
    </w:div>
    <w:div w:id="980499876">
      <w:bodyDiv w:val="1"/>
      <w:marLeft w:val="0"/>
      <w:marRight w:val="0"/>
      <w:marTop w:val="0"/>
      <w:marBottom w:val="0"/>
      <w:divBdr>
        <w:top w:val="none" w:sz="0" w:space="0" w:color="auto"/>
        <w:left w:val="none" w:sz="0" w:space="0" w:color="auto"/>
        <w:bottom w:val="none" w:sz="0" w:space="0" w:color="auto"/>
        <w:right w:val="none" w:sz="0" w:space="0" w:color="auto"/>
      </w:divBdr>
    </w:div>
    <w:div w:id="989284147">
      <w:bodyDiv w:val="1"/>
      <w:marLeft w:val="0"/>
      <w:marRight w:val="0"/>
      <w:marTop w:val="0"/>
      <w:marBottom w:val="0"/>
      <w:divBdr>
        <w:top w:val="none" w:sz="0" w:space="0" w:color="auto"/>
        <w:left w:val="none" w:sz="0" w:space="0" w:color="auto"/>
        <w:bottom w:val="none" w:sz="0" w:space="0" w:color="auto"/>
        <w:right w:val="none" w:sz="0" w:space="0" w:color="auto"/>
      </w:divBdr>
    </w:div>
    <w:div w:id="1045106978">
      <w:bodyDiv w:val="1"/>
      <w:marLeft w:val="0"/>
      <w:marRight w:val="0"/>
      <w:marTop w:val="0"/>
      <w:marBottom w:val="0"/>
      <w:divBdr>
        <w:top w:val="none" w:sz="0" w:space="0" w:color="auto"/>
        <w:left w:val="none" w:sz="0" w:space="0" w:color="auto"/>
        <w:bottom w:val="none" w:sz="0" w:space="0" w:color="auto"/>
        <w:right w:val="none" w:sz="0" w:space="0" w:color="auto"/>
      </w:divBdr>
    </w:div>
    <w:div w:id="1077441053">
      <w:bodyDiv w:val="1"/>
      <w:marLeft w:val="0"/>
      <w:marRight w:val="0"/>
      <w:marTop w:val="0"/>
      <w:marBottom w:val="0"/>
      <w:divBdr>
        <w:top w:val="none" w:sz="0" w:space="0" w:color="auto"/>
        <w:left w:val="none" w:sz="0" w:space="0" w:color="auto"/>
        <w:bottom w:val="none" w:sz="0" w:space="0" w:color="auto"/>
        <w:right w:val="none" w:sz="0" w:space="0" w:color="auto"/>
      </w:divBdr>
    </w:div>
    <w:div w:id="1115979473">
      <w:bodyDiv w:val="1"/>
      <w:marLeft w:val="0"/>
      <w:marRight w:val="0"/>
      <w:marTop w:val="0"/>
      <w:marBottom w:val="0"/>
      <w:divBdr>
        <w:top w:val="none" w:sz="0" w:space="0" w:color="auto"/>
        <w:left w:val="none" w:sz="0" w:space="0" w:color="auto"/>
        <w:bottom w:val="none" w:sz="0" w:space="0" w:color="auto"/>
        <w:right w:val="none" w:sz="0" w:space="0" w:color="auto"/>
      </w:divBdr>
    </w:div>
    <w:div w:id="1121073869">
      <w:bodyDiv w:val="1"/>
      <w:marLeft w:val="0"/>
      <w:marRight w:val="0"/>
      <w:marTop w:val="0"/>
      <w:marBottom w:val="0"/>
      <w:divBdr>
        <w:top w:val="none" w:sz="0" w:space="0" w:color="auto"/>
        <w:left w:val="none" w:sz="0" w:space="0" w:color="auto"/>
        <w:bottom w:val="none" w:sz="0" w:space="0" w:color="auto"/>
        <w:right w:val="none" w:sz="0" w:space="0" w:color="auto"/>
      </w:divBdr>
    </w:div>
    <w:div w:id="1161048505">
      <w:bodyDiv w:val="1"/>
      <w:marLeft w:val="0"/>
      <w:marRight w:val="0"/>
      <w:marTop w:val="0"/>
      <w:marBottom w:val="0"/>
      <w:divBdr>
        <w:top w:val="none" w:sz="0" w:space="0" w:color="auto"/>
        <w:left w:val="none" w:sz="0" w:space="0" w:color="auto"/>
        <w:bottom w:val="none" w:sz="0" w:space="0" w:color="auto"/>
        <w:right w:val="none" w:sz="0" w:space="0" w:color="auto"/>
      </w:divBdr>
    </w:div>
    <w:div w:id="1178890734">
      <w:bodyDiv w:val="1"/>
      <w:marLeft w:val="0"/>
      <w:marRight w:val="0"/>
      <w:marTop w:val="0"/>
      <w:marBottom w:val="0"/>
      <w:divBdr>
        <w:top w:val="none" w:sz="0" w:space="0" w:color="auto"/>
        <w:left w:val="none" w:sz="0" w:space="0" w:color="auto"/>
        <w:bottom w:val="none" w:sz="0" w:space="0" w:color="auto"/>
        <w:right w:val="none" w:sz="0" w:space="0" w:color="auto"/>
      </w:divBdr>
    </w:div>
    <w:div w:id="1203324970">
      <w:bodyDiv w:val="1"/>
      <w:marLeft w:val="0"/>
      <w:marRight w:val="0"/>
      <w:marTop w:val="0"/>
      <w:marBottom w:val="0"/>
      <w:divBdr>
        <w:top w:val="none" w:sz="0" w:space="0" w:color="auto"/>
        <w:left w:val="none" w:sz="0" w:space="0" w:color="auto"/>
        <w:bottom w:val="none" w:sz="0" w:space="0" w:color="auto"/>
        <w:right w:val="none" w:sz="0" w:space="0" w:color="auto"/>
      </w:divBdr>
    </w:div>
    <w:div w:id="1278639284">
      <w:bodyDiv w:val="1"/>
      <w:marLeft w:val="0"/>
      <w:marRight w:val="0"/>
      <w:marTop w:val="0"/>
      <w:marBottom w:val="0"/>
      <w:divBdr>
        <w:top w:val="none" w:sz="0" w:space="0" w:color="auto"/>
        <w:left w:val="none" w:sz="0" w:space="0" w:color="auto"/>
        <w:bottom w:val="none" w:sz="0" w:space="0" w:color="auto"/>
        <w:right w:val="none" w:sz="0" w:space="0" w:color="auto"/>
      </w:divBdr>
    </w:div>
    <w:div w:id="1329602725">
      <w:bodyDiv w:val="1"/>
      <w:marLeft w:val="0"/>
      <w:marRight w:val="0"/>
      <w:marTop w:val="0"/>
      <w:marBottom w:val="0"/>
      <w:divBdr>
        <w:top w:val="none" w:sz="0" w:space="0" w:color="auto"/>
        <w:left w:val="none" w:sz="0" w:space="0" w:color="auto"/>
        <w:bottom w:val="none" w:sz="0" w:space="0" w:color="auto"/>
        <w:right w:val="none" w:sz="0" w:space="0" w:color="auto"/>
      </w:divBdr>
    </w:div>
    <w:div w:id="1347638504">
      <w:bodyDiv w:val="1"/>
      <w:marLeft w:val="0"/>
      <w:marRight w:val="0"/>
      <w:marTop w:val="0"/>
      <w:marBottom w:val="0"/>
      <w:divBdr>
        <w:top w:val="none" w:sz="0" w:space="0" w:color="auto"/>
        <w:left w:val="none" w:sz="0" w:space="0" w:color="auto"/>
        <w:bottom w:val="none" w:sz="0" w:space="0" w:color="auto"/>
        <w:right w:val="none" w:sz="0" w:space="0" w:color="auto"/>
      </w:divBdr>
    </w:div>
    <w:div w:id="1348143865">
      <w:bodyDiv w:val="1"/>
      <w:marLeft w:val="0"/>
      <w:marRight w:val="0"/>
      <w:marTop w:val="0"/>
      <w:marBottom w:val="0"/>
      <w:divBdr>
        <w:top w:val="none" w:sz="0" w:space="0" w:color="auto"/>
        <w:left w:val="none" w:sz="0" w:space="0" w:color="auto"/>
        <w:bottom w:val="none" w:sz="0" w:space="0" w:color="auto"/>
        <w:right w:val="none" w:sz="0" w:space="0" w:color="auto"/>
      </w:divBdr>
    </w:div>
    <w:div w:id="1453210470">
      <w:bodyDiv w:val="1"/>
      <w:marLeft w:val="0"/>
      <w:marRight w:val="0"/>
      <w:marTop w:val="0"/>
      <w:marBottom w:val="0"/>
      <w:divBdr>
        <w:top w:val="none" w:sz="0" w:space="0" w:color="auto"/>
        <w:left w:val="none" w:sz="0" w:space="0" w:color="auto"/>
        <w:bottom w:val="none" w:sz="0" w:space="0" w:color="auto"/>
        <w:right w:val="none" w:sz="0" w:space="0" w:color="auto"/>
      </w:divBdr>
    </w:div>
    <w:div w:id="1468477557">
      <w:bodyDiv w:val="1"/>
      <w:marLeft w:val="0"/>
      <w:marRight w:val="0"/>
      <w:marTop w:val="0"/>
      <w:marBottom w:val="0"/>
      <w:divBdr>
        <w:top w:val="none" w:sz="0" w:space="0" w:color="auto"/>
        <w:left w:val="none" w:sz="0" w:space="0" w:color="auto"/>
        <w:bottom w:val="none" w:sz="0" w:space="0" w:color="auto"/>
        <w:right w:val="none" w:sz="0" w:space="0" w:color="auto"/>
      </w:divBdr>
    </w:div>
    <w:div w:id="1478760725">
      <w:bodyDiv w:val="1"/>
      <w:marLeft w:val="0"/>
      <w:marRight w:val="0"/>
      <w:marTop w:val="0"/>
      <w:marBottom w:val="0"/>
      <w:divBdr>
        <w:top w:val="none" w:sz="0" w:space="0" w:color="auto"/>
        <w:left w:val="none" w:sz="0" w:space="0" w:color="auto"/>
        <w:bottom w:val="none" w:sz="0" w:space="0" w:color="auto"/>
        <w:right w:val="none" w:sz="0" w:space="0" w:color="auto"/>
      </w:divBdr>
    </w:div>
    <w:div w:id="1521814494">
      <w:bodyDiv w:val="1"/>
      <w:marLeft w:val="0"/>
      <w:marRight w:val="0"/>
      <w:marTop w:val="0"/>
      <w:marBottom w:val="0"/>
      <w:divBdr>
        <w:top w:val="none" w:sz="0" w:space="0" w:color="auto"/>
        <w:left w:val="none" w:sz="0" w:space="0" w:color="auto"/>
        <w:bottom w:val="none" w:sz="0" w:space="0" w:color="auto"/>
        <w:right w:val="none" w:sz="0" w:space="0" w:color="auto"/>
      </w:divBdr>
      <w:divsChild>
        <w:div w:id="1118834274">
          <w:marLeft w:val="0"/>
          <w:marRight w:val="0"/>
          <w:marTop w:val="0"/>
          <w:marBottom w:val="0"/>
          <w:divBdr>
            <w:top w:val="none" w:sz="0" w:space="0" w:color="auto"/>
            <w:left w:val="none" w:sz="0" w:space="0" w:color="auto"/>
            <w:bottom w:val="none" w:sz="0" w:space="0" w:color="auto"/>
            <w:right w:val="none" w:sz="0" w:space="0" w:color="auto"/>
          </w:divBdr>
        </w:div>
        <w:div w:id="2098214123">
          <w:marLeft w:val="0"/>
          <w:marRight w:val="0"/>
          <w:marTop w:val="0"/>
          <w:marBottom w:val="0"/>
          <w:divBdr>
            <w:top w:val="none" w:sz="0" w:space="0" w:color="auto"/>
            <w:left w:val="none" w:sz="0" w:space="0" w:color="auto"/>
            <w:bottom w:val="none" w:sz="0" w:space="0" w:color="auto"/>
            <w:right w:val="none" w:sz="0" w:space="0" w:color="auto"/>
          </w:divBdr>
        </w:div>
      </w:divsChild>
    </w:div>
    <w:div w:id="1585067765">
      <w:bodyDiv w:val="1"/>
      <w:marLeft w:val="0"/>
      <w:marRight w:val="0"/>
      <w:marTop w:val="0"/>
      <w:marBottom w:val="0"/>
      <w:divBdr>
        <w:top w:val="none" w:sz="0" w:space="0" w:color="auto"/>
        <w:left w:val="none" w:sz="0" w:space="0" w:color="auto"/>
        <w:bottom w:val="none" w:sz="0" w:space="0" w:color="auto"/>
        <w:right w:val="none" w:sz="0" w:space="0" w:color="auto"/>
      </w:divBdr>
    </w:div>
    <w:div w:id="1590652551">
      <w:bodyDiv w:val="1"/>
      <w:marLeft w:val="0"/>
      <w:marRight w:val="0"/>
      <w:marTop w:val="0"/>
      <w:marBottom w:val="0"/>
      <w:divBdr>
        <w:top w:val="none" w:sz="0" w:space="0" w:color="auto"/>
        <w:left w:val="none" w:sz="0" w:space="0" w:color="auto"/>
        <w:bottom w:val="none" w:sz="0" w:space="0" w:color="auto"/>
        <w:right w:val="none" w:sz="0" w:space="0" w:color="auto"/>
      </w:divBdr>
    </w:div>
    <w:div w:id="1612474383">
      <w:bodyDiv w:val="1"/>
      <w:marLeft w:val="0"/>
      <w:marRight w:val="0"/>
      <w:marTop w:val="0"/>
      <w:marBottom w:val="0"/>
      <w:divBdr>
        <w:top w:val="none" w:sz="0" w:space="0" w:color="auto"/>
        <w:left w:val="none" w:sz="0" w:space="0" w:color="auto"/>
        <w:bottom w:val="none" w:sz="0" w:space="0" w:color="auto"/>
        <w:right w:val="none" w:sz="0" w:space="0" w:color="auto"/>
      </w:divBdr>
    </w:div>
    <w:div w:id="1622178635">
      <w:bodyDiv w:val="1"/>
      <w:marLeft w:val="0"/>
      <w:marRight w:val="0"/>
      <w:marTop w:val="0"/>
      <w:marBottom w:val="0"/>
      <w:divBdr>
        <w:top w:val="none" w:sz="0" w:space="0" w:color="auto"/>
        <w:left w:val="none" w:sz="0" w:space="0" w:color="auto"/>
        <w:bottom w:val="none" w:sz="0" w:space="0" w:color="auto"/>
        <w:right w:val="none" w:sz="0" w:space="0" w:color="auto"/>
      </w:divBdr>
    </w:div>
    <w:div w:id="1797598320">
      <w:bodyDiv w:val="1"/>
      <w:marLeft w:val="0"/>
      <w:marRight w:val="0"/>
      <w:marTop w:val="0"/>
      <w:marBottom w:val="0"/>
      <w:divBdr>
        <w:top w:val="none" w:sz="0" w:space="0" w:color="auto"/>
        <w:left w:val="none" w:sz="0" w:space="0" w:color="auto"/>
        <w:bottom w:val="none" w:sz="0" w:space="0" w:color="auto"/>
        <w:right w:val="none" w:sz="0" w:space="0" w:color="auto"/>
      </w:divBdr>
    </w:div>
    <w:div w:id="1838031434">
      <w:bodyDiv w:val="1"/>
      <w:marLeft w:val="0"/>
      <w:marRight w:val="0"/>
      <w:marTop w:val="0"/>
      <w:marBottom w:val="0"/>
      <w:divBdr>
        <w:top w:val="none" w:sz="0" w:space="0" w:color="auto"/>
        <w:left w:val="none" w:sz="0" w:space="0" w:color="auto"/>
        <w:bottom w:val="none" w:sz="0" w:space="0" w:color="auto"/>
        <w:right w:val="none" w:sz="0" w:space="0" w:color="auto"/>
      </w:divBdr>
    </w:div>
    <w:div w:id="1899168587">
      <w:bodyDiv w:val="1"/>
      <w:marLeft w:val="0"/>
      <w:marRight w:val="0"/>
      <w:marTop w:val="0"/>
      <w:marBottom w:val="0"/>
      <w:divBdr>
        <w:top w:val="none" w:sz="0" w:space="0" w:color="auto"/>
        <w:left w:val="none" w:sz="0" w:space="0" w:color="auto"/>
        <w:bottom w:val="none" w:sz="0" w:space="0" w:color="auto"/>
        <w:right w:val="none" w:sz="0" w:space="0" w:color="auto"/>
      </w:divBdr>
    </w:div>
    <w:div w:id="1927687480">
      <w:bodyDiv w:val="1"/>
      <w:marLeft w:val="0"/>
      <w:marRight w:val="0"/>
      <w:marTop w:val="0"/>
      <w:marBottom w:val="0"/>
      <w:divBdr>
        <w:top w:val="none" w:sz="0" w:space="0" w:color="auto"/>
        <w:left w:val="none" w:sz="0" w:space="0" w:color="auto"/>
        <w:bottom w:val="none" w:sz="0" w:space="0" w:color="auto"/>
        <w:right w:val="none" w:sz="0" w:space="0" w:color="auto"/>
      </w:divBdr>
    </w:div>
    <w:div w:id="1971813845">
      <w:bodyDiv w:val="1"/>
      <w:marLeft w:val="0"/>
      <w:marRight w:val="0"/>
      <w:marTop w:val="0"/>
      <w:marBottom w:val="0"/>
      <w:divBdr>
        <w:top w:val="none" w:sz="0" w:space="0" w:color="auto"/>
        <w:left w:val="none" w:sz="0" w:space="0" w:color="auto"/>
        <w:bottom w:val="none" w:sz="0" w:space="0" w:color="auto"/>
        <w:right w:val="none" w:sz="0" w:space="0" w:color="auto"/>
      </w:divBdr>
    </w:div>
    <w:div w:id="1985815271">
      <w:bodyDiv w:val="1"/>
      <w:marLeft w:val="0"/>
      <w:marRight w:val="0"/>
      <w:marTop w:val="0"/>
      <w:marBottom w:val="0"/>
      <w:divBdr>
        <w:top w:val="none" w:sz="0" w:space="0" w:color="auto"/>
        <w:left w:val="none" w:sz="0" w:space="0" w:color="auto"/>
        <w:bottom w:val="none" w:sz="0" w:space="0" w:color="auto"/>
        <w:right w:val="none" w:sz="0" w:space="0" w:color="auto"/>
      </w:divBdr>
    </w:div>
    <w:div w:id="2007710761">
      <w:bodyDiv w:val="1"/>
      <w:marLeft w:val="0"/>
      <w:marRight w:val="0"/>
      <w:marTop w:val="0"/>
      <w:marBottom w:val="0"/>
      <w:divBdr>
        <w:top w:val="none" w:sz="0" w:space="0" w:color="auto"/>
        <w:left w:val="none" w:sz="0" w:space="0" w:color="auto"/>
        <w:bottom w:val="none" w:sz="0" w:space="0" w:color="auto"/>
        <w:right w:val="none" w:sz="0" w:space="0" w:color="auto"/>
      </w:divBdr>
    </w:div>
    <w:div w:id="2015183577">
      <w:bodyDiv w:val="1"/>
      <w:marLeft w:val="0"/>
      <w:marRight w:val="0"/>
      <w:marTop w:val="0"/>
      <w:marBottom w:val="0"/>
      <w:divBdr>
        <w:top w:val="none" w:sz="0" w:space="0" w:color="auto"/>
        <w:left w:val="none" w:sz="0" w:space="0" w:color="auto"/>
        <w:bottom w:val="none" w:sz="0" w:space="0" w:color="auto"/>
        <w:right w:val="none" w:sz="0" w:space="0" w:color="auto"/>
      </w:divBdr>
    </w:div>
    <w:div w:id="2018339821">
      <w:bodyDiv w:val="1"/>
      <w:marLeft w:val="0"/>
      <w:marRight w:val="0"/>
      <w:marTop w:val="0"/>
      <w:marBottom w:val="0"/>
      <w:divBdr>
        <w:top w:val="none" w:sz="0" w:space="0" w:color="auto"/>
        <w:left w:val="none" w:sz="0" w:space="0" w:color="auto"/>
        <w:bottom w:val="none" w:sz="0" w:space="0" w:color="auto"/>
        <w:right w:val="none" w:sz="0" w:space="0" w:color="auto"/>
      </w:divBdr>
    </w:div>
    <w:div w:id="204617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rnal.mtsddicilellang.sch.id/index.php/al-musanni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bdullhamidapple1295@icloud.com" TargetMode="Externa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Ali16</b:Tag>
    <b:SourceType>JournalArticle</b:SourceType>
    <b:Guid>{F6EE382F-8DF9-48F5-99A9-DF4A94391ABF}</b:Guid>
    <b:Author>
      <b:Author>
        <b:NameList>
          <b:Person>
            <b:Last>Ali Muchson</b:Last>
          </b:Person>
        </b:NameList>
      </b:Author>
    </b:Author>
    <b:Title>Pengembangan Media Pembelajaran Berbasis Teknologi Informasi</b:Title>
    <b:JournalName>Jurnal Pendidikan Indonesia, Universitas Negeri Yogyakarta.</b:JournalName>
    <b:Year>2016</b:Year>
    <b:Pages>73-89.</b:Pages>
    <b:RefOrder>11</b:RefOrder>
  </b:Source>
  <b:Source>
    <b:Tag>Anw19</b:Tag>
    <b:SourceType>JournalArticle</b:SourceType>
    <b:Guid>{58F61C2B-F3F5-4A2D-8E61-EBB4994A44C9}</b:Guid>
    <b:Title> Model Manajemen Pembelajaran Pendidikan Islam Berbasis Masalah: Studi Kasus pada Jurusan Tarbiyah dan Adab IAIN Parepare." r), </b:Title>
    <b:Year>2019</b:Year>
    <b:Author>
      <b:Author>
        <b:Corporate>Anwar Sewang, Abdul Halik.</b:Corporate>
      </b:Author>
    </b:Author>
    <b:JournalName>JPPI (Jurnal Pendidikan Islam Pendekatan Interdisipline, Volume 3.1</b:JournalName>
    <b:Pages>1-15</b:Pages>
    <b:RefOrder>1</b:RefOrder>
  </b:Source>
  <b:Source>
    <b:Tag>Dua17</b:Tag>
    <b:SourceType>Book</b:SourceType>
    <b:Guid>{24A28822-C1E5-4FBE-BEF7-9C7AD2E71F77}</b:Guid>
    <b:Title>Psikologi Pertumbuhan: Model-Model Kepribadian Sehat</b:Title>
    <b:Year>2017</b:Year>
    <b:Author>
      <b:Author>
        <b:NameList>
          <b:Person>
            <b:Last>Schultz</b:Last>
            <b:First>Duane</b:First>
          </b:Person>
        </b:NameList>
      </b:Author>
    </b:Author>
    <b:City>Yogyakarta</b:City>
    <b:Publisher>Kanisius</b:Publisher>
    <b:RefOrder>2</b:RefOrder>
  </b:Source>
  <b:Source>
    <b:Tag>Abd20</b:Tag>
    <b:SourceType>Book</b:SourceType>
    <b:Guid>{A1C06227-72C8-47C2-88F2-DFFEA184291B}</b:Guid>
    <b:Author>
      <b:Author>
        <b:NameList>
          <b:Person>
            <b:Last>Halik</b:Last>
            <b:First>Abdul</b:First>
          </b:Person>
        </b:NameList>
      </b:Author>
    </b:Author>
    <b:Title>Manajemen Pembelajaran Pendidikan Islam berbasis IESQ</b:Title>
    <b:Year>2020</b:Year>
    <b:City>Makassar</b:City>
    <b:Publisher>Global RCI</b:Publisher>
    <b:RefOrder>3</b:RefOrder>
  </b:Source>
  <b:Source>
    <b:Tag>Azh15</b:Tag>
    <b:SourceType>Book</b:SourceType>
    <b:Guid>{1B97D9AF-B120-4B4B-8414-6483FE5AFB5E}</b:Guid>
    <b:Author>
      <b:Author>
        <b:NameList>
          <b:Person>
            <b:Last>Arsyad</b:Last>
            <b:First>Azhar</b:First>
          </b:Person>
        </b:NameList>
      </b:Author>
    </b:Author>
    <b:Title> Media Pembelajaran </b:Title>
    <b:Year>2015</b:Year>
    <b:City>Jakarta</b:City>
    <b:Publisher>Raja Grafindo Persada</b:Publisher>
    <b:RefOrder>4</b:RefOrder>
  </b:Source>
  <b:Source>
    <b:Tag>Nur171</b:Tag>
    <b:SourceType>JournalArticle</b:SourceType>
    <b:Guid>{2A2E6406-1932-4CF6-8FB7-53119E1665FA}</b:Guid>
    <b:Title>Pemanfaatan Media Pembelajaran ICT Sebagai Kegiatan Pembelajaran</b:Title>
    <b:Year>2017</b:Year>
    <b:Author>
      <b:Author>
        <b:Corporate>Nursamsu dan Teuku Kusnafizal </b:Corporate>
      </b:Author>
    </b:Author>
    <b:JournalName>Jurnal Ilmiah dan Pembelajaran IPA (JIPI), 1(2)</b:JournalName>
    <b:Pages>165-170</b:Pages>
    <b:RefOrder>5</b:RefOrder>
  </b:Source>
  <b:Source>
    <b:Tag>Win18</b:Tag>
    <b:SourceType>Book</b:SourceType>
    <b:Guid>{00295644-AB83-490C-9E5D-B5E17CF6302B}</b:Guid>
    <b:Title>Strategi Pembelajaran Berorientasi Standar Proses Pendidikan</b:Title>
    <b:Year>2018</b:Year>
    <b:Author>
      <b:Author>
        <b:NameList>
          <b:Person>
            <b:Last>Sanjaya</b:Last>
            <b:First>Wina</b:First>
          </b:Person>
        </b:NameList>
      </b:Author>
    </b:Author>
    <b:City>Jakarta</b:City>
    <b:Publisher>Kencana</b:Publisher>
    <b:RefOrder>6</b:RefOrder>
  </b:Source>
  <b:Source>
    <b:Tag>Win19</b:Tag>
    <b:SourceType>Book</b:SourceType>
    <b:Guid>{E00A9B41-1165-43CE-9E62-A81DC381AB22}</b:Guid>
    <b:Author>
      <b:Author>
        <b:NameList>
          <b:Person>
            <b:Last>Winkel</b:Last>
          </b:Person>
        </b:NameList>
      </b:Author>
    </b:Author>
    <b:Title>Psikologi Pengajaran</b:Title>
    <b:Year>2019</b:Year>
    <b:City>Yogyakarta</b:City>
    <b:Publisher>Media Abadi</b:Publisher>
    <b:RefOrder>7</b:RefOrder>
  </b:Source>
  <b:Source>
    <b:Tag>Muhya</b:Tag>
    <b:SourceType>Book</b:SourceType>
    <b:Guid>{D6DD4CE6-BE83-4FD0-8C6C-6AEE8EB7C49A}</b:Guid>
    <b:Author>
      <b:Author>
        <b:NameList>
          <b:Person>
            <b:Last>Muhaimin</b:Last>
          </b:Person>
        </b:NameList>
      </b:Author>
    </b:Author>
    <b:Title>Strategi Belajar (Penerapan Dalam Pembelajaran Pendidikan Islam) </b:Title>
    <b:Year>Surabaya</b:Year>
    <b:City>2015</b:City>
    <b:Publisher>Citra Media</b:Publisher>
    <b:RefOrder>14</b:RefOrder>
  </b:Source>
  <b:Source>
    <b:Tag>Tri17</b:Tag>
    <b:SourceType>Book</b:SourceType>
    <b:Guid>{B29B225F-686E-45E2-9B51-52E473E46B14}</b:Guid>
    <b:Author>
      <b:Author>
        <b:NameList>
          <b:Person>
            <b:Last>Trianto</b:Last>
          </b:Person>
        </b:NameList>
      </b:Author>
    </b:Author>
    <b:Title>Pengantar Penelitian Pendidikan Bagi Pengembangan Profesi Pendidik dan Tenaga Kependidikan </b:Title>
    <b:Year>2017</b:Year>
    <b:City>Jakarta</b:City>
    <b:Publisher>Kencana Prenada Media Group,</b:Publisher>
    <b:RefOrder>12</b:RefOrder>
  </b:Source>
  <b:Source>
    <b:Tag>Sug17</b:Tag>
    <b:SourceType>Book</b:SourceType>
    <b:Guid>{9147840E-20A7-4A77-A905-C4F5ED6483C6}</b:Guid>
    <b:Author>
      <b:Author>
        <b:NameList>
          <b:Person>
            <b:Last>Sugiyono</b:Last>
          </b:Person>
        </b:NameList>
      </b:Author>
    </b:Author>
    <b:Title>Statistik untuk Penelitian (Bandung; Alfabeta: </b:Title>
    <b:Year>2017</b:Year>
    <b:City>Bandung</b:City>
    <b:Publisher>Alfabeta</b:Publisher>
    <b:RefOrder>13</b:RefOrder>
  </b:Source>
  <b:Source>
    <b:Tag>Rah21</b:Tag>
    <b:SourceType>Report</b:SourceType>
    <b:Guid>{BC5B1C73-E45F-498C-BD97-A07A7B60D787}</b:Guid>
    <b:Title>Pengaruh Penggunaan Media Audio Visual dan Kemampuan Membaca Al-Qur’an terhadap Hasil Belajar Tahfidz di SMP Swasta Islam Terpadu Nurul ‘Azizi Medan</b:Title>
    <b:Year>2021</b:Year>
    <b:City>Medan </b:City>
    <b:Publisher>Universitas Islam Negeri Sumatera Utara </b:Publisher>
    <b:ThesisType>Tesis</b:ThesisType>
    <b:Author>
      <b:Author>
        <b:NameList>
          <b:Person>
            <b:Last>Barus</b:Last>
            <b:First>Rahma</b:First>
            <b:Middle>Safitri</b:Middle>
          </b:Person>
        </b:NameList>
      </b:Author>
    </b:Author>
    <b:RefOrder>10</b:RefOrder>
  </b:Source>
  <b:Source>
    <b:Tag>Ari20</b:Tag>
    <b:SourceType>Report</b:SourceType>
    <b:Guid>{00456E9B-0F91-4A37-AC7C-A7907DBB3F13}</b:Guid>
    <b:Author>
      <b:Author>
        <b:NameList>
          <b:Person>
            <b:Last>Fauzan</b:Last>
            <b:First>Ari</b:First>
            <b:Middle>Amri</b:Middle>
          </b:Person>
        </b:NameList>
      </b:Author>
    </b:Author>
    <b:Title>Pengembangan media audio PAI QS. At-thariq dan Hukum Bacaan tajwid untuk Meningkatkan Prestasi Belajar Siswa kelas III di MI Miftahul Ulum Surabaya</b:Title>
    <b:Year>2020</b:Year>
    <b:Publisher>Universitas Negeri Surabaya</b:Publisher>
    <b:City>Surabaya</b:City>
    <b:ThesisType>Tesis</b:ThesisType>
    <b:RefOrder>9</b:RefOrder>
  </b:Source>
  <b:Source>
    <b:Tag>Zul20</b:Tag>
    <b:SourceType>JournalArticle</b:SourceType>
    <b:Guid>{070212EC-3C05-477B-8B84-8F89D91B3FDF}</b:Guid>
    <b:Author>
      <b:Author>
        <b:Corporate>Zulfah Fakhruddin, Usman &amp; Rahmawati</b:Corporate>
      </b:Author>
    </b:Author>
    <b:Title>Designing English Listening Materials through YouTube Video Editing: Training for English Teachers of Islamic Junior High Schools, Parepare, South Sulawesi</b:Title>
    <b:Year>2020</b:Year>
    <b:JournalName> Indonesian Journal of English Language Teaching, Volume 4 (2)</b:JournalName>
    <b:Pages>275-288</b:Pages>
    <b:RefOrder>8</b:RefOrder>
  </b:Source>
</b:Sources>
</file>

<file path=customXml/itemProps1.xml><?xml version="1.0" encoding="utf-8"?>
<ds:datastoreItem xmlns:ds="http://schemas.openxmlformats.org/officeDocument/2006/customXml" ds:itemID="{27DA4477-9927-4478-92D0-EA119ACD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9</Pages>
  <Words>10459</Words>
  <Characters>59620</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Reviewer</cp:lastModifiedBy>
  <cp:revision>37</cp:revision>
  <cp:lastPrinted>2024-06-23T09:53:00Z</cp:lastPrinted>
  <dcterms:created xsi:type="dcterms:W3CDTF">2024-07-10T06:53:00Z</dcterms:created>
  <dcterms:modified xsi:type="dcterms:W3CDTF">2024-07-10T12:49:00Z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bedb9201-175a-3abf-aed5-a610d56eb394</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http://www.zotero.org/styles/chicago-fullnote-bibliography</vt:lpwstr>
  </property>
  <property fmtid="{D5CDD505-2E9C-101B-9397-08002B2CF9AE}" pid="12" name="Mendeley Recent Style Name 3_1">
    <vt:lpwstr>Chicago Manual of Style 17th edition (full note)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